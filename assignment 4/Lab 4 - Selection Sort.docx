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3F9FE" w14:textId="771E8268" w:rsidR="003F7B68" w:rsidRDefault="00D60096">
      <w:pPr>
        <w:pStyle w:val="Heading1"/>
      </w:pPr>
      <w:bookmarkStart w:id="0" w:name="_GoBack"/>
      <w:bookmarkEnd w:id="0"/>
      <w:r>
        <w:t xml:space="preserve">Lab </w:t>
      </w:r>
      <w:r w:rsidR="00CA3563">
        <w:t>4</w:t>
      </w:r>
      <w:r>
        <w:tab/>
      </w:r>
      <w:r w:rsidR="006364DB">
        <w:t>Selection</w:t>
      </w:r>
      <w:r>
        <w:t xml:space="preserve"> Sort</w:t>
      </w:r>
    </w:p>
    <w:p w14:paraId="173A8A59" w14:textId="77777777" w:rsidR="003F7B68" w:rsidRDefault="003F7B68"/>
    <w:p w14:paraId="3BDA4296" w14:textId="23220440" w:rsidR="003F7B68" w:rsidRDefault="00D60096" w:rsidP="00CA3563">
      <w:pPr>
        <w:pStyle w:val="Heading2"/>
        <w:tabs>
          <w:tab w:val="center" w:pos="4500"/>
        </w:tabs>
      </w:pPr>
      <w:r>
        <w:t>Goal</w:t>
      </w:r>
      <w:r w:rsidR="00CA3563">
        <w:tab/>
      </w:r>
    </w:p>
    <w:p w14:paraId="3F394E8E" w14:textId="35A8C15E" w:rsidR="003F7B68" w:rsidRDefault="00D60096">
      <w:r>
        <w:t xml:space="preserve">In this lab the performance of </w:t>
      </w:r>
      <w:r w:rsidR="00CA3563">
        <w:t xml:space="preserve">a </w:t>
      </w:r>
      <w:r>
        <w:t>basic sorting algorithm will be explored.</w:t>
      </w:r>
    </w:p>
    <w:p w14:paraId="1487842A" w14:textId="77777777" w:rsidR="003F7B68" w:rsidRDefault="00D60096">
      <w:pPr>
        <w:pStyle w:val="Heading2"/>
      </w:pPr>
      <w:r>
        <w:t>Resources</w:t>
      </w:r>
    </w:p>
    <w:p w14:paraId="2DE60C49" w14:textId="1D34FF5E" w:rsidR="003F7B68" w:rsidRDefault="00D60096">
      <w:pPr>
        <w:numPr>
          <w:ilvl w:val="0"/>
          <w:numId w:val="6"/>
        </w:numPr>
      </w:pPr>
      <w:r>
        <w:t xml:space="preserve">Chapter </w:t>
      </w:r>
      <w:r w:rsidR="00CA3563">
        <w:t>10</w:t>
      </w:r>
    </w:p>
    <w:p w14:paraId="6D721BDE" w14:textId="77777777" w:rsidR="003F7B68" w:rsidRDefault="00D60096">
      <w:pPr>
        <w:pStyle w:val="Heading2"/>
      </w:pPr>
      <w:r>
        <w:t>Java Files</w:t>
      </w:r>
    </w:p>
    <w:p w14:paraId="4DA3FB33" w14:textId="77777777" w:rsidR="003F7B68" w:rsidRDefault="00D60096">
      <w:pPr>
        <w:pStyle w:val="file"/>
        <w:numPr>
          <w:ilvl w:val="0"/>
          <w:numId w:val="9"/>
        </w:numPr>
        <w:rPr>
          <w:sz w:val="18"/>
        </w:rPr>
      </w:pPr>
      <w:r>
        <w:rPr>
          <w:sz w:val="18"/>
        </w:rPr>
        <w:t>SortArray.java</w:t>
      </w:r>
    </w:p>
    <w:p w14:paraId="26E8AE91" w14:textId="77777777" w:rsidR="003F7B68" w:rsidRDefault="00D60096">
      <w:pPr>
        <w:pStyle w:val="file"/>
        <w:numPr>
          <w:ilvl w:val="0"/>
          <w:numId w:val="9"/>
        </w:numPr>
      </w:pPr>
      <w:r>
        <w:rPr>
          <w:sz w:val="18"/>
        </w:rPr>
        <w:t>SortDriver.java</w:t>
      </w:r>
    </w:p>
    <w:p w14:paraId="477DBEC0" w14:textId="77777777" w:rsidR="003F7B68" w:rsidRDefault="003F7B68">
      <w:pPr>
        <w:pStyle w:val="todo"/>
      </w:pPr>
    </w:p>
    <w:p w14:paraId="3E0BAFEE" w14:textId="77777777" w:rsidR="003F7B68" w:rsidRDefault="00D60096">
      <w:pPr>
        <w:pStyle w:val="Heading2"/>
      </w:pPr>
      <w:r>
        <w:t>Introduction</w:t>
      </w:r>
    </w:p>
    <w:p w14:paraId="616911AE" w14:textId="29A85BE2" w:rsidR="003F7B68" w:rsidRDefault="00D60096">
      <w:r>
        <w:t xml:space="preserve">Sorting is an important basic operation used by many applications.  A lot of effort has been spent creating fast sorting algorithms.  In this lab, the performance of </w:t>
      </w:r>
      <w:r w:rsidR="00CA3563" w:rsidRPr="00CA3563">
        <w:t>selection</w:t>
      </w:r>
      <w:r w:rsidR="00CA3563">
        <w:t xml:space="preserve"> </w:t>
      </w:r>
      <w:r>
        <w:t xml:space="preserve">sorting algorithm will be measured.  Since better algorithms are known, these algorithm </w:t>
      </w:r>
      <w:r w:rsidR="00CA3563">
        <w:t>is</w:t>
      </w:r>
      <w:r>
        <w:t xml:space="preserve"> of limited use. </w:t>
      </w:r>
    </w:p>
    <w:p w14:paraId="16D82059" w14:textId="77777777" w:rsidR="003F7B68" w:rsidRDefault="003F7B68"/>
    <w:p w14:paraId="7C5DAB87" w14:textId="41C86CCE" w:rsidR="003F7B68" w:rsidRDefault="00D60096">
      <w:r>
        <w:t>One of the difficulties in measuring the performance of the Fibonacci computation</w:t>
      </w:r>
      <w:r w:rsidR="000673FC">
        <w:t xml:space="preserve"> from the Recursion I Lab</w:t>
      </w:r>
      <w:r>
        <w:t xml:space="preserve"> was that different computers execute</w:t>
      </w:r>
      <w:r w:rsidR="009F7B90">
        <w:t xml:space="preserve"> programs</w:t>
      </w:r>
      <w:r>
        <w:t xml:space="preserve"> at different speeds.  One method for dealing with this problem is to find a core operation that the algorithm performs.  The performance of the algorithm will be determined </w:t>
      </w:r>
      <w:r w:rsidR="000673FC">
        <w:t>by</w:t>
      </w:r>
      <w:r>
        <w:t xml:space="preserve"> </w:t>
      </w:r>
      <w:r w:rsidR="000673FC">
        <w:t>counting</w:t>
      </w:r>
      <w:r>
        <w:t xml:space="preserve"> the number of times </w:t>
      </w:r>
      <w:r w:rsidR="008836C3">
        <w:t>that</w:t>
      </w:r>
      <w:r>
        <w:t xml:space="preserve"> operation is performed.  This will give a way of comparing two algorithms that is independent of the </w:t>
      </w:r>
      <w:r w:rsidR="008836C3">
        <w:t>computer</w:t>
      </w:r>
      <w:r>
        <w:t xml:space="preserve"> the algorithm runs on. </w:t>
      </w:r>
    </w:p>
    <w:p w14:paraId="308A58E6" w14:textId="77777777" w:rsidR="003F7B68" w:rsidRDefault="003F7B68"/>
    <w:p w14:paraId="468136F6" w14:textId="77777777" w:rsidR="003F7B68" w:rsidRDefault="00D60096">
      <w:r>
        <w:t>For general purpose sorting algorithms, the standard measure is the number of comparisons that are made.</w:t>
      </w:r>
    </w:p>
    <w:p w14:paraId="6626592D" w14:textId="77777777" w:rsidR="003F7B68" w:rsidRDefault="003F7B68"/>
    <w:p w14:paraId="6837FD12" w14:textId="77777777" w:rsidR="003F7B68" w:rsidRDefault="00D60096">
      <w:pPr>
        <w:pStyle w:val="Heading3"/>
      </w:pPr>
      <w:r>
        <w:t>The Statistics</w:t>
      </w:r>
    </w:p>
    <w:p w14:paraId="46F480B1" w14:textId="7ECF2E53" w:rsidR="003F7B68" w:rsidRDefault="00D60096">
      <w:r>
        <w:t xml:space="preserve">To get a fair view of the performance of a sort, it is not enough to just try it on one array.  </w:t>
      </w:r>
      <w:r w:rsidR="000673FC">
        <w:t xml:space="preserve">Instead its performance for all possible permutations of the data values in an array should be examined.  For many sorts, the average can be computed mathematically.  To do this experimentally, though is impractical for all but the smallest of arrays as the number of permutations grows exponentially.  In practice, we will test the performance </w:t>
      </w:r>
      <w:r>
        <w:t>on a number of randomly generated arrays A</w:t>
      </w:r>
      <w:r>
        <w:rPr>
          <w:vertAlign w:val="subscript"/>
        </w:rPr>
        <w:t>1</w:t>
      </w:r>
      <w:r>
        <w:t>, A</w:t>
      </w:r>
      <w:r>
        <w:rPr>
          <w:vertAlign w:val="subscript"/>
        </w:rPr>
        <w:t>2</w:t>
      </w:r>
      <w:r>
        <w:t>, A</w:t>
      </w:r>
      <w:r>
        <w:rPr>
          <w:vertAlign w:val="subscript"/>
        </w:rPr>
        <w:t>3</w:t>
      </w:r>
      <w:r>
        <w:t>, ... A</w:t>
      </w:r>
      <w:r>
        <w:rPr>
          <w:vertAlign w:val="subscript"/>
        </w:rPr>
        <w:t>k</w:t>
      </w:r>
      <w:r>
        <w:t>.  For each array, the number of comparisons made will be counted giving</w:t>
      </w:r>
      <w:r w:rsidR="000673FC">
        <w:t xml:space="preserve"> values</w:t>
      </w:r>
      <w:r>
        <w:t xml:space="preserve"> C</w:t>
      </w:r>
      <w:r>
        <w:rPr>
          <w:vertAlign w:val="subscript"/>
        </w:rPr>
        <w:t>1</w:t>
      </w:r>
      <w:r>
        <w:t>, C</w:t>
      </w:r>
      <w:r>
        <w:rPr>
          <w:vertAlign w:val="subscript"/>
        </w:rPr>
        <w:t>2</w:t>
      </w:r>
      <w:r>
        <w:t>, C</w:t>
      </w:r>
      <w:r>
        <w:rPr>
          <w:vertAlign w:val="subscript"/>
        </w:rPr>
        <w:t>3</w:t>
      </w:r>
      <w:r>
        <w:t>, ... C</w:t>
      </w:r>
      <w:r>
        <w:rPr>
          <w:vertAlign w:val="subscript"/>
        </w:rPr>
        <w:t>k</w:t>
      </w:r>
      <w:r>
        <w:t>.  From these data values, the average, minimum, and maximum number of comparisons will be computed.</w:t>
      </w:r>
    </w:p>
    <w:p w14:paraId="2CF9E862" w14:textId="77777777" w:rsidR="003F7B68" w:rsidRDefault="003F7B68"/>
    <w:p w14:paraId="0A54C887" w14:textId="1DDAF258" w:rsidR="003F7B68" w:rsidRDefault="00D60096">
      <w:r>
        <w:t xml:space="preserve">The computed average number of comparisons will give an approximation to the true average number of comparisons </w:t>
      </w:r>
      <w:r w:rsidR="000673FC">
        <w:t>over all array permutations for</w:t>
      </w:r>
      <w:r>
        <w:t xml:space="preserve"> the algorithm.  Assuming that the generation of the arrays is truly random, larger values </w:t>
      </w:r>
      <w:r w:rsidR="000673FC">
        <w:t>of</w:t>
      </w:r>
      <w:r>
        <w:t xml:space="preserve"> k will lead to a closer approximation to the true average.</w:t>
      </w:r>
    </w:p>
    <w:p w14:paraId="719D9D1C" w14:textId="77777777" w:rsidR="003F7B68" w:rsidRDefault="003F7B68"/>
    <w:p w14:paraId="46A1329C" w14:textId="71BD5E12" w:rsidR="003F7B68" w:rsidRDefault="00D60096">
      <w:r>
        <w:t xml:space="preserve">The minimum and maximum give an indication of how consistent the performance is.  They also give a rough indication of what the best and worst cases, respectively, are.  Be aware, though, that the number of possible </w:t>
      </w:r>
      <w:r w:rsidR="000673FC">
        <w:t>permutations</w:t>
      </w:r>
      <w:r>
        <w:t xml:space="preserve"> of an array</w:t>
      </w:r>
      <w:r w:rsidR="009F7B90">
        <w:t xml:space="preserve"> of size n</w:t>
      </w:r>
      <w:r>
        <w:t xml:space="preserve"> is n factorial.  If relatively few of the cases lead to best- or worst-case behavior, they are unlikely to show up in the randomly chosen test cases.  </w:t>
      </w:r>
    </w:p>
    <w:p w14:paraId="311F52D4" w14:textId="77777777" w:rsidR="003F7B68" w:rsidRDefault="003F7B68"/>
    <w:p w14:paraId="4C7AD9EA" w14:textId="77777777" w:rsidR="000673FC" w:rsidRDefault="00D60096">
      <w:r>
        <w:t xml:space="preserve">In </w:t>
      </w:r>
      <w:r w:rsidR="000673FC">
        <w:t>characterizing the performance of an algorithm</w:t>
      </w:r>
      <w:r>
        <w:t xml:space="preserve">, </w:t>
      </w:r>
      <w:r w:rsidR="000673FC">
        <w:t xml:space="preserve">usually only </w:t>
      </w:r>
      <w:r>
        <w:t xml:space="preserve">the worst and average cases are </w:t>
      </w:r>
      <w:r w:rsidR="000673FC">
        <w:t>cited</w:t>
      </w:r>
      <w:r>
        <w:t xml:space="preserve">.  The worst case allows you to guarantee the performance of an algorithm.  </w:t>
      </w:r>
      <w:r w:rsidR="000673FC">
        <w:t>The average gives the expected performance.  We many even be willing to tolerate a bad worst case if the average is good, especially if the algorithm will be executed many times.</w:t>
      </w:r>
    </w:p>
    <w:p w14:paraId="43EF9A4E" w14:textId="77777777" w:rsidR="003F7B68" w:rsidRDefault="00D60096">
      <w:pPr>
        <w:pStyle w:val="Heading2"/>
      </w:pPr>
      <w:r>
        <w:lastRenderedPageBreak/>
        <w:t>Pre-Lab Visualization</w:t>
      </w:r>
    </w:p>
    <w:p w14:paraId="59FF8790" w14:textId="77777777" w:rsidR="003F7B68" w:rsidRDefault="00D60096">
      <w:pPr>
        <w:pStyle w:val="Heading3"/>
      </w:pPr>
      <w:r>
        <w:t>Computing Statistics</w:t>
      </w:r>
    </w:p>
    <w:p w14:paraId="3B00885D" w14:textId="77777777" w:rsidR="003F7B68" w:rsidRDefault="00D60096">
      <w:r>
        <w:t>Consider an object, which is given the values C</w:t>
      </w:r>
      <w:r>
        <w:rPr>
          <w:vertAlign w:val="subscript"/>
        </w:rPr>
        <w:t>1</w:t>
      </w:r>
      <w:r>
        <w:t>, C</w:t>
      </w:r>
      <w:r>
        <w:rPr>
          <w:vertAlign w:val="subscript"/>
        </w:rPr>
        <w:t>2</w:t>
      </w:r>
      <w:r>
        <w:t>, C</w:t>
      </w:r>
      <w:r>
        <w:rPr>
          <w:vertAlign w:val="subscript"/>
        </w:rPr>
        <w:t>3</w:t>
      </w:r>
      <w:r>
        <w:t>, ... C</w:t>
      </w:r>
      <w:r>
        <w:rPr>
          <w:vertAlign w:val="subscript"/>
        </w:rPr>
        <w:t>k</w:t>
      </w:r>
      <w:r>
        <w:t xml:space="preserve"> one at a time.  In other words, it has a method </w:t>
      </w:r>
      <w:r>
        <w:rPr>
          <w:rFonts w:ascii="Courier" w:hAnsi="Courier"/>
          <w:sz w:val="18"/>
        </w:rPr>
        <w:t>giveValue(c)</w:t>
      </w:r>
      <w:r>
        <w:t xml:space="preserve">.   It is not allowed to keep the values in an array, but it can have a limited number of private variables.  After each call to the method </w:t>
      </w:r>
      <w:r>
        <w:rPr>
          <w:rFonts w:ascii="Courier" w:hAnsi="Courier"/>
          <w:sz w:val="18"/>
        </w:rPr>
        <w:t>giveValue()</w:t>
      </w:r>
      <w:r>
        <w:t>, the object is required to know the current minimum, maximum, and average.</w:t>
      </w:r>
    </w:p>
    <w:p w14:paraId="1E7C2497" w14:textId="77777777" w:rsidR="003F7B68" w:rsidRDefault="003F7B68"/>
    <w:p w14:paraId="1B946F4D" w14:textId="77777777" w:rsidR="003F7B68" w:rsidRDefault="00D60096">
      <w:r>
        <w:t>What private variables should it use?</w:t>
      </w:r>
    </w:p>
    <w:p w14:paraId="287EAA86" w14:textId="77777777" w:rsidR="003F7B68" w:rsidRDefault="003F7B68"/>
    <w:p w14:paraId="1E60B072" w14:textId="77777777" w:rsidR="003F7B68" w:rsidRDefault="00D60096">
      <w:r>
        <w:drawing>
          <wp:inline distT="0" distB="0" distL="0" distR="0" wp14:anchorId="76B9622F" wp14:editId="40F8AD25">
            <wp:extent cx="550545" cy="389255"/>
            <wp:effectExtent l="0" t="0" r="8255" b="0"/>
            <wp:docPr id="1" name="Picture 1"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7E5DD01D" w14:textId="77777777" w:rsidR="003F7B68" w:rsidRDefault="003F7B68"/>
    <w:p w14:paraId="7005EC68" w14:textId="23E503C7" w:rsidR="003F7B68" w:rsidRDefault="00D60096">
      <w:r>
        <w:t>Create an algorithm</w:t>
      </w:r>
      <w:r w:rsidR="008836C3">
        <w:t xml:space="preserve"> for</w:t>
      </w:r>
      <w:r>
        <w:t xml:space="preserve"> </w:t>
      </w:r>
      <w:r>
        <w:rPr>
          <w:rFonts w:ascii="Courier" w:hAnsi="Courier"/>
          <w:sz w:val="18"/>
        </w:rPr>
        <w:t>giveValue(c)</w:t>
      </w:r>
      <w:r>
        <w:t>.</w:t>
      </w:r>
    </w:p>
    <w:p w14:paraId="2E4B45FF" w14:textId="77777777" w:rsidR="003F7B68" w:rsidRDefault="003F7B68"/>
    <w:p w14:paraId="18C916FD" w14:textId="77777777" w:rsidR="003F7B68" w:rsidRDefault="00D60096">
      <w:r>
        <w:drawing>
          <wp:inline distT="0" distB="0" distL="0" distR="0" wp14:anchorId="1F1738E3" wp14:editId="58EE2B23">
            <wp:extent cx="550545" cy="389255"/>
            <wp:effectExtent l="0" t="0" r="8255" b="0"/>
            <wp:docPr id="2" name="Picture 2"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7583A918" w14:textId="77777777" w:rsidR="003F7B68" w:rsidRDefault="003F7B68"/>
    <w:p w14:paraId="56FAFEF8" w14:textId="77777777" w:rsidR="003F7B68" w:rsidRDefault="003F7B68"/>
    <w:p w14:paraId="761456AB" w14:textId="77777777" w:rsidR="003F7B68" w:rsidRDefault="003F7B68"/>
    <w:p w14:paraId="054DD184" w14:textId="77777777" w:rsidR="003F7B68" w:rsidRDefault="003F7B68"/>
    <w:p w14:paraId="156B5DF1" w14:textId="77777777" w:rsidR="003F7B68" w:rsidRDefault="003F7B68"/>
    <w:p w14:paraId="52FFA7BD" w14:textId="77777777" w:rsidR="003F7B68" w:rsidRDefault="003F7B68"/>
    <w:p w14:paraId="34D2D88D" w14:textId="77777777" w:rsidR="003F7B68" w:rsidRDefault="00D60096">
      <w:r>
        <w:t>Test it on the sequence</w:t>
      </w:r>
    </w:p>
    <w:p w14:paraId="17CA595D" w14:textId="77777777" w:rsidR="003F7B68" w:rsidRDefault="00D60096">
      <w:pPr>
        <w:ind w:firstLine="720"/>
      </w:pPr>
      <w:r>
        <w:drawing>
          <wp:inline distT="0" distB="0" distL="0" distR="0" wp14:anchorId="43F9D347" wp14:editId="622B2468">
            <wp:extent cx="363855" cy="262255"/>
            <wp:effectExtent l="0" t="0" r="0" b="0"/>
            <wp:docPr id="3" name="Picture 3"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p>
    <w:p w14:paraId="48D30AD8" w14:textId="77777777" w:rsidR="003F7B68" w:rsidRDefault="00D60096">
      <w:pPr>
        <w:pStyle w:val="Code"/>
        <w:ind w:left="360"/>
      </w:pPr>
      <w:r>
        <w:t>giveValue(-10)</w:t>
      </w:r>
    </w:p>
    <w:p w14:paraId="6353D3F0" w14:textId="77777777" w:rsidR="003F7B68" w:rsidRDefault="003F7B68"/>
    <w:p w14:paraId="21F6855E" w14:textId="77777777" w:rsidR="003F7B68" w:rsidRDefault="003F7B68"/>
    <w:p w14:paraId="09671F33" w14:textId="77777777" w:rsidR="003F7B68" w:rsidRDefault="00D60096">
      <w:r>
        <w:t>Test it on the sequence</w:t>
      </w:r>
    </w:p>
    <w:p w14:paraId="542495E8" w14:textId="77777777" w:rsidR="003F7B68" w:rsidRDefault="00D60096">
      <w:pPr>
        <w:ind w:firstLine="720"/>
      </w:pPr>
      <w:r>
        <w:drawing>
          <wp:inline distT="0" distB="0" distL="0" distR="0" wp14:anchorId="2C208CEA" wp14:editId="77CAAC65">
            <wp:extent cx="363855" cy="262255"/>
            <wp:effectExtent l="0" t="0" r="0" b="0"/>
            <wp:docPr id="4" name="Picture 4"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p>
    <w:p w14:paraId="1A97CFD5" w14:textId="77777777" w:rsidR="003F7B68" w:rsidRDefault="00D60096">
      <w:pPr>
        <w:pStyle w:val="Code"/>
        <w:ind w:left="360"/>
      </w:pPr>
      <w:r>
        <w:t>giveValue(7)</w:t>
      </w:r>
    </w:p>
    <w:p w14:paraId="4D0CDD18" w14:textId="77777777" w:rsidR="003F7B68" w:rsidRDefault="003F7B68"/>
    <w:p w14:paraId="018ABCD6" w14:textId="77777777" w:rsidR="003F7B68" w:rsidRDefault="00D60096">
      <w:r>
        <w:t>Test it on the sequence</w:t>
      </w:r>
    </w:p>
    <w:p w14:paraId="427B0C6C" w14:textId="77777777" w:rsidR="003F7B68" w:rsidRDefault="00D60096">
      <w:pPr>
        <w:ind w:left="720"/>
      </w:pPr>
      <w:r>
        <w:drawing>
          <wp:inline distT="0" distB="0" distL="0" distR="0" wp14:anchorId="35449228" wp14:editId="22A7DEED">
            <wp:extent cx="363855" cy="262255"/>
            <wp:effectExtent l="0" t="0" r="0" b="0"/>
            <wp:docPr id="5" name="Picture 5"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 cy="262255"/>
                    </a:xfrm>
                    <a:prstGeom prst="rect">
                      <a:avLst/>
                    </a:prstGeom>
                    <a:noFill/>
                    <a:ln>
                      <a:noFill/>
                    </a:ln>
                  </pic:spPr>
                </pic:pic>
              </a:graphicData>
            </a:graphic>
          </wp:inline>
        </w:drawing>
      </w:r>
      <w:r>
        <w:t xml:space="preserve">  </w:t>
      </w:r>
    </w:p>
    <w:p w14:paraId="05986B4C" w14:textId="77777777" w:rsidR="003F7B68" w:rsidRDefault="00D60096">
      <w:pPr>
        <w:pStyle w:val="Code"/>
        <w:ind w:left="360"/>
      </w:pPr>
      <w:r>
        <w:t>giveValue(3)</w:t>
      </w:r>
    </w:p>
    <w:p w14:paraId="4358FC4E" w14:textId="77777777" w:rsidR="003F7B68" w:rsidRDefault="00D60096">
      <w:pPr>
        <w:pStyle w:val="Code"/>
        <w:ind w:left="360"/>
      </w:pPr>
      <w:r>
        <w:t>giveValue(2)</w:t>
      </w:r>
    </w:p>
    <w:p w14:paraId="47D410EE" w14:textId="77777777" w:rsidR="003F7B68" w:rsidRDefault="00D60096">
      <w:pPr>
        <w:pStyle w:val="Code"/>
        <w:ind w:left="360"/>
      </w:pPr>
      <w:r>
        <w:t>giveValue(-5)</w:t>
      </w:r>
    </w:p>
    <w:p w14:paraId="2D9A5713" w14:textId="77777777" w:rsidR="003F7B68" w:rsidRDefault="00D60096">
      <w:pPr>
        <w:pStyle w:val="Code"/>
        <w:ind w:left="360"/>
      </w:pPr>
      <w:r>
        <w:t>giveValue(10)</w:t>
      </w:r>
    </w:p>
    <w:p w14:paraId="150B3ADD" w14:textId="77777777" w:rsidR="003F7B68" w:rsidRDefault="00D60096">
      <w:pPr>
        <w:pStyle w:val="Code"/>
        <w:ind w:left="360"/>
      </w:pPr>
      <w:r>
        <w:t>giveValue(33)</w:t>
      </w:r>
    </w:p>
    <w:p w14:paraId="6ADDE448" w14:textId="77777777" w:rsidR="003F7B68" w:rsidRDefault="00D60096">
      <w:pPr>
        <w:pStyle w:val="Code"/>
        <w:ind w:left="360"/>
      </w:pPr>
      <w:r>
        <w:t>giveValue(1)</w:t>
      </w:r>
    </w:p>
    <w:p w14:paraId="5D8BA09B" w14:textId="77777777" w:rsidR="003F7B68" w:rsidRDefault="003F7B68">
      <w:pPr>
        <w:pStyle w:val="Heading2"/>
      </w:pPr>
    </w:p>
    <w:p w14:paraId="509D3D4A" w14:textId="77777777" w:rsidR="003F7B68" w:rsidRDefault="00D60096">
      <w:pPr>
        <w:pStyle w:val="Heading3"/>
      </w:pPr>
      <w:r>
        <w:br w:type="column"/>
      </w:r>
      <w:r>
        <w:lastRenderedPageBreak/>
        <w:t>Predicting the Average Performance of Selection Sort</w:t>
      </w:r>
    </w:p>
    <w:p w14:paraId="3B4517B3" w14:textId="77777777" w:rsidR="003F7B68" w:rsidRDefault="00D60096">
      <w:r>
        <w:t>In selection sort, the array is divided in two parts.  The first part has sorted values.  The second part has values that are in arbitrary order.  All the values in the first part are less than the values in the second part. At each phase of the algorithm, the smallest value in the second part is found (selected) and swapped to the end of the first part.</w:t>
      </w:r>
    </w:p>
    <w:p w14:paraId="64AB035E" w14:textId="77777777" w:rsidR="003F7B68" w:rsidRDefault="003F7B68"/>
    <w:p w14:paraId="0FAD2915" w14:textId="77777777" w:rsidR="003F7B68" w:rsidRDefault="00D60096">
      <w:r>
        <w:t>The following picture shows the state of selection sort at an intermediate step.</w:t>
      </w:r>
    </w:p>
    <w:p w14:paraId="010DCEBE" w14:textId="77777777" w:rsidR="003F7B68" w:rsidRDefault="003F7B68"/>
    <w:p w14:paraId="09C106C6" w14:textId="77777777" w:rsidR="003F7B68" w:rsidRDefault="00D60096">
      <w:r>
        <w:drawing>
          <wp:inline distT="0" distB="0" distL="0" distR="0" wp14:anchorId="1D1FEE23" wp14:editId="6CFF657E">
            <wp:extent cx="4859655" cy="1439545"/>
            <wp:effectExtent l="0" t="0" r="0" b="8255"/>
            <wp:docPr id="6" name="Picture 6" descr=":Selec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655" cy="1439545"/>
                    </a:xfrm>
                    <a:prstGeom prst="rect">
                      <a:avLst/>
                    </a:prstGeom>
                    <a:noFill/>
                    <a:ln>
                      <a:noFill/>
                    </a:ln>
                  </pic:spPr>
                </pic:pic>
              </a:graphicData>
            </a:graphic>
          </wp:inline>
        </w:drawing>
      </w:r>
    </w:p>
    <w:p w14:paraId="4D2D92CD" w14:textId="77777777" w:rsidR="003F7B68" w:rsidRDefault="00D60096">
      <w:r>
        <w:t>Suppose someone told you the position of the smallest value in the second portion of the array. How many values must be checked to verify that 4 is the smallest value?  (Does 4 need to be checked against itself?)</w:t>
      </w:r>
    </w:p>
    <w:p w14:paraId="6865A2A4" w14:textId="77777777" w:rsidR="003F7B68" w:rsidRDefault="003F7B68"/>
    <w:p w14:paraId="1E1D5FC5" w14:textId="77777777" w:rsidR="003F7B68" w:rsidRDefault="00D60096">
      <w:r>
        <w:drawing>
          <wp:inline distT="0" distB="0" distL="0" distR="0" wp14:anchorId="1CE57621" wp14:editId="29F1A46F">
            <wp:extent cx="550545" cy="389255"/>
            <wp:effectExtent l="0" t="0" r="8255" b="0"/>
            <wp:docPr id="7" name="Picture 7"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67EFDB83" w14:textId="77777777" w:rsidR="003F7B68" w:rsidRDefault="003F7B68"/>
    <w:p w14:paraId="77C50D59" w14:textId="77777777" w:rsidR="003F7B68" w:rsidRDefault="00D60096">
      <w:r>
        <w:t>While this is not the way selection sort finds the 4, it does give a minimum for the number of comparisons required.  In fact, selection sort will use that number of comparisons.</w:t>
      </w:r>
    </w:p>
    <w:p w14:paraId="5D9E0A96" w14:textId="77777777" w:rsidR="003F7B68" w:rsidRDefault="003F7B68"/>
    <w:p w14:paraId="1309150E" w14:textId="77777777" w:rsidR="003F7B68" w:rsidRDefault="00D60096">
      <w:r>
        <w:rPr>
          <w:b/>
        </w:rPr>
        <w:t>The general case of n values:</w:t>
      </w:r>
    </w:p>
    <w:p w14:paraId="5E797787" w14:textId="77777777" w:rsidR="003F7B68" w:rsidRDefault="00D60096">
      <w:r>
        <w:t>How many comparisons are needed in the first pass if there are n values</w:t>
      </w:r>
      <w:r w:rsidR="00D37102">
        <w:t xml:space="preserve"> in the array</w:t>
      </w:r>
      <w:r>
        <w:t>?</w:t>
      </w:r>
    </w:p>
    <w:p w14:paraId="74EB4DC8" w14:textId="77777777" w:rsidR="003F7B68" w:rsidRDefault="003F7B68"/>
    <w:p w14:paraId="0213E666" w14:textId="77777777" w:rsidR="003F7B68" w:rsidRDefault="00D60096">
      <w:r>
        <w:drawing>
          <wp:inline distT="0" distB="0" distL="0" distR="0" wp14:anchorId="363E0500" wp14:editId="0452A034">
            <wp:extent cx="550545" cy="389255"/>
            <wp:effectExtent l="0" t="0" r="8255" b="0"/>
            <wp:docPr id="8" name="Picture 8"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507A8A88" w14:textId="77777777" w:rsidR="003F7B68" w:rsidRDefault="003F7B68"/>
    <w:p w14:paraId="08215516" w14:textId="77777777" w:rsidR="003F7B68" w:rsidRDefault="00D60096">
      <w:r>
        <w:t>How many comparisons are needed in the second pass if there are n values</w:t>
      </w:r>
      <w:r w:rsidR="00D37102">
        <w:t xml:space="preserve"> in the array</w:t>
      </w:r>
      <w:r>
        <w:t>?</w:t>
      </w:r>
    </w:p>
    <w:p w14:paraId="01C9D0AA" w14:textId="77777777" w:rsidR="003F7B68" w:rsidRDefault="003F7B68"/>
    <w:p w14:paraId="3656A88E" w14:textId="77777777" w:rsidR="003F7B68" w:rsidRDefault="00D60096">
      <w:r>
        <w:drawing>
          <wp:inline distT="0" distB="0" distL="0" distR="0" wp14:anchorId="70D89E24" wp14:editId="4137AE35">
            <wp:extent cx="550545" cy="389255"/>
            <wp:effectExtent l="0" t="0" r="8255" b="0"/>
            <wp:docPr id="9" name="Picture 9"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358D1C2A" w14:textId="77777777" w:rsidR="003F7B68" w:rsidRDefault="003F7B68"/>
    <w:p w14:paraId="017E5A2B" w14:textId="77777777" w:rsidR="003F7B68" w:rsidRDefault="00D60096">
      <w:r>
        <w:t>How many comparisons are needed in the third pass if there are n values</w:t>
      </w:r>
      <w:r w:rsidR="00D37102">
        <w:t xml:space="preserve"> in the array</w:t>
      </w:r>
      <w:r>
        <w:t>?</w:t>
      </w:r>
    </w:p>
    <w:p w14:paraId="6755CE1A" w14:textId="77777777" w:rsidR="003F7B68" w:rsidRDefault="003F7B68"/>
    <w:p w14:paraId="61D0BB46" w14:textId="77777777" w:rsidR="003F7B68" w:rsidRDefault="00D60096">
      <w:r>
        <w:drawing>
          <wp:inline distT="0" distB="0" distL="0" distR="0" wp14:anchorId="10230D16" wp14:editId="2BB9B2B3">
            <wp:extent cx="550545" cy="389255"/>
            <wp:effectExtent l="0" t="0" r="8255" b="0"/>
            <wp:docPr id="10" name="Picture 10"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1FAD4D17" w14:textId="77777777" w:rsidR="003F7B68" w:rsidRDefault="003F7B68"/>
    <w:p w14:paraId="56732AF8" w14:textId="77777777" w:rsidR="003F7B68" w:rsidRDefault="00D60096">
      <w:r>
        <w:t>What is the sequence of comparisons needed?</w:t>
      </w:r>
    </w:p>
    <w:p w14:paraId="1B444E1A" w14:textId="77777777" w:rsidR="003F7B68" w:rsidRDefault="003F7B68"/>
    <w:p w14:paraId="26750567" w14:textId="77777777" w:rsidR="003F7B68" w:rsidRDefault="00D60096">
      <w:r>
        <w:drawing>
          <wp:inline distT="0" distB="0" distL="0" distR="0" wp14:anchorId="0E094F3A" wp14:editId="16312184">
            <wp:extent cx="550545" cy="389255"/>
            <wp:effectExtent l="0" t="0" r="8255" b="0"/>
            <wp:docPr id="11" name="Picture 11"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725CFE9B" w14:textId="77777777" w:rsidR="003F7B68" w:rsidRDefault="003F7B68"/>
    <w:p w14:paraId="74A0775E" w14:textId="77777777" w:rsidR="003F7B68" w:rsidRDefault="00D60096">
      <w:r>
        <w:t>What is the sum of the sequence?</w:t>
      </w:r>
    </w:p>
    <w:p w14:paraId="4B10431D" w14:textId="77777777" w:rsidR="003F7B68" w:rsidRDefault="003F7B68"/>
    <w:p w14:paraId="49EB9404" w14:textId="77777777" w:rsidR="003F7B68" w:rsidRDefault="00D60096">
      <w:r>
        <w:drawing>
          <wp:inline distT="0" distB="0" distL="0" distR="0" wp14:anchorId="75DF7654" wp14:editId="18CB6942">
            <wp:extent cx="550545" cy="389255"/>
            <wp:effectExtent l="0" t="0" r="8255" b="0"/>
            <wp:docPr id="12" name="Picture 12"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6D9A272E" w14:textId="77777777" w:rsidR="003F7B68" w:rsidRDefault="00D60096">
      <w:r>
        <w:lastRenderedPageBreak/>
        <w:t>For n=20, how many comparisons are required?</w:t>
      </w:r>
    </w:p>
    <w:p w14:paraId="4DDE05B9" w14:textId="77777777" w:rsidR="003F7B68" w:rsidRDefault="003F7B68"/>
    <w:p w14:paraId="598E6757" w14:textId="77777777" w:rsidR="003F7B68" w:rsidRDefault="00D60096">
      <w:r>
        <w:drawing>
          <wp:inline distT="0" distB="0" distL="0" distR="0" wp14:anchorId="4E91BC74" wp14:editId="47F77FD0">
            <wp:extent cx="550545" cy="389255"/>
            <wp:effectExtent l="0" t="0" r="8255" b="0"/>
            <wp:docPr id="13" name="Picture 13" descr="images:big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bigh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 cy="389255"/>
                    </a:xfrm>
                    <a:prstGeom prst="rect">
                      <a:avLst/>
                    </a:prstGeom>
                    <a:noFill/>
                    <a:ln>
                      <a:noFill/>
                    </a:ln>
                  </pic:spPr>
                </pic:pic>
              </a:graphicData>
            </a:graphic>
          </wp:inline>
        </w:drawing>
      </w:r>
    </w:p>
    <w:p w14:paraId="471F6C57" w14:textId="77777777" w:rsidR="003F7B68" w:rsidRDefault="003F7B68"/>
    <w:p w14:paraId="1B8C297D" w14:textId="77777777" w:rsidR="003F7B68" w:rsidRDefault="00D60096">
      <w:r>
        <w:t>Remember this value for the lab.</w:t>
      </w:r>
    </w:p>
    <w:p w14:paraId="6B2058C1" w14:textId="77777777" w:rsidR="003F7B68" w:rsidRDefault="003F7B68"/>
    <w:p w14:paraId="51CCBB49" w14:textId="025E20B9" w:rsidR="003F7B68" w:rsidRDefault="00D60096">
      <w:pPr>
        <w:jc w:val="left"/>
        <w:rPr>
          <w:rFonts w:ascii="Arial" w:hAnsi="Arial"/>
          <w:b/>
          <w:i/>
          <w:sz w:val="28"/>
        </w:rPr>
      </w:pPr>
      <w:r>
        <w:br w:type="page"/>
      </w:r>
      <w:r>
        <w:rPr>
          <w:rFonts w:ascii="Arial" w:hAnsi="Arial"/>
          <w:b/>
          <w:i/>
          <w:sz w:val="28"/>
        </w:rPr>
        <w:lastRenderedPageBreak/>
        <w:t>Directed Lab Work</w:t>
      </w:r>
    </w:p>
    <w:p w14:paraId="3639AE75" w14:textId="59E30F4F" w:rsidR="003F7B68" w:rsidRDefault="00D60096">
      <w:r>
        <w:t xml:space="preserve">The </w:t>
      </w:r>
      <w:r w:rsidR="00EC334E" w:rsidRPr="00EC334E">
        <w:t>selection</w:t>
      </w:r>
      <w:r w:rsidR="00EC334E">
        <w:t xml:space="preserve"> s</w:t>
      </w:r>
      <w:r w:rsidR="00EC334E" w:rsidRPr="00EC334E">
        <w:t>ort</w:t>
      </w:r>
      <w:r w:rsidR="00EC334E">
        <w:t xml:space="preserve"> </w:t>
      </w:r>
      <w:r>
        <w:t>have</w:t>
      </w:r>
      <w:r w:rsidR="008836C3">
        <w:t xml:space="preserve"> already</w:t>
      </w:r>
      <w:r>
        <w:t xml:space="preserve"> been implemented in the </w:t>
      </w:r>
      <w:r>
        <w:rPr>
          <w:rFonts w:ascii="Courier" w:hAnsi="Courier"/>
          <w:sz w:val="18"/>
        </w:rPr>
        <w:t>SortArray</w:t>
      </w:r>
      <w:r>
        <w:t xml:space="preserve"> class.  You will make a new class </w:t>
      </w:r>
      <w:r>
        <w:rPr>
          <w:rFonts w:ascii="Courier" w:hAnsi="Courier"/>
          <w:sz w:val="18"/>
        </w:rPr>
        <w:t>SortArrayInstrumented</w:t>
      </w:r>
      <w:r>
        <w:t xml:space="preserve"> that will be based on that class.  It will allow you to gather statistics about the</w:t>
      </w:r>
      <w:r w:rsidR="00EC334E">
        <w:t xml:space="preserve"> selection</w:t>
      </w:r>
      <w:r>
        <w:t xml:space="preserve"> sort.  The </w:t>
      </w:r>
      <w:r>
        <w:rPr>
          <w:rFonts w:ascii="Courier" w:hAnsi="Courier"/>
          <w:sz w:val="18"/>
        </w:rPr>
        <w:t>SortDriver</w:t>
      </w:r>
      <w:r>
        <w:t xml:space="preserve"> class will generate the arrays, call the sort, and then display the statistical results.</w:t>
      </w:r>
    </w:p>
    <w:p w14:paraId="5DE692DF" w14:textId="77777777" w:rsidR="003F7B68" w:rsidRDefault="003F7B68"/>
    <w:p w14:paraId="719D6314" w14:textId="77777777" w:rsidR="003F7B68" w:rsidRDefault="00D60096">
      <w:pPr>
        <w:pStyle w:val="Heading3"/>
      </w:pPr>
      <w:r>
        <w:t xml:space="preserve">Adding Statistics to Selection Sort </w:t>
      </w:r>
    </w:p>
    <w:p w14:paraId="3DEEEFF3" w14:textId="76CF28A1" w:rsidR="003F7B68" w:rsidRDefault="00D60096">
      <w:pPr>
        <w:pStyle w:val="Steps"/>
      </w:pPr>
      <w:r>
        <w:t xml:space="preserve">If you have not done so, look at the implementation of the sort in </w:t>
      </w:r>
      <w:r>
        <w:rPr>
          <w:rFonts w:ascii="Courier New" w:hAnsi="Courier New"/>
          <w:i/>
        </w:rPr>
        <w:t>SortArray.java</w:t>
      </w:r>
      <w:r>
        <w:t xml:space="preserve">.  Look at the skeleton in </w:t>
      </w:r>
      <w:r>
        <w:rPr>
          <w:rFonts w:ascii="Courier" w:hAnsi="Courier"/>
          <w:i/>
          <w:sz w:val="18"/>
        </w:rPr>
        <w:t>SortDriver.java</w:t>
      </w:r>
      <w:r>
        <w:t xml:space="preserve">. Compile the classes </w:t>
      </w:r>
      <w:r>
        <w:rPr>
          <w:rFonts w:ascii="Courier" w:hAnsi="Courier"/>
          <w:sz w:val="18"/>
        </w:rPr>
        <w:t>SortArray</w:t>
      </w:r>
      <w:r>
        <w:t xml:space="preserve">, and </w:t>
      </w:r>
      <w:r>
        <w:rPr>
          <w:rFonts w:ascii="Courier" w:hAnsi="Courier"/>
          <w:sz w:val="18"/>
        </w:rPr>
        <w:t>SortDriver</w:t>
      </w:r>
      <w:r>
        <w:t xml:space="preserve">.  Run the </w:t>
      </w:r>
      <w:r>
        <w:rPr>
          <w:rFonts w:ascii="Courier" w:hAnsi="Courier"/>
          <w:sz w:val="18"/>
        </w:rPr>
        <w:t>main</w:t>
      </w:r>
      <w:r>
        <w:t xml:space="preserve"> method in </w:t>
      </w:r>
      <w:r>
        <w:rPr>
          <w:rFonts w:ascii="Courier" w:hAnsi="Courier"/>
          <w:sz w:val="18"/>
        </w:rPr>
        <w:t>SortDriver</w:t>
      </w:r>
      <w:r>
        <w:t xml:space="preserve">.  </w:t>
      </w:r>
    </w:p>
    <w:p w14:paraId="12781685" w14:textId="77777777" w:rsidR="003F7B68" w:rsidRDefault="003F7B68">
      <w:pPr>
        <w:pStyle w:val="Steps"/>
        <w:numPr>
          <w:ilvl w:val="0"/>
          <w:numId w:val="0"/>
        </w:numPr>
      </w:pPr>
    </w:p>
    <w:p w14:paraId="2404AC9B" w14:textId="77777777" w:rsidR="003F7B68" w:rsidRDefault="00D60096">
      <w:pPr>
        <w:pStyle w:val="Steps"/>
        <w:numPr>
          <w:ilvl w:val="0"/>
          <w:numId w:val="0"/>
        </w:numPr>
        <w:rPr>
          <w:i/>
        </w:rPr>
      </w:pPr>
      <w:r>
        <w:rPr>
          <w:i/>
        </w:rPr>
        <w:t xml:space="preserve">Checkpoint:  The program will ask you for an array size.  Enter 20. An array of 20 random values between 0 and 20 should be generated and displayed.  Selection sort will be applied to array and the sorted array will be displayed.  Verify that this works correctly.  </w:t>
      </w:r>
    </w:p>
    <w:p w14:paraId="625E8A4D" w14:textId="77777777" w:rsidR="003F7B68" w:rsidRDefault="003F7B68">
      <w:pPr>
        <w:pStyle w:val="Steps"/>
        <w:numPr>
          <w:ilvl w:val="0"/>
          <w:numId w:val="0"/>
        </w:numPr>
        <w:rPr>
          <w:i/>
        </w:rPr>
      </w:pPr>
    </w:p>
    <w:p w14:paraId="5FEC9D90" w14:textId="0456AE04" w:rsidR="003F7B68" w:rsidRDefault="00D60096">
      <w:pPr>
        <w:pStyle w:val="Steps"/>
        <w:numPr>
          <w:ilvl w:val="0"/>
          <w:numId w:val="0"/>
        </w:numPr>
        <w:rPr>
          <w:i/>
        </w:rPr>
      </w:pPr>
      <w:r>
        <w:rPr>
          <w:i/>
        </w:rPr>
        <w:t>The first goal is to create a new class SortArrayInstrumented that will be used to collect statistics about the performance of the sort.  Private variables of the class will be used to record the number of comparisons made.</w:t>
      </w:r>
    </w:p>
    <w:p w14:paraId="1365853E" w14:textId="77777777" w:rsidR="003F7B68" w:rsidRDefault="003F7B68">
      <w:pPr>
        <w:pStyle w:val="Steps"/>
        <w:numPr>
          <w:ilvl w:val="0"/>
          <w:numId w:val="0"/>
        </w:numPr>
        <w:rPr>
          <w:i/>
        </w:rPr>
      </w:pPr>
    </w:p>
    <w:p w14:paraId="38B54C87" w14:textId="77777777" w:rsidR="003F7B68" w:rsidRDefault="003F7B68">
      <w:pPr>
        <w:pStyle w:val="Steps"/>
        <w:numPr>
          <w:ilvl w:val="0"/>
          <w:numId w:val="0"/>
        </w:numPr>
      </w:pPr>
    </w:p>
    <w:p w14:paraId="1E45A8F1" w14:textId="77777777" w:rsidR="003F7B68" w:rsidRDefault="00D60096">
      <w:pPr>
        <w:pStyle w:val="Steps"/>
      </w:pPr>
      <w:r>
        <w:t xml:space="preserve">Create a new class name </w:t>
      </w:r>
      <w:r>
        <w:rPr>
          <w:rFonts w:ascii="Courier" w:hAnsi="Courier"/>
          <w:sz w:val="18"/>
        </w:rPr>
        <w:t>SortArrayInstrumented</w:t>
      </w:r>
      <w:r>
        <w:t>.</w:t>
      </w:r>
    </w:p>
    <w:p w14:paraId="716EED7B" w14:textId="77777777" w:rsidR="003F7B68" w:rsidRDefault="003F7B68">
      <w:pPr>
        <w:pStyle w:val="Steps"/>
        <w:numPr>
          <w:ilvl w:val="0"/>
          <w:numId w:val="0"/>
        </w:numPr>
      </w:pPr>
    </w:p>
    <w:p w14:paraId="47996FE9" w14:textId="77777777" w:rsidR="003F7B68" w:rsidRDefault="00D60096">
      <w:pPr>
        <w:pStyle w:val="Steps"/>
      </w:pPr>
      <w:r>
        <w:t xml:space="preserve">Copy the contents of </w:t>
      </w:r>
      <w:r>
        <w:rPr>
          <w:rFonts w:ascii="Courier" w:hAnsi="Courier"/>
          <w:sz w:val="18"/>
        </w:rPr>
        <w:t>SortArray</w:t>
      </w:r>
      <w:r>
        <w:t xml:space="preserve"> into </w:t>
      </w:r>
      <w:r>
        <w:rPr>
          <w:rFonts w:ascii="Courier" w:hAnsi="Courier"/>
          <w:sz w:val="18"/>
        </w:rPr>
        <w:t>SortArrayInstrumented</w:t>
      </w:r>
      <w:r>
        <w:t xml:space="preserve">.  Change the name in the class declaration from </w:t>
      </w:r>
      <w:r>
        <w:rPr>
          <w:rFonts w:ascii="Courier" w:hAnsi="Courier"/>
          <w:sz w:val="18"/>
        </w:rPr>
        <w:t>SortArray</w:t>
      </w:r>
      <w:r>
        <w:t xml:space="preserve"> to </w:t>
      </w:r>
      <w:r>
        <w:rPr>
          <w:rFonts w:ascii="Courier" w:hAnsi="Courier"/>
          <w:sz w:val="18"/>
        </w:rPr>
        <w:t>SortArrayInstrumented.</w:t>
      </w:r>
    </w:p>
    <w:p w14:paraId="64670A98" w14:textId="77777777" w:rsidR="003F7B68" w:rsidRDefault="003F7B68">
      <w:pPr>
        <w:pStyle w:val="Steps"/>
        <w:numPr>
          <w:ilvl w:val="0"/>
          <w:numId w:val="0"/>
        </w:numPr>
      </w:pPr>
    </w:p>
    <w:p w14:paraId="600E57F6" w14:textId="77777777" w:rsidR="003F7B68" w:rsidRDefault="00D60096">
      <w:pPr>
        <w:pStyle w:val="Steps"/>
      </w:pPr>
      <w:r>
        <w:t>Create a default constructor that does nothing.  (It will have work to do later.)</w:t>
      </w:r>
    </w:p>
    <w:p w14:paraId="2151640B" w14:textId="77777777" w:rsidR="003F7B68" w:rsidRDefault="003F7B68">
      <w:pPr>
        <w:pStyle w:val="Steps"/>
        <w:numPr>
          <w:ilvl w:val="0"/>
          <w:numId w:val="0"/>
        </w:numPr>
      </w:pPr>
    </w:p>
    <w:p w14:paraId="4A77AE25" w14:textId="77777777" w:rsidR="003F7B68" w:rsidRDefault="00D60096">
      <w:pPr>
        <w:pStyle w:val="Steps"/>
      </w:pPr>
      <w:r>
        <w:t xml:space="preserve">Remove </w:t>
      </w:r>
      <w:r>
        <w:rPr>
          <w:rFonts w:ascii="Courier" w:hAnsi="Courier"/>
          <w:sz w:val="18"/>
        </w:rPr>
        <w:t>static</w:t>
      </w:r>
      <w:r>
        <w:t xml:space="preserve"> from all the methods in the </w:t>
      </w:r>
      <w:r>
        <w:rPr>
          <w:rFonts w:ascii="Courier" w:hAnsi="Courier"/>
          <w:sz w:val="18"/>
        </w:rPr>
        <w:t>SortArrayInstrumented</w:t>
      </w:r>
      <w:r>
        <w:t xml:space="preserve"> class.  </w:t>
      </w:r>
    </w:p>
    <w:p w14:paraId="6C60AB76" w14:textId="77777777" w:rsidR="003F7B68" w:rsidRDefault="003F7B68">
      <w:pPr>
        <w:pStyle w:val="Steps"/>
        <w:numPr>
          <w:ilvl w:val="0"/>
          <w:numId w:val="0"/>
        </w:numPr>
      </w:pPr>
    </w:p>
    <w:p w14:paraId="539ECEE5" w14:textId="77777777" w:rsidR="003F7B68" w:rsidRDefault="00D60096">
      <w:pPr>
        <w:pStyle w:val="Steps"/>
        <w:numPr>
          <w:ilvl w:val="0"/>
          <w:numId w:val="0"/>
        </w:numPr>
        <w:rPr>
          <w:i/>
        </w:rPr>
      </w:pPr>
      <w:r>
        <w:rPr>
          <w:i/>
        </w:rPr>
        <w:t xml:space="preserve">Checkpoint:  You should be able to compile </w:t>
      </w:r>
      <w:r>
        <w:rPr>
          <w:rFonts w:ascii="Courier" w:hAnsi="Courier"/>
          <w:sz w:val="18"/>
        </w:rPr>
        <w:t>SortArrayInstrumented</w:t>
      </w:r>
      <w:r>
        <w:rPr>
          <w:i/>
        </w:rPr>
        <w:t xml:space="preserve"> without errors. </w:t>
      </w:r>
    </w:p>
    <w:p w14:paraId="0E73F8F1" w14:textId="77777777" w:rsidR="003F7B68" w:rsidRDefault="003F7B68">
      <w:pPr>
        <w:pStyle w:val="Steps"/>
        <w:numPr>
          <w:ilvl w:val="0"/>
          <w:numId w:val="0"/>
        </w:numPr>
        <w:rPr>
          <w:i/>
        </w:rPr>
      </w:pPr>
    </w:p>
    <w:p w14:paraId="1221EF8C" w14:textId="6B0B0E89" w:rsidR="003F7B68" w:rsidRDefault="008836C3">
      <w:pPr>
        <w:pStyle w:val="Steps"/>
        <w:numPr>
          <w:ilvl w:val="0"/>
          <w:numId w:val="0"/>
        </w:numPr>
        <w:rPr>
          <w:i/>
        </w:rPr>
      </w:pPr>
      <w:r>
        <w:rPr>
          <w:i/>
        </w:rPr>
        <w:t>Since the sort methods</w:t>
      </w:r>
      <w:r w:rsidR="00D60096">
        <w:rPr>
          <w:i/>
        </w:rPr>
        <w:t xml:space="preserve"> are no longer static, SortDriver must be changed to create an instance of SortArrayInstrumented and then invoke the sort</w:t>
      </w:r>
      <w:r>
        <w:rPr>
          <w:i/>
        </w:rPr>
        <w:t xml:space="preserve"> method</w:t>
      </w:r>
      <w:r w:rsidR="00D60096">
        <w:rPr>
          <w:i/>
        </w:rPr>
        <w:t xml:space="preserve"> using the instance. </w:t>
      </w:r>
    </w:p>
    <w:p w14:paraId="3AEF97F7" w14:textId="77777777" w:rsidR="003F7B68" w:rsidRDefault="003F7B68">
      <w:pPr>
        <w:pStyle w:val="Steps"/>
        <w:numPr>
          <w:ilvl w:val="0"/>
          <w:numId w:val="0"/>
        </w:numPr>
      </w:pPr>
    </w:p>
    <w:p w14:paraId="14A5AADC" w14:textId="77777777" w:rsidR="003F7B68" w:rsidRDefault="003F7B68">
      <w:pPr>
        <w:pStyle w:val="Steps"/>
        <w:numPr>
          <w:ilvl w:val="0"/>
          <w:numId w:val="0"/>
        </w:numPr>
      </w:pPr>
    </w:p>
    <w:p w14:paraId="32988261" w14:textId="77777777" w:rsidR="003F7B68" w:rsidRDefault="00D60096">
      <w:pPr>
        <w:pStyle w:val="Steps"/>
      </w:pPr>
      <w:r>
        <w:t xml:space="preserve">In </w:t>
      </w:r>
      <w:r>
        <w:rPr>
          <w:rFonts w:ascii="Courier" w:hAnsi="Courier"/>
          <w:sz w:val="18"/>
        </w:rPr>
        <w:t>main</w:t>
      </w:r>
      <w:r>
        <w:t xml:space="preserve"> of </w:t>
      </w:r>
      <w:r>
        <w:rPr>
          <w:rFonts w:ascii="Courier" w:hAnsi="Courier"/>
          <w:sz w:val="18"/>
        </w:rPr>
        <w:t>sortDriver</w:t>
      </w:r>
      <w:r>
        <w:t xml:space="preserve"> declare and create a new instance of </w:t>
      </w:r>
      <w:r>
        <w:rPr>
          <w:rFonts w:ascii="Courier" w:hAnsi="Courier"/>
          <w:sz w:val="18"/>
        </w:rPr>
        <w:t>SortArrayInstrumented</w:t>
      </w:r>
      <w:r>
        <w:t xml:space="preserve"> named </w:t>
      </w:r>
      <w:r>
        <w:rPr>
          <w:rFonts w:ascii="Courier" w:hAnsi="Courier"/>
          <w:sz w:val="18"/>
        </w:rPr>
        <w:t>sai</w:t>
      </w:r>
      <w:r>
        <w:t>.</w:t>
      </w:r>
    </w:p>
    <w:p w14:paraId="1FCE8F84" w14:textId="77777777" w:rsidR="003F7B68" w:rsidRDefault="003F7B68">
      <w:pPr>
        <w:pStyle w:val="Steps"/>
        <w:numPr>
          <w:ilvl w:val="0"/>
          <w:numId w:val="0"/>
        </w:numPr>
      </w:pPr>
    </w:p>
    <w:p w14:paraId="52649158" w14:textId="77777777" w:rsidR="003F7B68" w:rsidRDefault="00D60096">
      <w:pPr>
        <w:pStyle w:val="Steps"/>
      </w:pPr>
      <w:r>
        <w:t xml:space="preserve">Change </w:t>
      </w:r>
      <w:r>
        <w:rPr>
          <w:rFonts w:ascii="Courier" w:hAnsi="Courier"/>
          <w:sz w:val="18"/>
        </w:rPr>
        <w:t>SortArray</w:t>
      </w:r>
      <w:r>
        <w:rPr>
          <w:rFonts w:ascii="Monaco" w:hAnsi="Monaco"/>
        </w:rPr>
        <w:t>.</w:t>
      </w:r>
      <w:r>
        <w:rPr>
          <w:rFonts w:ascii="Courier" w:hAnsi="Courier"/>
          <w:sz w:val="18"/>
        </w:rPr>
        <w:t>selectionSort(data, arraySize)</w:t>
      </w:r>
      <w:r>
        <w:t xml:space="preserve"> to </w:t>
      </w:r>
      <w:r>
        <w:rPr>
          <w:rFonts w:ascii="Courier" w:hAnsi="Courier"/>
          <w:sz w:val="18"/>
        </w:rPr>
        <w:t>sai.selectionSort(data, arraySize).</w:t>
      </w:r>
    </w:p>
    <w:p w14:paraId="7728C75D" w14:textId="77777777" w:rsidR="003F7B68" w:rsidRDefault="003F7B68">
      <w:pPr>
        <w:pStyle w:val="Steps"/>
        <w:numPr>
          <w:ilvl w:val="0"/>
          <w:numId w:val="0"/>
        </w:numPr>
        <w:rPr>
          <w:i/>
        </w:rPr>
      </w:pPr>
    </w:p>
    <w:p w14:paraId="7275384A" w14:textId="77777777" w:rsidR="003F7B68" w:rsidRDefault="00D60096">
      <w:pPr>
        <w:pStyle w:val="Steps"/>
        <w:numPr>
          <w:ilvl w:val="0"/>
          <w:numId w:val="0"/>
        </w:numPr>
        <w:rPr>
          <w:i/>
        </w:rPr>
      </w:pPr>
      <w:r>
        <w:rPr>
          <w:i/>
        </w:rPr>
        <w:t xml:space="preserve">Checkpoint: Compile and run the program.  Enter 20 for the array size.  Verify that this works correctly.  </w:t>
      </w:r>
    </w:p>
    <w:p w14:paraId="15FD5251" w14:textId="77777777" w:rsidR="003F7B68" w:rsidRDefault="003F7B68">
      <w:pPr>
        <w:pStyle w:val="Steps"/>
        <w:numPr>
          <w:ilvl w:val="0"/>
          <w:numId w:val="0"/>
        </w:numPr>
        <w:rPr>
          <w:i/>
        </w:rPr>
      </w:pPr>
    </w:p>
    <w:p w14:paraId="324BA267" w14:textId="77777777" w:rsidR="003F7B68" w:rsidRDefault="00D60096">
      <w:pPr>
        <w:pStyle w:val="Steps"/>
        <w:numPr>
          <w:ilvl w:val="0"/>
          <w:numId w:val="0"/>
        </w:numPr>
        <w:rPr>
          <w:i/>
        </w:rPr>
      </w:pPr>
      <w:r>
        <w:rPr>
          <w:i/>
        </w:rPr>
        <w:t>The next goal is to add code to the selection sort to count the number of times that a comparison of data values is made.  Methods will be added to the SortArrayInstrumented class to allow the number of comparisons to be recovered.</w:t>
      </w:r>
    </w:p>
    <w:p w14:paraId="1AA20D02" w14:textId="77777777" w:rsidR="003F7B68" w:rsidRDefault="00D60096">
      <w:pPr>
        <w:pStyle w:val="Steps"/>
        <w:numPr>
          <w:ilvl w:val="0"/>
          <w:numId w:val="0"/>
        </w:numPr>
        <w:rPr>
          <w:i/>
        </w:rPr>
      </w:pPr>
      <w:r>
        <w:rPr>
          <w:i/>
        </w:rPr>
        <w:t xml:space="preserve">  </w:t>
      </w:r>
    </w:p>
    <w:p w14:paraId="55D9B30F" w14:textId="77777777" w:rsidR="003F7B68" w:rsidRDefault="003F7B68">
      <w:pPr>
        <w:pStyle w:val="Steps"/>
        <w:numPr>
          <w:ilvl w:val="0"/>
          <w:numId w:val="0"/>
        </w:numPr>
      </w:pPr>
    </w:p>
    <w:p w14:paraId="1BB71C2B" w14:textId="77777777" w:rsidR="003F7B68" w:rsidRDefault="00D60096">
      <w:pPr>
        <w:pStyle w:val="Steps"/>
      </w:pPr>
      <w:r>
        <w:t xml:space="preserve">Add a private variable </w:t>
      </w:r>
      <w:r>
        <w:rPr>
          <w:rFonts w:ascii="Courier" w:hAnsi="Courier"/>
          <w:sz w:val="18"/>
        </w:rPr>
        <w:t>comparisons</w:t>
      </w:r>
      <w:r>
        <w:t xml:space="preserve"> of type </w:t>
      </w:r>
      <w:r>
        <w:rPr>
          <w:rFonts w:ascii="Courier" w:hAnsi="Courier"/>
          <w:sz w:val="18"/>
        </w:rPr>
        <w:t>long</w:t>
      </w:r>
      <w:r>
        <w:t xml:space="preserve"> to the </w:t>
      </w:r>
      <w:r>
        <w:rPr>
          <w:rFonts w:ascii="Courier" w:hAnsi="Courier"/>
          <w:sz w:val="18"/>
        </w:rPr>
        <w:t>SortArrayInstrumented</w:t>
      </w:r>
      <w:r>
        <w:t xml:space="preserve"> class.  Initialize it to zero in the constructor.</w:t>
      </w:r>
    </w:p>
    <w:p w14:paraId="5AC06FAB" w14:textId="77777777" w:rsidR="003F7B68" w:rsidRDefault="003F7B68">
      <w:pPr>
        <w:pStyle w:val="Steps"/>
        <w:numPr>
          <w:ilvl w:val="0"/>
          <w:numId w:val="0"/>
        </w:numPr>
      </w:pPr>
    </w:p>
    <w:p w14:paraId="2388C8FE" w14:textId="77777777" w:rsidR="003F7B68" w:rsidRDefault="003F7B68">
      <w:pPr>
        <w:pStyle w:val="Steps"/>
        <w:numPr>
          <w:ilvl w:val="0"/>
          <w:numId w:val="0"/>
        </w:numPr>
      </w:pPr>
    </w:p>
    <w:p w14:paraId="519371E4" w14:textId="77777777" w:rsidR="003F7B68" w:rsidRDefault="00D60096">
      <w:pPr>
        <w:pStyle w:val="Steps"/>
      </w:pPr>
      <w:r>
        <w:t xml:space="preserve">Add a public accessor method </w:t>
      </w:r>
      <w:r>
        <w:rPr>
          <w:rFonts w:ascii="Courier" w:hAnsi="Courier"/>
          <w:sz w:val="18"/>
        </w:rPr>
        <w:t>getComparisons</w:t>
      </w:r>
      <w:r>
        <w:t xml:space="preserve"> to the </w:t>
      </w:r>
      <w:r>
        <w:rPr>
          <w:rFonts w:ascii="Courier" w:hAnsi="Courier"/>
          <w:sz w:val="18"/>
        </w:rPr>
        <w:t>SortArrayInstrumented</w:t>
      </w:r>
      <w:r>
        <w:t xml:space="preserve"> class.</w:t>
      </w:r>
    </w:p>
    <w:p w14:paraId="20852BD2" w14:textId="77777777" w:rsidR="003F7B68" w:rsidRDefault="003F7B68">
      <w:pPr>
        <w:pStyle w:val="Steps"/>
        <w:numPr>
          <w:ilvl w:val="0"/>
          <w:numId w:val="0"/>
        </w:numPr>
      </w:pPr>
    </w:p>
    <w:p w14:paraId="2FEED1A9" w14:textId="77777777" w:rsidR="003F7B68" w:rsidRDefault="003F7B68">
      <w:pPr>
        <w:pStyle w:val="Steps"/>
        <w:numPr>
          <w:ilvl w:val="0"/>
          <w:numId w:val="0"/>
        </w:numPr>
      </w:pPr>
    </w:p>
    <w:p w14:paraId="77EE06F9" w14:textId="77777777" w:rsidR="003F7B68" w:rsidRDefault="00D60096">
      <w:pPr>
        <w:pStyle w:val="Steps"/>
      </w:pPr>
      <w:r>
        <w:br w:type="column"/>
      </w:r>
      <w:r>
        <w:lastRenderedPageBreak/>
        <w:t xml:space="preserve">In order to count the number of times that </w:t>
      </w:r>
      <w:r>
        <w:rPr>
          <w:rFonts w:ascii="Courier" w:hAnsi="Courier"/>
          <w:sz w:val="18"/>
        </w:rPr>
        <w:t>compareTo()</w:t>
      </w:r>
      <w:r>
        <w:t xml:space="preserve"> is called by selection sort, put the line</w:t>
      </w:r>
    </w:p>
    <w:p w14:paraId="018E82B6" w14:textId="77777777" w:rsidR="003F7B68" w:rsidRDefault="00D60096">
      <w:pPr>
        <w:pStyle w:val="Code"/>
      </w:pPr>
      <w:r>
        <w:tab/>
        <w:t>comparisons++;</w:t>
      </w:r>
    </w:p>
    <w:p w14:paraId="53392428" w14:textId="77777777" w:rsidR="003F7B68" w:rsidRDefault="00D60096">
      <w:pPr>
        <w:pStyle w:val="Steps"/>
        <w:numPr>
          <w:ilvl w:val="0"/>
          <w:numId w:val="0"/>
        </w:numPr>
      </w:pPr>
      <w:r>
        <w:t xml:space="preserve">just before the </w:t>
      </w:r>
      <w:r>
        <w:rPr>
          <w:rFonts w:ascii="Courier" w:hAnsi="Courier"/>
          <w:sz w:val="18"/>
        </w:rPr>
        <w:t>if</w:t>
      </w:r>
      <w:r>
        <w:t xml:space="preserve"> statement in </w:t>
      </w:r>
      <w:r>
        <w:rPr>
          <w:rFonts w:ascii="Courier" w:hAnsi="Courier"/>
          <w:sz w:val="18"/>
        </w:rPr>
        <w:t>indexOfSmallest().</w:t>
      </w:r>
      <w:r>
        <w:t xml:space="preserve">  If the code is inserted inside the then clause, only the comparisons that result in </w:t>
      </w:r>
      <w:r>
        <w:rPr>
          <w:rFonts w:ascii="Courier" w:hAnsi="Courier"/>
          <w:sz w:val="18"/>
        </w:rPr>
        <w:t>true</w:t>
      </w:r>
      <w:r>
        <w:t xml:space="preserve"> will be counted.</w:t>
      </w:r>
    </w:p>
    <w:p w14:paraId="27314004" w14:textId="77777777" w:rsidR="003F7B68" w:rsidRDefault="003F7B68">
      <w:pPr>
        <w:pStyle w:val="Steps"/>
        <w:numPr>
          <w:ilvl w:val="0"/>
          <w:numId w:val="0"/>
        </w:numPr>
      </w:pPr>
    </w:p>
    <w:p w14:paraId="2771910D" w14:textId="22397C08" w:rsidR="003F7B68" w:rsidRDefault="00D60096">
      <w:pPr>
        <w:pStyle w:val="Steps"/>
      </w:pPr>
      <w:r>
        <w:t xml:space="preserve">In </w:t>
      </w:r>
      <w:r>
        <w:rPr>
          <w:rFonts w:ascii="Courier" w:hAnsi="Courier"/>
          <w:sz w:val="18"/>
        </w:rPr>
        <w:t>SortDrive</w:t>
      </w:r>
      <w:r w:rsidR="008836C3">
        <w:rPr>
          <w:rFonts w:ascii="Courier" w:hAnsi="Courier"/>
          <w:sz w:val="18"/>
        </w:rPr>
        <w:t>r</w:t>
      </w:r>
      <w:r>
        <w:t>, add the line</w:t>
      </w:r>
    </w:p>
    <w:p w14:paraId="4AD67105" w14:textId="77777777" w:rsidR="003F7B68" w:rsidRDefault="00D60096">
      <w:pPr>
        <w:pStyle w:val="Code"/>
      </w:pPr>
      <w:r>
        <w:tab/>
        <w:t>System.out.println("    comparison made: "+sai.getComparisons());</w:t>
      </w:r>
    </w:p>
    <w:p w14:paraId="1FBAA9BB" w14:textId="77777777" w:rsidR="003F7B68" w:rsidRDefault="00D60096">
      <w:pPr>
        <w:jc w:val="left"/>
      </w:pPr>
      <w:r>
        <w:t>after the call to selection sort.</w:t>
      </w:r>
    </w:p>
    <w:p w14:paraId="570E2766" w14:textId="77777777" w:rsidR="003F7B68" w:rsidRDefault="003F7B68">
      <w:pPr>
        <w:pStyle w:val="Steps"/>
        <w:numPr>
          <w:ilvl w:val="0"/>
          <w:numId w:val="0"/>
        </w:numPr>
        <w:rPr>
          <w:i/>
        </w:rPr>
      </w:pPr>
    </w:p>
    <w:p w14:paraId="550A644C" w14:textId="77777777" w:rsidR="003F7B68" w:rsidRDefault="00D60096">
      <w:pPr>
        <w:pStyle w:val="Steps"/>
        <w:numPr>
          <w:ilvl w:val="0"/>
          <w:numId w:val="0"/>
        </w:numPr>
        <w:rPr>
          <w:i/>
        </w:rPr>
      </w:pPr>
      <w:r>
        <w:rPr>
          <w:i/>
        </w:rPr>
        <w:t>Checkpoint: Compile and run the program.  Enter 20 for the array size.  Verify that the sort still works correctly. The number of comparisons should be 190.</w:t>
      </w:r>
    </w:p>
    <w:p w14:paraId="0AB69533" w14:textId="77777777" w:rsidR="003F7B68" w:rsidRDefault="003F7B68">
      <w:pPr>
        <w:pStyle w:val="Steps"/>
        <w:numPr>
          <w:ilvl w:val="0"/>
          <w:numId w:val="0"/>
        </w:numPr>
        <w:rPr>
          <w:i/>
        </w:rPr>
      </w:pPr>
    </w:p>
    <w:p w14:paraId="198673FC" w14:textId="77777777" w:rsidR="003F7B68" w:rsidRDefault="00D60096">
      <w:pPr>
        <w:pStyle w:val="Steps"/>
        <w:numPr>
          <w:ilvl w:val="0"/>
          <w:numId w:val="0"/>
        </w:numPr>
        <w:rPr>
          <w:i/>
        </w:rPr>
      </w:pPr>
      <w:r>
        <w:rPr>
          <w:i/>
        </w:rPr>
        <w:t xml:space="preserve">The next goal is to compute the average number of comparisons made by the sort with many different </w:t>
      </w:r>
      <w:r w:rsidR="00610D7E">
        <w:rPr>
          <w:i/>
        </w:rPr>
        <w:t>arrays</w:t>
      </w:r>
      <w:r>
        <w:rPr>
          <w:i/>
        </w:rPr>
        <w:t xml:space="preserve"> (all of the same size).  Only SortDriver will be changed.</w:t>
      </w:r>
    </w:p>
    <w:p w14:paraId="561C55B3" w14:textId="77777777" w:rsidR="003F7B68" w:rsidRDefault="003F7B68">
      <w:pPr>
        <w:pStyle w:val="Steps"/>
        <w:numPr>
          <w:ilvl w:val="0"/>
          <w:numId w:val="0"/>
        </w:numPr>
      </w:pPr>
    </w:p>
    <w:p w14:paraId="181094FD" w14:textId="65415AA4" w:rsidR="003F7B68" w:rsidRDefault="008836C3">
      <w:pPr>
        <w:pStyle w:val="Steps"/>
      </w:pPr>
      <w:r>
        <w:t xml:space="preserve">In </w:t>
      </w:r>
      <w:r>
        <w:rPr>
          <w:rFonts w:ascii="Courier" w:hAnsi="Courier"/>
          <w:sz w:val="18"/>
        </w:rPr>
        <w:t>SortDriver</w:t>
      </w:r>
      <w:r>
        <w:t>, u</w:t>
      </w:r>
      <w:r w:rsidR="00D60096">
        <w:t xml:space="preserve">se the method </w:t>
      </w:r>
      <w:r w:rsidR="00D60096">
        <w:rPr>
          <w:rFonts w:ascii="Courier" w:hAnsi="Courier"/>
          <w:sz w:val="18"/>
        </w:rPr>
        <w:t>getInt()</w:t>
      </w:r>
      <w:r w:rsidR="00D60096">
        <w:t xml:space="preserve"> to set the variable </w:t>
      </w:r>
      <w:r w:rsidR="00D60096">
        <w:rPr>
          <w:rFonts w:ascii="Courier" w:hAnsi="Courier"/>
          <w:sz w:val="18"/>
        </w:rPr>
        <w:t>trials</w:t>
      </w:r>
      <w:r w:rsidR="00D60096">
        <w:t xml:space="preserve">. </w:t>
      </w:r>
    </w:p>
    <w:p w14:paraId="4F306309" w14:textId="77777777" w:rsidR="003F7B68" w:rsidRDefault="003F7B68">
      <w:pPr>
        <w:pStyle w:val="Steps"/>
        <w:numPr>
          <w:ilvl w:val="0"/>
          <w:numId w:val="0"/>
        </w:numPr>
      </w:pPr>
    </w:p>
    <w:p w14:paraId="0E5421CB" w14:textId="77777777" w:rsidR="003F7B68" w:rsidRDefault="00D60096">
      <w:pPr>
        <w:pStyle w:val="Steps"/>
      </w:pPr>
      <w:r>
        <w:t xml:space="preserve">Starting with the call to </w:t>
      </w:r>
      <w:r>
        <w:rPr>
          <w:rFonts w:ascii="Courier" w:hAnsi="Courier"/>
          <w:sz w:val="18"/>
        </w:rPr>
        <w:t>generateRandomArray</w:t>
      </w:r>
      <w:r>
        <w:t xml:space="preserve">, wrap the remainder of the code in </w:t>
      </w:r>
      <w:r>
        <w:rPr>
          <w:rFonts w:ascii="Courier" w:hAnsi="Courier"/>
          <w:sz w:val="18"/>
        </w:rPr>
        <w:t>main</w:t>
      </w:r>
      <w:r>
        <w:t xml:space="preserve"> in </w:t>
      </w:r>
      <w:r>
        <w:rPr>
          <w:rFonts w:ascii="Courier" w:hAnsi="Courier"/>
          <w:sz w:val="18"/>
        </w:rPr>
        <w:t>SortDriver</w:t>
      </w:r>
      <w:r>
        <w:t xml:space="preserve"> with a </w:t>
      </w:r>
      <w:r>
        <w:rPr>
          <w:rFonts w:ascii="Courier" w:hAnsi="Courier"/>
          <w:sz w:val="18"/>
        </w:rPr>
        <w:t>for</w:t>
      </w:r>
      <w:r>
        <w:t xml:space="preserve"> loop that runs the given number of trials.</w:t>
      </w:r>
    </w:p>
    <w:p w14:paraId="4CA13433" w14:textId="77777777" w:rsidR="003F7B68" w:rsidRDefault="003F7B68">
      <w:pPr>
        <w:pStyle w:val="Steps"/>
        <w:numPr>
          <w:ilvl w:val="0"/>
          <w:numId w:val="0"/>
        </w:numPr>
        <w:rPr>
          <w:i/>
        </w:rPr>
      </w:pPr>
    </w:p>
    <w:p w14:paraId="5F5C5EFE" w14:textId="3F9A37F9" w:rsidR="003F7B68" w:rsidRDefault="00D60096">
      <w:pPr>
        <w:pStyle w:val="Steps"/>
        <w:numPr>
          <w:ilvl w:val="0"/>
          <w:numId w:val="0"/>
        </w:numPr>
        <w:rPr>
          <w:i/>
        </w:rPr>
      </w:pPr>
      <w:r>
        <w:rPr>
          <w:i/>
        </w:rPr>
        <w:t xml:space="preserve">Checkpoint: Compile and run the program.  Enter 20 for the array size. Enter 3 for the number of trials.  Verify that each of the three </w:t>
      </w:r>
      <w:r w:rsidR="00AF4B87">
        <w:rPr>
          <w:i/>
        </w:rPr>
        <w:t>trials sorted the values</w:t>
      </w:r>
      <w:r>
        <w:rPr>
          <w:i/>
        </w:rPr>
        <w:t xml:space="preserve"> correctly and is for a different </w:t>
      </w:r>
      <w:r w:rsidR="00610D7E">
        <w:rPr>
          <w:i/>
        </w:rPr>
        <w:t>array</w:t>
      </w:r>
      <w:r>
        <w:rPr>
          <w:i/>
        </w:rPr>
        <w:t xml:space="preserve"> of 20 values. The number of comparisons should be 190, 380, and 570.</w:t>
      </w:r>
    </w:p>
    <w:p w14:paraId="75B527A3" w14:textId="77777777" w:rsidR="003F7B68" w:rsidRDefault="003F7B68">
      <w:pPr>
        <w:pStyle w:val="Steps"/>
        <w:numPr>
          <w:ilvl w:val="0"/>
          <w:numId w:val="0"/>
        </w:numPr>
        <w:rPr>
          <w:i/>
        </w:rPr>
      </w:pPr>
    </w:p>
    <w:p w14:paraId="41BE9199" w14:textId="77777777" w:rsidR="003F7B68" w:rsidRDefault="00D60096">
      <w:pPr>
        <w:pStyle w:val="Steps"/>
        <w:numPr>
          <w:ilvl w:val="0"/>
          <w:numId w:val="0"/>
        </w:numPr>
        <w:rPr>
          <w:i/>
        </w:rPr>
      </w:pPr>
      <w:r>
        <w:rPr>
          <w:i/>
        </w:rPr>
        <w:t>Notice that the number of comparisons gives a running total for all calls.  The next goal is to compute and report the minimum and maximum number of comparisons made over all the calls to the sort.  To do this, the use of the comparisons variable will be changed slightly.  It will only be the number of comparisons made by the last call to the sort.  The total number of comparisons made by all calls will be held in a new variable.  This aids in the computation of the maximum and minimum.</w:t>
      </w:r>
    </w:p>
    <w:p w14:paraId="46E47E50" w14:textId="77777777" w:rsidR="003F7B68" w:rsidRDefault="003F7B68">
      <w:pPr>
        <w:pStyle w:val="Steps"/>
        <w:numPr>
          <w:ilvl w:val="0"/>
          <w:numId w:val="0"/>
        </w:numPr>
        <w:rPr>
          <w:i/>
        </w:rPr>
      </w:pPr>
    </w:p>
    <w:p w14:paraId="46CE93D6" w14:textId="77777777" w:rsidR="003F7B68" w:rsidRDefault="003F7B68">
      <w:pPr>
        <w:pStyle w:val="Steps"/>
        <w:numPr>
          <w:ilvl w:val="0"/>
          <w:numId w:val="0"/>
        </w:numPr>
      </w:pPr>
    </w:p>
    <w:p w14:paraId="7E0A4B3C" w14:textId="77777777" w:rsidR="003F7B68" w:rsidRDefault="00D60096">
      <w:pPr>
        <w:pStyle w:val="Steps"/>
      </w:pPr>
      <w:r>
        <w:t xml:space="preserve">Add a private variable </w:t>
      </w:r>
      <w:r>
        <w:rPr>
          <w:rFonts w:ascii="Courier" w:hAnsi="Courier"/>
          <w:sz w:val="18"/>
        </w:rPr>
        <w:t>totalComparisons</w:t>
      </w:r>
      <w:r>
        <w:t xml:space="preserve"> of type </w:t>
      </w:r>
      <w:r>
        <w:rPr>
          <w:rFonts w:ascii="Courier" w:hAnsi="Courier"/>
          <w:sz w:val="18"/>
        </w:rPr>
        <w:t>long</w:t>
      </w:r>
      <w:r>
        <w:t xml:space="preserve"> to the </w:t>
      </w:r>
      <w:r>
        <w:rPr>
          <w:rFonts w:ascii="Courier" w:hAnsi="Courier"/>
          <w:sz w:val="18"/>
        </w:rPr>
        <w:t>SortArrayInstrumented</w:t>
      </w:r>
      <w:r>
        <w:t xml:space="preserve"> class.  Initialize it to zero in the constructor.</w:t>
      </w:r>
    </w:p>
    <w:p w14:paraId="6BF53C79" w14:textId="77777777" w:rsidR="003F7B68" w:rsidRDefault="003F7B68">
      <w:pPr>
        <w:pStyle w:val="Steps"/>
        <w:numPr>
          <w:ilvl w:val="0"/>
          <w:numId w:val="0"/>
        </w:numPr>
      </w:pPr>
    </w:p>
    <w:p w14:paraId="3A1DDB94" w14:textId="77777777" w:rsidR="003F7B68" w:rsidRDefault="00D60096">
      <w:pPr>
        <w:pStyle w:val="Steps"/>
      </w:pPr>
      <w:r>
        <w:t xml:space="preserve">Add a private variable </w:t>
      </w:r>
      <w:r>
        <w:rPr>
          <w:rFonts w:ascii="Courier" w:hAnsi="Courier"/>
          <w:sz w:val="18"/>
        </w:rPr>
        <w:t>minComparisons</w:t>
      </w:r>
      <w:r>
        <w:t xml:space="preserve"> of type </w:t>
      </w:r>
      <w:r>
        <w:rPr>
          <w:rFonts w:ascii="Courier" w:hAnsi="Courier"/>
          <w:sz w:val="18"/>
        </w:rPr>
        <w:t>long</w:t>
      </w:r>
      <w:r>
        <w:t xml:space="preserve"> to the </w:t>
      </w:r>
      <w:r>
        <w:rPr>
          <w:rFonts w:ascii="Courier" w:hAnsi="Courier"/>
          <w:sz w:val="18"/>
        </w:rPr>
        <w:t>SortArrayInstrumented</w:t>
      </w:r>
      <w:r>
        <w:t xml:space="preserve"> class.  Initialize it to </w:t>
      </w:r>
      <w:r>
        <w:rPr>
          <w:rFonts w:ascii="Courier" w:hAnsi="Courier"/>
          <w:sz w:val="18"/>
        </w:rPr>
        <w:t>Long.MAX_VALUE</w:t>
      </w:r>
      <w:r>
        <w:t xml:space="preserve"> in the constructor.</w:t>
      </w:r>
    </w:p>
    <w:p w14:paraId="267D8CB7" w14:textId="77777777" w:rsidR="003F7B68" w:rsidRDefault="003F7B68">
      <w:pPr>
        <w:pStyle w:val="Steps"/>
        <w:numPr>
          <w:ilvl w:val="0"/>
          <w:numId w:val="0"/>
        </w:numPr>
      </w:pPr>
    </w:p>
    <w:p w14:paraId="398C1B0D" w14:textId="77777777" w:rsidR="003F7B68" w:rsidRDefault="00D60096">
      <w:pPr>
        <w:pStyle w:val="Steps"/>
      </w:pPr>
      <w:r>
        <w:t xml:space="preserve">Add a private variable </w:t>
      </w:r>
      <w:r>
        <w:rPr>
          <w:rFonts w:ascii="Courier" w:hAnsi="Courier"/>
          <w:sz w:val="18"/>
        </w:rPr>
        <w:t>maxComparisons</w:t>
      </w:r>
      <w:r>
        <w:t xml:space="preserve"> of type </w:t>
      </w:r>
      <w:r>
        <w:rPr>
          <w:rFonts w:ascii="Courier" w:hAnsi="Courier"/>
          <w:sz w:val="18"/>
        </w:rPr>
        <w:t>long</w:t>
      </w:r>
      <w:r>
        <w:t xml:space="preserve"> to the </w:t>
      </w:r>
      <w:r>
        <w:rPr>
          <w:rFonts w:ascii="Courier" w:hAnsi="Courier"/>
          <w:sz w:val="18"/>
        </w:rPr>
        <w:t>SortArrayInstrumented</w:t>
      </w:r>
      <w:r>
        <w:t xml:space="preserve"> class.  Initialize it to zero in the constructor.</w:t>
      </w:r>
    </w:p>
    <w:p w14:paraId="4EF6A201" w14:textId="77777777" w:rsidR="003F7B68" w:rsidRDefault="003F7B68">
      <w:pPr>
        <w:pStyle w:val="Steps"/>
        <w:numPr>
          <w:ilvl w:val="0"/>
          <w:numId w:val="0"/>
        </w:numPr>
      </w:pPr>
    </w:p>
    <w:p w14:paraId="66B1E9DC" w14:textId="77777777" w:rsidR="003F7B68" w:rsidRDefault="00D60096">
      <w:pPr>
        <w:pStyle w:val="Steps"/>
      </w:pPr>
      <w:r>
        <w:t xml:space="preserve">Add three public accessor methods (one for each of the new variables) to the </w:t>
      </w:r>
      <w:r>
        <w:rPr>
          <w:rFonts w:ascii="Courier" w:hAnsi="Courier"/>
          <w:sz w:val="18"/>
        </w:rPr>
        <w:t>SortArrayInstrumented</w:t>
      </w:r>
      <w:r>
        <w:t xml:space="preserve"> class.</w:t>
      </w:r>
    </w:p>
    <w:p w14:paraId="52659388" w14:textId="77777777" w:rsidR="003F7B68" w:rsidRDefault="003F7B68">
      <w:pPr>
        <w:pStyle w:val="Steps"/>
        <w:numPr>
          <w:ilvl w:val="0"/>
          <w:numId w:val="0"/>
        </w:numPr>
      </w:pPr>
    </w:p>
    <w:p w14:paraId="1DD9B6DA" w14:textId="6C1FF8A5" w:rsidR="003F7B68" w:rsidRDefault="00D60096">
      <w:pPr>
        <w:pStyle w:val="Steps"/>
        <w:numPr>
          <w:ilvl w:val="0"/>
          <w:numId w:val="0"/>
        </w:numPr>
        <w:rPr>
          <w:i/>
        </w:rPr>
      </w:pPr>
      <w:r>
        <w:rPr>
          <w:i/>
        </w:rPr>
        <w:t>To compute the minimum and maximum number of comparisons, code needs to be added at the beginning and end of the sort.  While the needed code could be added directly to the sort, it is better to encapsulate it in a couple new methods.</w:t>
      </w:r>
    </w:p>
    <w:p w14:paraId="444898FE" w14:textId="77777777" w:rsidR="003F7B68" w:rsidRDefault="003F7B68">
      <w:pPr>
        <w:pStyle w:val="Steps"/>
        <w:numPr>
          <w:ilvl w:val="0"/>
          <w:numId w:val="0"/>
        </w:numPr>
        <w:rPr>
          <w:i/>
        </w:rPr>
      </w:pPr>
    </w:p>
    <w:p w14:paraId="30223346" w14:textId="77777777" w:rsidR="003F7B68" w:rsidRDefault="003F7B68">
      <w:pPr>
        <w:pStyle w:val="Steps"/>
        <w:numPr>
          <w:ilvl w:val="0"/>
          <w:numId w:val="0"/>
        </w:numPr>
        <w:rPr>
          <w:i/>
        </w:rPr>
      </w:pPr>
    </w:p>
    <w:p w14:paraId="2B15C698" w14:textId="77777777" w:rsidR="003F7B68" w:rsidRDefault="00D60096">
      <w:pPr>
        <w:pStyle w:val="Steps"/>
      </w:pPr>
      <w:r>
        <w:t xml:space="preserve">Add a private method </w:t>
      </w:r>
      <w:r>
        <w:rPr>
          <w:rFonts w:ascii="Courier" w:hAnsi="Courier"/>
          <w:sz w:val="18"/>
        </w:rPr>
        <w:t>startStatistics()</w:t>
      </w:r>
      <w:r>
        <w:t xml:space="preserve"> to the </w:t>
      </w:r>
      <w:r>
        <w:rPr>
          <w:rFonts w:ascii="Courier" w:hAnsi="Courier"/>
          <w:sz w:val="18"/>
        </w:rPr>
        <w:t>SortArrayInstrumented</w:t>
      </w:r>
      <w:r>
        <w:t xml:space="preserve"> class.  It should initialize </w:t>
      </w:r>
      <w:r>
        <w:rPr>
          <w:rFonts w:ascii="Courier" w:hAnsi="Courier"/>
          <w:sz w:val="18"/>
        </w:rPr>
        <w:t>comparisons</w:t>
      </w:r>
      <w:r>
        <w:t xml:space="preserve"> to zero.</w:t>
      </w:r>
    </w:p>
    <w:p w14:paraId="7D70779A" w14:textId="77777777" w:rsidR="003F7B68" w:rsidRDefault="003F7B68">
      <w:pPr>
        <w:pStyle w:val="Steps"/>
        <w:numPr>
          <w:ilvl w:val="0"/>
          <w:numId w:val="0"/>
        </w:numPr>
      </w:pPr>
    </w:p>
    <w:p w14:paraId="5EA94C99" w14:textId="77777777" w:rsidR="003F7B68" w:rsidRDefault="00D60096">
      <w:pPr>
        <w:pStyle w:val="Steps"/>
      </w:pPr>
      <w:r>
        <w:t xml:space="preserve">Add a private method </w:t>
      </w:r>
      <w:r>
        <w:rPr>
          <w:rFonts w:ascii="Courier" w:hAnsi="Courier"/>
          <w:sz w:val="18"/>
        </w:rPr>
        <w:t>endStatistics()</w:t>
      </w:r>
      <w:r>
        <w:t xml:space="preserve"> to the </w:t>
      </w:r>
      <w:r>
        <w:rPr>
          <w:rFonts w:ascii="Courier" w:hAnsi="Courier"/>
          <w:sz w:val="18"/>
        </w:rPr>
        <w:t>SortArrayInstrumented</w:t>
      </w:r>
      <w:r>
        <w:t xml:space="preserve"> class.  It should add </w:t>
      </w:r>
      <w:r>
        <w:rPr>
          <w:rFonts w:ascii="Courier" w:hAnsi="Courier"/>
          <w:sz w:val="18"/>
        </w:rPr>
        <w:t>comparisons</w:t>
      </w:r>
      <w:r>
        <w:t xml:space="preserve"> to </w:t>
      </w:r>
      <w:r>
        <w:rPr>
          <w:rFonts w:ascii="Courier" w:hAnsi="Courier"/>
          <w:sz w:val="18"/>
        </w:rPr>
        <w:t>totalComparisons</w:t>
      </w:r>
      <w:r>
        <w:t xml:space="preserve">.  It should compare </w:t>
      </w:r>
      <w:r>
        <w:rPr>
          <w:rFonts w:ascii="Courier" w:hAnsi="Courier"/>
          <w:sz w:val="18"/>
        </w:rPr>
        <w:t>comparisons</w:t>
      </w:r>
      <w:r>
        <w:t xml:space="preserve"> to </w:t>
      </w:r>
      <w:r>
        <w:rPr>
          <w:rFonts w:ascii="Courier" w:hAnsi="Courier"/>
          <w:sz w:val="18"/>
        </w:rPr>
        <w:t>minComparisons</w:t>
      </w:r>
      <w:r>
        <w:t xml:space="preserve"> and set </w:t>
      </w:r>
      <w:r>
        <w:rPr>
          <w:rFonts w:ascii="Courier" w:hAnsi="Courier"/>
          <w:sz w:val="18"/>
        </w:rPr>
        <w:t>minComparisons</w:t>
      </w:r>
      <w:r>
        <w:t xml:space="preserve"> to whichever is smaller.  It should also set </w:t>
      </w:r>
      <w:r>
        <w:rPr>
          <w:rFonts w:ascii="Courier" w:hAnsi="Courier"/>
          <w:sz w:val="18"/>
        </w:rPr>
        <w:t>maxComparisons</w:t>
      </w:r>
      <w:r>
        <w:t xml:space="preserve"> in an analogous fashion.</w:t>
      </w:r>
    </w:p>
    <w:p w14:paraId="1FEC7AF3" w14:textId="77777777" w:rsidR="003F7B68" w:rsidRDefault="003F7B68">
      <w:pPr>
        <w:pStyle w:val="Steps"/>
        <w:numPr>
          <w:ilvl w:val="0"/>
          <w:numId w:val="0"/>
        </w:numPr>
      </w:pPr>
    </w:p>
    <w:p w14:paraId="4E358F4C" w14:textId="77777777" w:rsidR="003F7B68" w:rsidRDefault="00D60096">
      <w:pPr>
        <w:pStyle w:val="Steps"/>
        <w:jc w:val="left"/>
      </w:pPr>
      <w:r>
        <w:t xml:space="preserve">Call </w:t>
      </w:r>
      <w:r>
        <w:rPr>
          <w:rFonts w:ascii="Courier" w:hAnsi="Courier"/>
          <w:sz w:val="18"/>
        </w:rPr>
        <w:t>startStatistics()</w:t>
      </w:r>
      <w:r>
        <w:t xml:space="preserve"> at the beginning of the </w:t>
      </w:r>
      <w:r>
        <w:rPr>
          <w:rFonts w:ascii="Courier" w:hAnsi="Courier"/>
          <w:sz w:val="18"/>
        </w:rPr>
        <w:t>selectionSort</w:t>
      </w:r>
      <w:r>
        <w:t xml:space="preserve"> method. Call </w:t>
      </w:r>
      <w:r>
        <w:rPr>
          <w:rFonts w:ascii="Courier" w:hAnsi="Courier"/>
          <w:sz w:val="18"/>
        </w:rPr>
        <w:t>endStatistics()</w:t>
      </w:r>
      <w:r>
        <w:rPr>
          <w:rFonts w:ascii="Monaco" w:hAnsi="Monaco"/>
        </w:rPr>
        <w:t xml:space="preserve"> </w:t>
      </w:r>
      <w:r>
        <w:t xml:space="preserve">at the end of the </w:t>
      </w:r>
      <w:r>
        <w:rPr>
          <w:rFonts w:ascii="Courier" w:hAnsi="Courier"/>
          <w:sz w:val="18"/>
        </w:rPr>
        <w:t>selectionSort</w:t>
      </w:r>
      <w:r>
        <w:t xml:space="preserve"> method.</w:t>
      </w:r>
    </w:p>
    <w:p w14:paraId="77C73A56" w14:textId="77777777" w:rsidR="003F7B68" w:rsidRDefault="003F7B68">
      <w:pPr>
        <w:pStyle w:val="Steps"/>
        <w:numPr>
          <w:ilvl w:val="0"/>
          <w:numId w:val="0"/>
        </w:numPr>
      </w:pPr>
    </w:p>
    <w:p w14:paraId="3115EC61" w14:textId="77777777" w:rsidR="003F7B68" w:rsidRDefault="00D60096">
      <w:pPr>
        <w:pStyle w:val="Steps"/>
      </w:pPr>
      <w:r>
        <w:t xml:space="preserve">After the </w:t>
      </w:r>
      <w:r>
        <w:rPr>
          <w:rFonts w:ascii="Courier" w:hAnsi="Courier"/>
          <w:sz w:val="18"/>
        </w:rPr>
        <w:t>for</w:t>
      </w:r>
      <w:r>
        <w:t xml:space="preserve"> loop in main of </w:t>
      </w:r>
      <w:r>
        <w:rPr>
          <w:rFonts w:ascii="Courier" w:hAnsi="Courier"/>
          <w:sz w:val="18"/>
        </w:rPr>
        <w:t>SortDriver</w:t>
      </w:r>
      <w:r>
        <w:t>, add in three statements that print the total, minimum, and maximum number of comparisons.</w:t>
      </w:r>
    </w:p>
    <w:p w14:paraId="311A17E3" w14:textId="77777777" w:rsidR="003F7B68" w:rsidRDefault="003F7B68">
      <w:pPr>
        <w:pStyle w:val="Steps"/>
        <w:numPr>
          <w:ilvl w:val="0"/>
          <w:numId w:val="0"/>
        </w:numPr>
      </w:pPr>
    </w:p>
    <w:p w14:paraId="5113205A" w14:textId="279A6AC1" w:rsidR="003F7B68" w:rsidRDefault="00D60096">
      <w:pPr>
        <w:pStyle w:val="Steps"/>
        <w:numPr>
          <w:ilvl w:val="0"/>
          <w:numId w:val="0"/>
        </w:numPr>
        <w:rPr>
          <w:i/>
        </w:rPr>
      </w:pPr>
      <w:r>
        <w:rPr>
          <w:i/>
        </w:rPr>
        <w:t xml:space="preserve">Checkpoint: Compile and run the program.  Enter 20 for the array size. Enter 3 for the number of trials.  </w:t>
      </w:r>
      <w:r w:rsidR="00AF4B87">
        <w:rPr>
          <w:i/>
        </w:rPr>
        <w:t>Verify that each of the three trials sorted the values correctly and is for a different array of 20 values.</w:t>
      </w:r>
      <w:r>
        <w:rPr>
          <w:i/>
        </w:rPr>
        <w:t xml:space="preserve"> The number of comparisons should be 190 for each of the three </w:t>
      </w:r>
      <w:r w:rsidR="00AF4B87">
        <w:rPr>
          <w:i/>
        </w:rPr>
        <w:t>trials</w:t>
      </w:r>
      <w:r>
        <w:rPr>
          <w:i/>
        </w:rPr>
        <w:t xml:space="preserve">.  The total should be 570 and the minimum and maximum should both be 190.  Refer to the pre-lab exercises and compare.  </w:t>
      </w:r>
    </w:p>
    <w:p w14:paraId="65CD0212" w14:textId="77777777" w:rsidR="003F7B68" w:rsidRDefault="003F7B68">
      <w:pPr>
        <w:pStyle w:val="Steps"/>
        <w:numPr>
          <w:ilvl w:val="0"/>
          <w:numId w:val="0"/>
        </w:numPr>
        <w:rPr>
          <w:i/>
        </w:rPr>
      </w:pPr>
    </w:p>
    <w:p w14:paraId="04D56387" w14:textId="78421ED9" w:rsidR="003F7B68" w:rsidRDefault="00D60096">
      <w:pPr>
        <w:pStyle w:val="Steps"/>
        <w:numPr>
          <w:ilvl w:val="0"/>
          <w:numId w:val="0"/>
        </w:numPr>
        <w:rPr>
          <w:i/>
        </w:rPr>
      </w:pPr>
      <w:r>
        <w:rPr>
          <w:i/>
        </w:rPr>
        <w:t xml:space="preserve">Enter 10 for the array size. Enter 3 for the number of trials.  </w:t>
      </w:r>
      <w:r w:rsidR="00AF4B87">
        <w:rPr>
          <w:i/>
        </w:rPr>
        <w:t>Verify that each of the three trials sorted the values correctly and is for a different array of 10 values.</w:t>
      </w:r>
      <w:r>
        <w:rPr>
          <w:i/>
        </w:rPr>
        <w:t xml:space="preserve"> The number of comparisons should be 45 for each of the three calls.  The total should be 135 and the minimum and maximum should both be 45.</w:t>
      </w:r>
    </w:p>
    <w:p w14:paraId="0957F69B" w14:textId="77777777" w:rsidR="003F7B68" w:rsidRDefault="003F7B68">
      <w:pPr>
        <w:pStyle w:val="Steps"/>
        <w:numPr>
          <w:ilvl w:val="0"/>
          <w:numId w:val="0"/>
        </w:numPr>
        <w:rPr>
          <w:i/>
        </w:rPr>
      </w:pPr>
    </w:p>
    <w:p w14:paraId="0E9C5381" w14:textId="77777777" w:rsidR="003F7B68" w:rsidRDefault="003F7B68">
      <w:pPr>
        <w:pStyle w:val="Steps"/>
        <w:numPr>
          <w:ilvl w:val="0"/>
          <w:numId w:val="0"/>
        </w:numPr>
        <w:rPr>
          <w:i/>
        </w:rPr>
      </w:pPr>
    </w:p>
    <w:p w14:paraId="1E3C4260" w14:textId="77777777" w:rsidR="003F7B68" w:rsidRDefault="00D60096">
      <w:pPr>
        <w:pStyle w:val="Steps"/>
      </w:pPr>
      <w:r>
        <w:t>Compute the average number of comparisons made over the trials and print it.  (The average is the total number of comparisons divided by the number of trials.)</w:t>
      </w:r>
    </w:p>
    <w:p w14:paraId="08CB0D6F" w14:textId="77777777" w:rsidR="003F7B68" w:rsidRDefault="003F7B68">
      <w:pPr>
        <w:pStyle w:val="Steps"/>
        <w:numPr>
          <w:ilvl w:val="0"/>
          <w:numId w:val="0"/>
        </w:numPr>
      </w:pPr>
    </w:p>
    <w:p w14:paraId="70CF0369" w14:textId="77777777" w:rsidR="003F7B68" w:rsidRDefault="00D60096">
      <w:pPr>
        <w:pStyle w:val="Steps"/>
      </w:pPr>
      <w:r>
        <w:t xml:space="preserve">In preparation for filling in the table, comment out the print statements inside the </w:t>
      </w:r>
      <w:r>
        <w:rPr>
          <w:rFonts w:ascii="Courier" w:hAnsi="Courier"/>
          <w:sz w:val="18"/>
        </w:rPr>
        <w:t>for</w:t>
      </w:r>
      <w:r>
        <w:t xml:space="preserve"> loop in </w:t>
      </w:r>
      <w:r>
        <w:rPr>
          <w:rFonts w:ascii="Courier" w:hAnsi="Courier"/>
          <w:sz w:val="18"/>
        </w:rPr>
        <w:t>main</w:t>
      </w:r>
      <w:r>
        <w:t>.</w:t>
      </w:r>
    </w:p>
    <w:p w14:paraId="50C2B3CD" w14:textId="77777777" w:rsidR="003F7B68" w:rsidRDefault="003F7B68">
      <w:pPr>
        <w:pStyle w:val="Steps"/>
        <w:numPr>
          <w:ilvl w:val="0"/>
          <w:numId w:val="0"/>
        </w:numPr>
      </w:pPr>
    </w:p>
    <w:p w14:paraId="5878A599" w14:textId="77777777" w:rsidR="003F7B68" w:rsidRDefault="00D60096">
      <w:pPr>
        <w:pStyle w:val="Steps"/>
        <w:numPr>
          <w:ilvl w:val="0"/>
          <w:numId w:val="0"/>
        </w:numPr>
        <w:rPr>
          <w:i/>
        </w:rPr>
      </w:pPr>
      <w:r>
        <w:rPr>
          <w:i/>
        </w:rPr>
        <w:t>Final checkpoint: Compile and run the program.  Enter 20 for the array size. Enter 1000 for the number of trials. The total should be 19000 and the average, minimum, and maximum should all be 190.</w:t>
      </w:r>
    </w:p>
    <w:p w14:paraId="2775CE87" w14:textId="77777777" w:rsidR="003F7B68" w:rsidRDefault="003F7B68">
      <w:pPr>
        <w:pStyle w:val="Steps"/>
        <w:numPr>
          <w:ilvl w:val="0"/>
          <w:numId w:val="0"/>
        </w:numPr>
      </w:pPr>
    </w:p>
    <w:p w14:paraId="6D80D2C1" w14:textId="1BA65455" w:rsidR="003F7B68" w:rsidRDefault="00D60096">
      <w:pPr>
        <w:pStyle w:val="Steps"/>
      </w:pPr>
      <w:r>
        <w:t xml:space="preserve">Fill in this table and </w:t>
      </w:r>
      <w:r w:rsidR="00AF4B87">
        <w:t xml:space="preserve">record the average in </w:t>
      </w:r>
      <w:r>
        <w:t>the appropriate column in the table at the end of the directed lab.  Use 100 trials.</w:t>
      </w:r>
    </w:p>
    <w:p w14:paraId="02221B6C" w14:textId="77777777" w:rsidR="003F7B68" w:rsidRDefault="003F7B68">
      <w:pPr>
        <w:pStyle w:val="Steps"/>
        <w:numPr>
          <w:ilvl w:val="0"/>
          <w:numId w:val="0"/>
        </w:numPr>
      </w:pPr>
    </w:p>
    <w:p w14:paraId="7182A186" w14:textId="77777777" w:rsidR="003F7B68" w:rsidRDefault="00D60096">
      <w:pPr>
        <w:pStyle w:val="Steps"/>
        <w:numPr>
          <w:ilvl w:val="0"/>
          <w:numId w:val="0"/>
        </w:numPr>
        <w:rPr>
          <w:b/>
          <w:u w:val="single"/>
        </w:rPr>
      </w:pPr>
      <w:r>
        <w:rPr>
          <w:b/>
          <w:u w:val="single"/>
        </w:rPr>
        <w:t>Comparisons for Selection Sort</w:t>
      </w:r>
    </w:p>
    <w:p w14:paraId="3B7B80BA" w14:textId="77777777" w:rsidR="003F7B68" w:rsidRDefault="003F7B68">
      <w:pPr>
        <w:pStyle w:val="Steps"/>
        <w:numPr>
          <w:ilvl w:val="0"/>
          <w:numId w:val="0"/>
        </w:numPr>
        <w:rPr>
          <w:i/>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A0" w:firstRow="1" w:lastRow="0" w:firstColumn="1" w:lastColumn="0" w:noHBand="0" w:noVBand="0"/>
      </w:tblPr>
      <w:tblGrid>
        <w:gridCol w:w="2214"/>
        <w:gridCol w:w="2214"/>
        <w:gridCol w:w="2214"/>
        <w:gridCol w:w="2214"/>
      </w:tblGrid>
      <w:tr w:rsidR="003F7B68" w14:paraId="6D893F4E" w14:textId="77777777">
        <w:tc>
          <w:tcPr>
            <w:tcW w:w="2214" w:type="dxa"/>
          </w:tcPr>
          <w:p w14:paraId="0C063178" w14:textId="77777777" w:rsidR="003F7B68" w:rsidRDefault="003F7B68">
            <w:pPr>
              <w:pStyle w:val="Steps"/>
              <w:numPr>
                <w:ilvl w:val="0"/>
                <w:numId w:val="0"/>
              </w:numPr>
              <w:jc w:val="center"/>
              <w:rPr>
                <w:caps/>
              </w:rPr>
            </w:pPr>
          </w:p>
        </w:tc>
        <w:tc>
          <w:tcPr>
            <w:tcW w:w="2214" w:type="dxa"/>
          </w:tcPr>
          <w:p w14:paraId="64A49086" w14:textId="77777777" w:rsidR="003F7B68" w:rsidRDefault="00D60096">
            <w:pPr>
              <w:pStyle w:val="Steps"/>
              <w:numPr>
                <w:ilvl w:val="0"/>
                <w:numId w:val="0"/>
              </w:numPr>
              <w:jc w:val="center"/>
              <w:rPr>
                <w:caps/>
              </w:rPr>
            </w:pPr>
            <w:r>
              <w:rPr>
                <w:caps/>
              </w:rPr>
              <w:t>Minimum Comparisons</w:t>
            </w:r>
          </w:p>
        </w:tc>
        <w:tc>
          <w:tcPr>
            <w:tcW w:w="2214" w:type="dxa"/>
          </w:tcPr>
          <w:p w14:paraId="18494CE8" w14:textId="77777777" w:rsidR="003F7B68" w:rsidRDefault="00D60096">
            <w:pPr>
              <w:pStyle w:val="Steps"/>
              <w:numPr>
                <w:ilvl w:val="0"/>
                <w:numId w:val="0"/>
              </w:numPr>
              <w:jc w:val="center"/>
              <w:rPr>
                <w:caps/>
              </w:rPr>
            </w:pPr>
            <w:r>
              <w:rPr>
                <w:caps/>
              </w:rPr>
              <w:t>Average Comparisons</w:t>
            </w:r>
          </w:p>
        </w:tc>
        <w:tc>
          <w:tcPr>
            <w:tcW w:w="2214" w:type="dxa"/>
          </w:tcPr>
          <w:p w14:paraId="4F182D28" w14:textId="77777777" w:rsidR="003F7B68" w:rsidRDefault="00D60096">
            <w:pPr>
              <w:pStyle w:val="Steps"/>
              <w:numPr>
                <w:ilvl w:val="0"/>
                <w:numId w:val="0"/>
              </w:numPr>
              <w:jc w:val="center"/>
              <w:rPr>
                <w:caps/>
              </w:rPr>
            </w:pPr>
            <w:r>
              <w:rPr>
                <w:caps/>
              </w:rPr>
              <w:t>maximum Comparisons</w:t>
            </w:r>
          </w:p>
        </w:tc>
      </w:tr>
      <w:tr w:rsidR="003F7B68" w14:paraId="4D84CA4B" w14:textId="77777777">
        <w:tc>
          <w:tcPr>
            <w:tcW w:w="2214" w:type="dxa"/>
          </w:tcPr>
          <w:p w14:paraId="454E8321" w14:textId="77777777" w:rsidR="003F7B68" w:rsidRDefault="00D60096">
            <w:pPr>
              <w:pStyle w:val="Steps"/>
              <w:numPr>
                <w:ilvl w:val="0"/>
                <w:numId w:val="0"/>
              </w:numPr>
              <w:jc w:val="center"/>
            </w:pPr>
            <w:r>
              <w:t>Size=10</w:t>
            </w:r>
          </w:p>
        </w:tc>
        <w:tc>
          <w:tcPr>
            <w:tcW w:w="2214" w:type="dxa"/>
          </w:tcPr>
          <w:p w14:paraId="70096320" w14:textId="77777777" w:rsidR="003F7B68" w:rsidRDefault="003F7B68">
            <w:pPr>
              <w:pStyle w:val="Steps"/>
              <w:numPr>
                <w:ilvl w:val="0"/>
                <w:numId w:val="0"/>
              </w:numPr>
              <w:jc w:val="center"/>
            </w:pPr>
          </w:p>
        </w:tc>
        <w:tc>
          <w:tcPr>
            <w:tcW w:w="2214" w:type="dxa"/>
          </w:tcPr>
          <w:p w14:paraId="332CB02C" w14:textId="77777777" w:rsidR="003F7B68" w:rsidRDefault="003F7B68">
            <w:pPr>
              <w:pStyle w:val="Steps"/>
              <w:numPr>
                <w:ilvl w:val="0"/>
                <w:numId w:val="0"/>
              </w:numPr>
              <w:jc w:val="center"/>
            </w:pPr>
          </w:p>
        </w:tc>
        <w:tc>
          <w:tcPr>
            <w:tcW w:w="2214" w:type="dxa"/>
          </w:tcPr>
          <w:p w14:paraId="546F510A" w14:textId="77777777" w:rsidR="003F7B68" w:rsidRDefault="003F7B68">
            <w:pPr>
              <w:pStyle w:val="Steps"/>
              <w:numPr>
                <w:ilvl w:val="0"/>
                <w:numId w:val="0"/>
              </w:numPr>
              <w:jc w:val="center"/>
            </w:pPr>
          </w:p>
        </w:tc>
      </w:tr>
      <w:tr w:rsidR="003F7B68" w14:paraId="2EA5E367" w14:textId="77777777">
        <w:tc>
          <w:tcPr>
            <w:tcW w:w="2214" w:type="dxa"/>
          </w:tcPr>
          <w:p w14:paraId="7A517B08" w14:textId="77777777" w:rsidR="003F7B68" w:rsidRDefault="00D60096">
            <w:pPr>
              <w:pStyle w:val="Steps"/>
              <w:numPr>
                <w:ilvl w:val="0"/>
                <w:numId w:val="0"/>
              </w:numPr>
              <w:jc w:val="center"/>
            </w:pPr>
            <w:r>
              <w:t>Size=50</w:t>
            </w:r>
          </w:p>
        </w:tc>
        <w:tc>
          <w:tcPr>
            <w:tcW w:w="2214" w:type="dxa"/>
          </w:tcPr>
          <w:p w14:paraId="22E9CF4E" w14:textId="77777777" w:rsidR="003F7B68" w:rsidRDefault="003F7B68">
            <w:pPr>
              <w:pStyle w:val="Steps"/>
              <w:numPr>
                <w:ilvl w:val="0"/>
                <w:numId w:val="0"/>
              </w:numPr>
              <w:jc w:val="center"/>
            </w:pPr>
          </w:p>
        </w:tc>
        <w:tc>
          <w:tcPr>
            <w:tcW w:w="2214" w:type="dxa"/>
          </w:tcPr>
          <w:p w14:paraId="7EC29E4D" w14:textId="77777777" w:rsidR="003F7B68" w:rsidRDefault="003F7B68">
            <w:pPr>
              <w:pStyle w:val="Steps"/>
              <w:numPr>
                <w:ilvl w:val="0"/>
                <w:numId w:val="0"/>
              </w:numPr>
              <w:jc w:val="center"/>
            </w:pPr>
          </w:p>
        </w:tc>
        <w:tc>
          <w:tcPr>
            <w:tcW w:w="2214" w:type="dxa"/>
          </w:tcPr>
          <w:p w14:paraId="0B3FEE4E" w14:textId="77777777" w:rsidR="003F7B68" w:rsidRDefault="003F7B68">
            <w:pPr>
              <w:pStyle w:val="Steps"/>
              <w:numPr>
                <w:ilvl w:val="0"/>
                <w:numId w:val="0"/>
              </w:numPr>
              <w:jc w:val="center"/>
            </w:pPr>
          </w:p>
        </w:tc>
      </w:tr>
      <w:tr w:rsidR="003F7B68" w14:paraId="675CCE97" w14:textId="77777777">
        <w:tc>
          <w:tcPr>
            <w:tcW w:w="2214" w:type="dxa"/>
          </w:tcPr>
          <w:p w14:paraId="2D11C1AF" w14:textId="77777777" w:rsidR="003F7B68" w:rsidRDefault="00D60096">
            <w:pPr>
              <w:pStyle w:val="Steps"/>
              <w:numPr>
                <w:ilvl w:val="0"/>
                <w:numId w:val="0"/>
              </w:numPr>
              <w:jc w:val="center"/>
            </w:pPr>
            <w:r>
              <w:t>Size=100</w:t>
            </w:r>
          </w:p>
        </w:tc>
        <w:tc>
          <w:tcPr>
            <w:tcW w:w="2214" w:type="dxa"/>
          </w:tcPr>
          <w:p w14:paraId="1D401332" w14:textId="77777777" w:rsidR="003F7B68" w:rsidRDefault="003F7B68">
            <w:pPr>
              <w:pStyle w:val="Steps"/>
              <w:numPr>
                <w:ilvl w:val="0"/>
                <w:numId w:val="0"/>
              </w:numPr>
              <w:jc w:val="center"/>
            </w:pPr>
          </w:p>
        </w:tc>
        <w:tc>
          <w:tcPr>
            <w:tcW w:w="2214" w:type="dxa"/>
          </w:tcPr>
          <w:p w14:paraId="3E2D169E" w14:textId="77777777" w:rsidR="003F7B68" w:rsidRDefault="003F7B68">
            <w:pPr>
              <w:pStyle w:val="Steps"/>
              <w:numPr>
                <w:ilvl w:val="0"/>
                <w:numId w:val="0"/>
              </w:numPr>
              <w:jc w:val="center"/>
            </w:pPr>
          </w:p>
        </w:tc>
        <w:tc>
          <w:tcPr>
            <w:tcW w:w="2214" w:type="dxa"/>
          </w:tcPr>
          <w:p w14:paraId="62C980BD" w14:textId="77777777" w:rsidR="003F7B68" w:rsidRDefault="003F7B68">
            <w:pPr>
              <w:pStyle w:val="Steps"/>
              <w:numPr>
                <w:ilvl w:val="0"/>
                <w:numId w:val="0"/>
              </w:numPr>
              <w:jc w:val="center"/>
            </w:pPr>
          </w:p>
        </w:tc>
      </w:tr>
      <w:tr w:rsidR="003F7B68" w14:paraId="099691F0" w14:textId="77777777">
        <w:tc>
          <w:tcPr>
            <w:tcW w:w="2214" w:type="dxa"/>
          </w:tcPr>
          <w:p w14:paraId="6E6E6153" w14:textId="77777777" w:rsidR="003F7B68" w:rsidRDefault="00D60096">
            <w:pPr>
              <w:pStyle w:val="Steps"/>
              <w:numPr>
                <w:ilvl w:val="0"/>
                <w:numId w:val="0"/>
              </w:numPr>
              <w:jc w:val="center"/>
            </w:pPr>
            <w:r>
              <w:t>Size=200</w:t>
            </w:r>
          </w:p>
        </w:tc>
        <w:tc>
          <w:tcPr>
            <w:tcW w:w="2214" w:type="dxa"/>
          </w:tcPr>
          <w:p w14:paraId="1B98B1A1" w14:textId="77777777" w:rsidR="003F7B68" w:rsidRDefault="003F7B68">
            <w:pPr>
              <w:pStyle w:val="Steps"/>
              <w:numPr>
                <w:ilvl w:val="0"/>
                <w:numId w:val="0"/>
              </w:numPr>
              <w:jc w:val="center"/>
            </w:pPr>
          </w:p>
        </w:tc>
        <w:tc>
          <w:tcPr>
            <w:tcW w:w="2214" w:type="dxa"/>
          </w:tcPr>
          <w:p w14:paraId="4BE3265C" w14:textId="77777777" w:rsidR="003F7B68" w:rsidRDefault="003F7B68">
            <w:pPr>
              <w:pStyle w:val="Steps"/>
              <w:numPr>
                <w:ilvl w:val="0"/>
                <w:numId w:val="0"/>
              </w:numPr>
              <w:jc w:val="center"/>
            </w:pPr>
          </w:p>
        </w:tc>
        <w:tc>
          <w:tcPr>
            <w:tcW w:w="2214" w:type="dxa"/>
          </w:tcPr>
          <w:p w14:paraId="64436C17" w14:textId="77777777" w:rsidR="003F7B68" w:rsidRDefault="003F7B68">
            <w:pPr>
              <w:pStyle w:val="Steps"/>
              <w:numPr>
                <w:ilvl w:val="0"/>
                <w:numId w:val="0"/>
              </w:numPr>
              <w:jc w:val="center"/>
            </w:pPr>
          </w:p>
        </w:tc>
      </w:tr>
      <w:tr w:rsidR="003F7B68" w14:paraId="3FED2706" w14:textId="77777777">
        <w:tc>
          <w:tcPr>
            <w:tcW w:w="2214" w:type="dxa"/>
          </w:tcPr>
          <w:p w14:paraId="70696705" w14:textId="77777777" w:rsidR="003F7B68" w:rsidRDefault="00D60096">
            <w:pPr>
              <w:pStyle w:val="Steps"/>
              <w:numPr>
                <w:ilvl w:val="0"/>
                <w:numId w:val="0"/>
              </w:numPr>
              <w:jc w:val="center"/>
            </w:pPr>
            <w:r>
              <w:t>Size=300</w:t>
            </w:r>
          </w:p>
        </w:tc>
        <w:tc>
          <w:tcPr>
            <w:tcW w:w="2214" w:type="dxa"/>
          </w:tcPr>
          <w:p w14:paraId="16A22BEC" w14:textId="77777777" w:rsidR="003F7B68" w:rsidRDefault="003F7B68">
            <w:pPr>
              <w:pStyle w:val="Steps"/>
              <w:numPr>
                <w:ilvl w:val="0"/>
                <w:numId w:val="0"/>
              </w:numPr>
              <w:jc w:val="center"/>
            </w:pPr>
          </w:p>
        </w:tc>
        <w:tc>
          <w:tcPr>
            <w:tcW w:w="2214" w:type="dxa"/>
          </w:tcPr>
          <w:p w14:paraId="667BAF02" w14:textId="77777777" w:rsidR="003F7B68" w:rsidRDefault="003F7B68">
            <w:pPr>
              <w:pStyle w:val="Steps"/>
              <w:numPr>
                <w:ilvl w:val="0"/>
                <w:numId w:val="0"/>
              </w:numPr>
              <w:jc w:val="center"/>
            </w:pPr>
          </w:p>
        </w:tc>
        <w:tc>
          <w:tcPr>
            <w:tcW w:w="2214" w:type="dxa"/>
          </w:tcPr>
          <w:p w14:paraId="31F5DB5C" w14:textId="77777777" w:rsidR="003F7B68" w:rsidRDefault="003F7B68">
            <w:pPr>
              <w:pStyle w:val="Steps"/>
              <w:numPr>
                <w:ilvl w:val="0"/>
                <w:numId w:val="0"/>
              </w:numPr>
              <w:jc w:val="center"/>
            </w:pPr>
          </w:p>
        </w:tc>
      </w:tr>
      <w:tr w:rsidR="003F7B68" w14:paraId="7D7B7D10" w14:textId="77777777">
        <w:tc>
          <w:tcPr>
            <w:tcW w:w="2214" w:type="dxa"/>
          </w:tcPr>
          <w:p w14:paraId="07FED96A" w14:textId="77777777" w:rsidR="003F7B68" w:rsidRDefault="00D60096">
            <w:pPr>
              <w:pStyle w:val="Steps"/>
              <w:numPr>
                <w:ilvl w:val="0"/>
                <w:numId w:val="0"/>
              </w:numPr>
              <w:jc w:val="center"/>
            </w:pPr>
            <w:r>
              <w:t>Size=400</w:t>
            </w:r>
          </w:p>
        </w:tc>
        <w:tc>
          <w:tcPr>
            <w:tcW w:w="2214" w:type="dxa"/>
          </w:tcPr>
          <w:p w14:paraId="56E76EE1" w14:textId="77777777" w:rsidR="003F7B68" w:rsidRDefault="003F7B68">
            <w:pPr>
              <w:pStyle w:val="Steps"/>
              <w:numPr>
                <w:ilvl w:val="0"/>
                <w:numId w:val="0"/>
              </w:numPr>
              <w:jc w:val="center"/>
            </w:pPr>
          </w:p>
        </w:tc>
        <w:tc>
          <w:tcPr>
            <w:tcW w:w="2214" w:type="dxa"/>
          </w:tcPr>
          <w:p w14:paraId="0795907F" w14:textId="77777777" w:rsidR="003F7B68" w:rsidRDefault="003F7B68">
            <w:pPr>
              <w:pStyle w:val="Steps"/>
              <w:numPr>
                <w:ilvl w:val="0"/>
                <w:numId w:val="0"/>
              </w:numPr>
              <w:jc w:val="center"/>
            </w:pPr>
          </w:p>
        </w:tc>
        <w:tc>
          <w:tcPr>
            <w:tcW w:w="2214" w:type="dxa"/>
          </w:tcPr>
          <w:p w14:paraId="0FD51B0D" w14:textId="77777777" w:rsidR="003F7B68" w:rsidRDefault="003F7B68">
            <w:pPr>
              <w:pStyle w:val="Steps"/>
              <w:numPr>
                <w:ilvl w:val="0"/>
                <w:numId w:val="0"/>
              </w:numPr>
              <w:jc w:val="center"/>
            </w:pPr>
          </w:p>
        </w:tc>
      </w:tr>
      <w:tr w:rsidR="003F7B68" w14:paraId="03A0AA9A" w14:textId="77777777">
        <w:tc>
          <w:tcPr>
            <w:tcW w:w="2214" w:type="dxa"/>
          </w:tcPr>
          <w:p w14:paraId="0579C9A0" w14:textId="77777777" w:rsidR="003F7B68" w:rsidRDefault="00D60096">
            <w:pPr>
              <w:pStyle w:val="Steps"/>
              <w:numPr>
                <w:ilvl w:val="0"/>
                <w:numId w:val="0"/>
              </w:numPr>
              <w:jc w:val="center"/>
            </w:pPr>
            <w:r>
              <w:t>Size=500</w:t>
            </w:r>
          </w:p>
        </w:tc>
        <w:tc>
          <w:tcPr>
            <w:tcW w:w="2214" w:type="dxa"/>
          </w:tcPr>
          <w:p w14:paraId="2C38A783" w14:textId="77777777" w:rsidR="003F7B68" w:rsidRDefault="003F7B68">
            <w:pPr>
              <w:pStyle w:val="Steps"/>
              <w:numPr>
                <w:ilvl w:val="0"/>
                <w:numId w:val="0"/>
              </w:numPr>
              <w:jc w:val="center"/>
            </w:pPr>
          </w:p>
        </w:tc>
        <w:tc>
          <w:tcPr>
            <w:tcW w:w="2214" w:type="dxa"/>
          </w:tcPr>
          <w:p w14:paraId="147F22C3" w14:textId="77777777" w:rsidR="003F7B68" w:rsidRDefault="003F7B68">
            <w:pPr>
              <w:pStyle w:val="Steps"/>
              <w:numPr>
                <w:ilvl w:val="0"/>
                <w:numId w:val="0"/>
              </w:numPr>
              <w:jc w:val="center"/>
            </w:pPr>
          </w:p>
        </w:tc>
        <w:tc>
          <w:tcPr>
            <w:tcW w:w="2214" w:type="dxa"/>
          </w:tcPr>
          <w:p w14:paraId="6C6541F8" w14:textId="77777777" w:rsidR="003F7B68" w:rsidRDefault="003F7B68">
            <w:pPr>
              <w:pStyle w:val="Steps"/>
              <w:numPr>
                <w:ilvl w:val="0"/>
                <w:numId w:val="0"/>
              </w:numPr>
              <w:jc w:val="center"/>
            </w:pPr>
          </w:p>
        </w:tc>
      </w:tr>
      <w:tr w:rsidR="003F7B68" w14:paraId="3C3A2D33" w14:textId="77777777">
        <w:tc>
          <w:tcPr>
            <w:tcW w:w="2214" w:type="dxa"/>
          </w:tcPr>
          <w:p w14:paraId="45BD91D0" w14:textId="77777777" w:rsidR="003F7B68" w:rsidRDefault="00D60096">
            <w:pPr>
              <w:pStyle w:val="Steps"/>
              <w:numPr>
                <w:ilvl w:val="0"/>
                <w:numId w:val="0"/>
              </w:numPr>
              <w:jc w:val="center"/>
            </w:pPr>
            <w:r>
              <w:t>Size=750</w:t>
            </w:r>
          </w:p>
        </w:tc>
        <w:tc>
          <w:tcPr>
            <w:tcW w:w="2214" w:type="dxa"/>
          </w:tcPr>
          <w:p w14:paraId="148FB76D" w14:textId="77777777" w:rsidR="003F7B68" w:rsidRDefault="003F7B68">
            <w:pPr>
              <w:pStyle w:val="Steps"/>
              <w:numPr>
                <w:ilvl w:val="0"/>
                <w:numId w:val="0"/>
              </w:numPr>
              <w:jc w:val="center"/>
            </w:pPr>
          </w:p>
        </w:tc>
        <w:tc>
          <w:tcPr>
            <w:tcW w:w="2214" w:type="dxa"/>
          </w:tcPr>
          <w:p w14:paraId="687C826C" w14:textId="77777777" w:rsidR="003F7B68" w:rsidRDefault="003F7B68">
            <w:pPr>
              <w:pStyle w:val="Steps"/>
              <w:numPr>
                <w:ilvl w:val="0"/>
                <w:numId w:val="0"/>
              </w:numPr>
              <w:jc w:val="center"/>
            </w:pPr>
          </w:p>
        </w:tc>
        <w:tc>
          <w:tcPr>
            <w:tcW w:w="2214" w:type="dxa"/>
          </w:tcPr>
          <w:p w14:paraId="0BA4616C" w14:textId="77777777" w:rsidR="003F7B68" w:rsidRDefault="003F7B68">
            <w:pPr>
              <w:pStyle w:val="Steps"/>
              <w:numPr>
                <w:ilvl w:val="0"/>
                <w:numId w:val="0"/>
              </w:numPr>
              <w:jc w:val="center"/>
            </w:pPr>
          </w:p>
        </w:tc>
      </w:tr>
      <w:tr w:rsidR="003F7B68" w14:paraId="7A1003A7" w14:textId="77777777">
        <w:tc>
          <w:tcPr>
            <w:tcW w:w="2214" w:type="dxa"/>
          </w:tcPr>
          <w:p w14:paraId="1EE4C383" w14:textId="77777777" w:rsidR="003F7B68" w:rsidRDefault="00D60096">
            <w:pPr>
              <w:pStyle w:val="Steps"/>
              <w:numPr>
                <w:ilvl w:val="0"/>
                <w:numId w:val="0"/>
              </w:numPr>
              <w:jc w:val="center"/>
            </w:pPr>
            <w:r>
              <w:t>Size=1000</w:t>
            </w:r>
          </w:p>
        </w:tc>
        <w:tc>
          <w:tcPr>
            <w:tcW w:w="2214" w:type="dxa"/>
          </w:tcPr>
          <w:p w14:paraId="492D4517" w14:textId="77777777" w:rsidR="003F7B68" w:rsidRDefault="003F7B68">
            <w:pPr>
              <w:pStyle w:val="Steps"/>
              <w:numPr>
                <w:ilvl w:val="0"/>
                <w:numId w:val="0"/>
              </w:numPr>
              <w:jc w:val="center"/>
            </w:pPr>
          </w:p>
        </w:tc>
        <w:tc>
          <w:tcPr>
            <w:tcW w:w="2214" w:type="dxa"/>
          </w:tcPr>
          <w:p w14:paraId="68C06EA7" w14:textId="77777777" w:rsidR="003F7B68" w:rsidRDefault="003F7B68">
            <w:pPr>
              <w:pStyle w:val="Steps"/>
              <w:numPr>
                <w:ilvl w:val="0"/>
                <w:numId w:val="0"/>
              </w:numPr>
              <w:jc w:val="center"/>
            </w:pPr>
          </w:p>
        </w:tc>
        <w:tc>
          <w:tcPr>
            <w:tcW w:w="2214" w:type="dxa"/>
          </w:tcPr>
          <w:p w14:paraId="3961DAB4" w14:textId="77777777" w:rsidR="003F7B68" w:rsidRDefault="003F7B68">
            <w:pPr>
              <w:pStyle w:val="Steps"/>
              <w:numPr>
                <w:ilvl w:val="0"/>
                <w:numId w:val="0"/>
              </w:numPr>
              <w:jc w:val="center"/>
            </w:pPr>
          </w:p>
        </w:tc>
      </w:tr>
    </w:tbl>
    <w:p w14:paraId="53691CD2" w14:textId="77777777" w:rsidR="003F7B68" w:rsidRDefault="003F7B68">
      <w:pPr>
        <w:pStyle w:val="Steps"/>
        <w:numPr>
          <w:ilvl w:val="0"/>
          <w:numId w:val="0"/>
        </w:numPr>
      </w:pPr>
    </w:p>
    <w:sectPr w:rsidR="003F7B68" w:rsidSect="00E40857">
      <w:footerReference w:type="even" r:id="rId10"/>
      <w:footerReference w:type="default" r:id="rId11"/>
      <w:footerReference w:type="first" r:id="rId12"/>
      <w:type w:val="evenPage"/>
      <w:pgSz w:w="12240" w:h="15840"/>
      <w:pgMar w:top="1080" w:right="1440" w:bottom="1440" w:left="720" w:header="720" w:footer="720" w:gutter="108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E3EB5" w14:textId="77777777" w:rsidR="004F3326" w:rsidRDefault="004F3326">
      <w:r>
        <w:separator/>
      </w:r>
    </w:p>
  </w:endnote>
  <w:endnote w:type="continuationSeparator" w:id="0">
    <w:p w14:paraId="65550144" w14:textId="77777777" w:rsidR="004F3326" w:rsidRDefault="004F3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Monaco">
    <w:altName w:val="Calibri"/>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9595401"/>
      <w:docPartObj>
        <w:docPartGallery w:val="Page Numbers (Bottom of Page)"/>
        <w:docPartUnique/>
      </w:docPartObj>
    </w:sdtPr>
    <w:sdtEndPr>
      <w:rPr>
        <w:rStyle w:val="PageNumber"/>
      </w:rPr>
    </w:sdtEndPr>
    <w:sdtContent>
      <w:p w14:paraId="637657D0" w14:textId="4C811FF9" w:rsidR="00082C15" w:rsidRDefault="00082C15" w:rsidP="00654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p w14:paraId="7733E026" w14:textId="6B4F49C5" w:rsidR="00CA3563" w:rsidRDefault="00E40857" w:rsidP="00082C15">
    <w:pPr>
      <w:pStyle w:val="Footer"/>
      <w:framePr w:wrap="none" w:vAnchor="text" w:hAnchor="margin" w:xAlign="right" w:y="1"/>
      <w:ind w:right="360"/>
      <w:rPr>
        <w:rStyle w:val="PageNumber"/>
      </w:rPr>
    </w:pPr>
    <w:r>
      <w:rPr>
        <w:rStyle w:val="PageNumber"/>
      </w:rPr>
      <w:t>7</w:t>
    </w:r>
  </w:p>
  <w:p w14:paraId="62C400DB" w14:textId="484F3E9E" w:rsidR="002855A5" w:rsidRDefault="002855A5" w:rsidP="002741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2560405"/>
      <w:docPartObj>
        <w:docPartGallery w:val="Page Numbers (Bottom of Page)"/>
        <w:docPartUnique/>
      </w:docPartObj>
    </w:sdtPr>
    <w:sdtEndPr>
      <w:rPr>
        <w:rStyle w:val="PageNumber"/>
      </w:rPr>
    </w:sdtEndPr>
    <w:sdtContent>
      <w:p w14:paraId="10B46355" w14:textId="4CF3A020" w:rsidR="00082C15" w:rsidRDefault="00082C15" w:rsidP="00654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1E9B46F1" w14:textId="45FD56EE" w:rsidR="002741E4" w:rsidRDefault="002741E4" w:rsidP="002741E4">
    <w:pPr>
      <w:pStyle w:val="Footer2"/>
      <w:ind w:right="360"/>
    </w:pPr>
    <w:r>
      <w:t>Lab 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0029119"/>
      <w:docPartObj>
        <w:docPartGallery w:val="Page Numbers (Bottom of Page)"/>
        <w:docPartUnique/>
      </w:docPartObj>
    </w:sdtPr>
    <w:sdtEndPr>
      <w:rPr>
        <w:rStyle w:val="PageNumber"/>
      </w:rPr>
    </w:sdtEndPr>
    <w:sdtContent>
      <w:p w14:paraId="65E49326" w14:textId="5F54312E" w:rsidR="00CA3563" w:rsidRDefault="00CA3563" w:rsidP="00654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sdt>
    <w:sdtPr>
      <w:id w:val="969169713"/>
      <w:placeholder>
        <w:docPart w:val="F0412B0A4C06C2449BE5F69C916721E1"/>
      </w:placeholder>
      <w:temporary/>
      <w:showingPlcHdr/>
      <w15:appearance w15:val="hidden"/>
    </w:sdtPr>
    <w:sdtEndPr/>
    <w:sdtContent>
      <w:p w14:paraId="3E161839" w14:textId="77777777" w:rsidR="00CA3563" w:rsidRDefault="00CA3563" w:rsidP="00CA3563">
        <w:pPr>
          <w:pStyle w:val="Footer"/>
          <w:ind w:right="360"/>
        </w:pPr>
        <w:r>
          <w:t>[Type here]</w:t>
        </w:r>
      </w:p>
    </w:sdtContent>
  </w:sdt>
  <w:p w14:paraId="37B9DC25" w14:textId="1E989BC9" w:rsidR="001C0818" w:rsidRPr="001C0818" w:rsidRDefault="001C0818" w:rsidP="00CA35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EF4F4" w14:textId="77777777" w:rsidR="004F3326" w:rsidRDefault="004F3326">
      <w:r>
        <w:separator/>
      </w:r>
    </w:p>
  </w:footnote>
  <w:footnote w:type="continuationSeparator" w:id="0">
    <w:p w14:paraId="33BB5DC9" w14:textId="77777777" w:rsidR="004F3326" w:rsidRDefault="004F3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00000"/>
    <w:lvl w:ilvl="0">
      <w:start w:val="1"/>
      <w:numFmt w:val="bullet"/>
      <w:pStyle w:val="Achievement"/>
      <w:lvlText w:val=""/>
      <w:lvlJc w:val="left"/>
      <w:pPr>
        <w:tabs>
          <w:tab w:val="num" w:pos="360"/>
        </w:tabs>
        <w:ind w:left="360" w:hanging="360"/>
      </w:pPr>
      <w:rPr>
        <w:rFonts w:ascii="Symbol" w:hAnsi="Symbol" w:hint="default"/>
      </w:rPr>
    </w:lvl>
  </w:abstractNum>
  <w:abstractNum w:abstractNumId="3" w15:restartNumberingAfterBreak="0">
    <w:nsid w:val="00000004"/>
    <w:multiLevelType w:val="singleLevel"/>
    <w:tmpl w:val="000F0409"/>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9F42B4"/>
    <w:multiLevelType w:val="multilevel"/>
    <w:tmpl w:val="8B76A4D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352342"/>
    <w:multiLevelType w:val="multilevel"/>
    <w:tmpl w:val="18888DB2"/>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7" w15:restartNumberingAfterBreak="0">
    <w:nsid w:val="0C12533D"/>
    <w:multiLevelType w:val="multilevel"/>
    <w:tmpl w:val="322ADC3A"/>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8" w15:restartNumberingAfterBreak="0">
    <w:nsid w:val="0C1C3A23"/>
    <w:multiLevelType w:val="multilevel"/>
    <w:tmpl w:val="E77CFF36"/>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9" w15:restartNumberingAfterBreak="0">
    <w:nsid w:val="11A217AA"/>
    <w:multiLevelType w:val="multilevel"/>
    <w:tmpl w:val="6834038A"/>
    <w:lvl w:ilvl="0">
      <w:start w:val="1"/>
      <w:numFmt w:val="decimal"/>
      <w:lvlText w:val="Step %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1F431439"/>
    <w:multiLevelType w:val="multilevel"/>
    <w:tmpl w:val="FF2A9678"/>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1" w15:restartNumberingAfterBreak="0">
    <w:nsid w:val="1FEB2D9B"/>
    <w:multiLevelType w:val="multilevel"/>
    <w:tmpl w:val="A20E82A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51267A2"/>
    <w:multiLevelType w:val="multilevel"/>
    <w:tmpl w:val="68FC1FF2"/>
    <w:lvl w:ilvl="0">
      <w:start w:val="9"/>
      <w:numFmt w:val="lowerLetter"/>
      <w:lvlText w:val="%1."/>
      <w:lvlJc w:val="left"/>
      <w:pPr>
        <w:tabs>
          <w:tab w:val="num" w:pos="1080"/>
        </w:tabs>
        <w:ind w:left="1080" w:hanging="360"/>
      </w:pPr>
      <w:rPr>
        <w:rFonts w:hint="default"/>
      </w:rPr>
    </w:lvl>
    <w:lvl w:ilvl="1">
      <w:start w:val="2"/>
      <w:numFmt w:val="lowerRoman"/>
      <w:lvlText w:val="%2."/>
      <w:lvlJc w:val="left"/>
      <w:pPr>
        <w:tabs>
          <w:tab w:val="num" w:pos="2160"/>
        </w:tabs>
        <w:ind w:left="2160" w:hanging="720"/>
      </w:pPr>
      <w:rPr>
        <w:rFont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3" w15:restartNumberingAfterBreak="0">
    <w:nsid w:val="25E87AE0"/>
    <w:multiLevelType w:val="multilevel"/>
    <w:tmpl w:val="454AB16C"/>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A1E794F"/>
    <w:multiLevelType w:val="multilevel"/>
    <w:tmpl w:val="00000000"/>
    <w:lvl w:ilvl="0">
      <w:start w:val="1"/>
      <w:numFmt w:val="decimal"/>
      <w:pStyle w:val="Steps"/>
      <w:lvlText w:val="Step %1."/>
      <w:lvlJc w:val="left"/>
      <w:pPr>
        <w:tabs>
          <w:tab w:val="num" w:pos="1080"/>
        </w:tabs>
        <w:ind w:left="0" w:firstLine="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32F4A65"/>
    <w:multiLevelType w:val="multilevel"/>
    <w:tmpl w:val="A1C446FA"/>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6" w15:restartNumberingAfterBreak="0">
    <w:nsid w:val="37FA4079"/>
    <w:multiLevelType w:val="multilevel"/>
    <w:tmpl w:val="656680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1D335D"/>
    <w:multiLevelType w:val="multilevel"/>
    <w:tmpl w:val="741E0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B7E045E"/>
    <w:multiLevelType w:val="multilevel"/>
    <w:tmpl w:val="026432BC"/>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9" w15:restartNumberingAfterBreak="0">
    <w:nsid w:val="3CE56B48"/>
    <w:multiLevelType w:val="multilevel"/>
    <w:tmpl w:val="AC389656"/>
    <w:lvl w:ilvl="0">
      <w:start w:val="3"/>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0" w15:restartNumberingAfterBreak="0">
    <w:nsid w:val="43972E88"/>
    <w:multiLevelType w:val="multilevel"/>
    <w:tmpl w:val="ABE2A8A0"/>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1" w15:restartNumberingAfterBreak="0">
    <w:nsid w:val="4B314ED3"/>
    <w:multiLevelType w:val="multilevel"/>
    <w:tmpl w:val="5C6AB71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627E84"/>
    <w:multiLevelType w:val="multilevel"/>
    <w:tmpl w:val="D8E0BA1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711C1C"/>
    <w:multiLevelType w:val="multilevel"/>
    <w:tmpl w:val="27B228EE"/>
    <w:lvl w:ilvl="0">
      <w:start w:val="3"/>
      <w:numFmt w:val="upperRoman"/>
      <w:lvlText w:val="%1."/>
      <w:lvlJc w:val="left"/>
      <w:pPr>
        <w:tabs>
          <w:tab w:val="num" w:pos="1440"/>
        </w:tabs>
        <w:ind w:left="1440" w:hanging="72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4" w15:restartNumberingAfterBreak="0">
    <w:nsid w:val="52BE78BF"/>
    <w:multiLevelType w:val="multilevel"/>
    <w:tmpl w:val="5502C36C"/>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5" w15:restartNumberingAfterBreak="0">
    <w:nsid w:val="5BBF084E"/>
    <w:multiLevelType w:val="multilevel"/>
    <w:tmpl w:val="7AE2958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EE0A9D"/>
    <w:multiLevelType w:val="multilevel"/>
    <w:tmpl w:val="0282712E"/>
    <w:lvl w:ilvl="0">
      <w:start w:val="1"/>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7" w15:restartNumberingAfterBreak="0">
    <w:nsid w:val="648A41A6"/>
    <w:multiLevelType w:val="multilevel"/>
    <w:tmpl w:val="FFBA2244"/>
    <w:lvl w:ilvl="0">
      <w:start w:val="9"/>
      <w:numFmt w:val="lowerLetter"/>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8" w15:restartNumberingAfterBreak="0">
    <w:nsid w:val="75673915"/>
    <w:multiLevelType w:val="multilevel"/>
    <w:tmpl w:val="2084F214"/>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5F507A3"/>
    <w:multiLevelType w:val="multilevel"/>
    <w:tmpl w:val="62000B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8"/>
  </w:num>
  <w:num w:numId="2">
    <w:abstractNumId w:val="16"/>
  </w:num>
  <w:num w:numId="3">
    <w:abstractNumId w:val="11"/>
  </w:num>
  <w:num w:numId="4">
    <w:abstractNumId w:val="10"/>
  </w:num>
  <w:num w:numId="5">
    <w:abstractNumId w:val="29"/>
  </w:num>
  <w:num w:numId="6">
    <w:abstractNumId w:val="21"/>
  </w:num>
  <w:num w:numId="7">
    <w:abstractNumId w:val="25"/>
  </w:num>
  <w:num w:numId="8">
    <w:abstractNumId w:val="22"/>
  </w:num>
  <w:num w:numId="9">
    <w:abstractNumId w:val="5"/>
  </w:num>
  <w:num w:numId="10">
    <w:abstractNumId w:val="7"/>
  </w:num>
  <w:num w:numId="11">
    <w:abstractNumId w:val="6"/>
  </w:num>
  <w:num w:numId="12">
    <w:abstractNumId w:val="13"/>
  </w:num>
  <w:num w:numId="13">
    <w:abstractNumId w:val="8"/>
  </w:num>
  <w:num w:numId="14">
    <w:abstractNumId w:val="20"/>
  </w:num>
  <w:num w:numId="15">
    <w:abstractNumId w:val="24"/>
  </w:num>
  <w:num w:numId="16">
    <w:abstractNumId w:val="18"/>
  </w:num>
  <w:num w:numId="17">
    <w:abstractNumId w:val="26"/>
  </w:num>
  <w:num w:numId="18">
    <w:abstractNumId w:val="12"/>
  </w:num>
  <w:num w:numId="19">
    <w:abstractNumId w:val="19"/>
  </w:num>
  <w:num w:numId="20">
    <w:abstractNumId w:val="27"/>
  </w:num>
  <w:num w:numId="21">
    <w:abstractNumId w:val="23"/>
  </w:num>
  <w:num w:numId="22">
    <w:abstractNumId w:val="15"/>
  </w:num>
  <w:num w:numId="23">
    <w:abstractNumId w:val="17"/>
  </w:num>
  <w:num w:numId="24">
    <w:abstractNumId w:val="9"/>
  </w:num>
  <w:num w:numId="25">
    <w:abstractNumId w:val="14"/>
  </w:num>
  <w:num w:numId="26">
    <w:abstractNumId w:val="14"/>
  </w:num>
  <w:num w:numId="27">
    <w:abstractNumId w:val="0"/>
  </w:num>
  <w:num w:numId="28">
    <w:abstractNumId w:val="1"/>
  </w:num>
  <w:num w:numId="29">
    <w:abstractNumId w:val="2"/>
  </w:num>
  <w:num w:numId="30">
    <w:abstractNumId w:val="3"/>
  </w:num>
  <w:num w:numId="31">
    <w:abstractNumId w:val="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96"/>
    <w:rsid w:val="00026B6D"/>
    <w:rsid w:val="00060B98"/>
    <w:rsid w:val="000673FC"/>
    <w:rsid w:val="00082C15"/>
    <w:rsid w:val="001C0818"/>
    <w:rsid w:val="002579C0"/>
    <w:rsid w:val="002741E4"/>
    <w:rsid w:val="002855A5"/>
    <w:rsid w:val="002905E9"/>
    <w:rsid w:val="003F7B68"/>
    <w:rsid w:val="00424FCF"/>
    <w:rsid w:val="00444E64"/>
    <w:rsid w:val="00445651"/>
    <w:rsid w:val="004F3326"/>
    <w:rsid w:val="00607F84"/>
    <w:rsid w:val="00610D7E"/>
    <w:rsid w:val="006364DB"/>
    <w:rsid w:val="006A1079"/>
    <w:rsid w:val="00700DB8"/>
    <w:rsid w:val="00705FC0"/>
    <w:rsid w:val="008836C3"/>
    <w:rsid w:val="008E14D0"/>
    <w:rsid w:val="008E4F23"/>
    <w:rsid w:val="008F26B5"/>
    <w:rsid w:val="009D71CC"/>
    <w:rsid w:val="009F7B90"/>
    <w:rsid w:val="00A534CA"/>
    <w:rsid w:val="00AB1745"/>
    <w:rsid w:val="00AF4B87"/>
    <w:rsid w:val="00BD2EB6"/>
    <w:rsid w:val="00CA3563"/>
    <w:rsid w:val="00D37102"/>
    <w:rsid w:val="00D503E9"/>
    <w:rsid w:val="00D60096"/>
    <w:rsid w:val="00E40857"/>
    <w:rsid w:val="00E854CF"/>
    <w:rsid w:val="00EC334E"/>
    <w:rsid w:val="00EC70A1"/>
    <w:rsid w:val="00FA04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56CE9A"/>
  <w14:defaultImageDpi w14:val="300"/>
  <w15:docId w15:val="{2EBD235F-5F80-A146-875A-7157E643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noProof/>
    </w:rPr>
  </w:style>
  <w:style w:type="paragraph" w:styleId="Heading1">
    <w:name w:val="heading 1"/>
    <w:basedOn w:val="Normal"/>
    <w:next w:val="Normal"/>
    <w:qFormat/>
    <w:pPr>
      <w:keepNext/>
      <w:spacing w:before="240" w:after="120"/>
      <w:outlineLvl w:val="0"/>
    </w:pPr>
    <w:rPr>
      <w:rFonts w:ascii="Arial" w:hAnsi="Arial"/>
      <w:b/>
      <w:kern w:val="32"/>
      <w:sz w:val="32"/>
    </w:rPr>
  </w:style>
  <w:style w:type="paragraph" w:styleId="Heading2">
    <w:name w:val="heading 2"/>
    <w:basedOn w:val="Normal"/>
    <w:next w:val="Normal"/>
    <w:qFormat/>
    <w:pPr>
      <w:keepNext/>
      <w:spacing w:before="240" w:after="60"/>
      <w:outlineLvl w:val="1"/>
    </w:pPr>
    <w:rPr>
      <w:rFonts w:ascii="Arial" w:hAnsi="Arial"/>
      <w:b/>
      <w:i/>
      <w:sz w:val="28"/>
    </w:rPr>
  </w:style>
  <w:style w:type="paragraph" w:styleId="Heading3">
    <w:name w:val="heading 3"/>
    <w:basedOn w:val="Normal"/>
    <w:next w:val="Normal"/>
    <w:qFormat/>
    <w:pPr>
      <w:keepNext/>
      <w:spacing w:before="240" w:after="60"/>
      <w:outlineLvl w:val="2"/>
    </w:pPr>
    <w:rPr>
      <w:rFonts w:ascii="Helvetica" w:hAnsi="Helvetica"/>
      <w:b/>
      <w:sz w:val="26"/>
    </w:rPr>
  </w:style>
  <w:style w:type="paragraph" w:styleId="Heading4">
    <w:name w:val="heading 4"/>
    <w:basedOn w:val="Normal"/>
    <w:next w:val="Normal"/>
    <w:qFormat/>
    <w:pPr>
      <w:keepNext/>
      <w:ind w:left="1440"/>
      <w:jc w:val="left"/>
      <w:outlineLvl w:val="3"/>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aliases w:val="Footer1"/>
    <w:basedOn w:val="Normal"/>
    <w:link w:val="FooterChar"/>
    <w:uiPriority w:val="99"/>
    <w:pPr>
      <w:jc w:val="right"/>
    </w:pPr>
    <w:rPr>
      <w:i/>
    </w:rPr>
  </w:style>
  <w:style w:type="character" w:styleId="PageNumber">
    <w:name w:val="page number"/>
    <w:basedOn w:val="DefaultParagraphFont"/>
  </w:style>
  <w:style w:type="paragraph" w:customStyle="1" w:styleId="Body">
    <w:name w:val="Body"/>
    <w:basedOn w:val="Normal"/>
    <w:autoRedefine/>
    <w:pPr>
      <w:ind w:left="360"/>
    </w:pPr>
  </w:style>
  <w:style w:type="paragraph" w:customStyle="1" w:styleId="todo">
    <w:name w:val="todo"/>
    <w:basedOn w:val="Normal"/>
    <w:rPr>
      <w:color w:val="FF0000"/>
    </w:rPr>
  </w:style>
  <w:style w:type="paragraph" w:customStyle="1" w:styleId="Code">
    <w:name w:val="Code"/>
    <w:basedOn w:val="Normal"/>
    <w:pPr>
      <w:tabs>
        <w:tab w:val="left" w:pos="360"/>
        <w:tab w:val="left" w:pos="720"/>
        <w:tab w:val="left" w:pos="1080"/>
        <w:tab w:val="left" w:pos="1440"/>
        <w:tab w:val="left" w:pos="1800"/>
        <w:tab w:val="left" w:pos="2160"/>
      </w:tabs>
    </w:pPr>
    <w:rPr>
      <w:rFonts w:ascii="Courier" w:hAnsi="Courier"/>
      <w:sz w:val="18"/>
    </w:rPr>
  </w:style>
  <w:style w:type="paragraph" w:customStyle="1" w:styleId="codeblock">
    <w:name w:val="codeblock"/>
    <w:basedOn w:val="Normal"/>
    <w:pPr>
      <w:ind w:left="600"/>
    </w:pPr>
    <w:rPr>
      <w:rFonts w:ascii="Courier" w:hAnsi="Courier"/>
    </w:rPr>
  </w:style>
  <w:style w:type="paragraph" w:customStyle="1" w:styleId="file">
    <w:name w:val="file"/>
    <w:basedOn w:val="Normal"/>
    <w:rPr>
      <w:rFonts w:ascii="Courier" w:hAnsi="Courier"/>
      <w:i/>
    </w:rPr>
  </w:style>
  <w:style w:type="paragraph" w:customStyle="1" w:styleId="question">
    <w:name w:val="question"/>
    <w:basedOn w:val="Normal"/>
    <w:rPr>
      <w:rFonts w:ascii="Helvetica" w:hAnsi="Helvetica"/>
    </w:rPr>
  </w:style>
  <w:style w:type="paragraph" w:customStyle="1" w:styleId="Steps">
    <w:name w:val="Steps"/>
    <w:basedOn w:val="Normal"/>
    <w:pPr>
      <w:numPr>
        <w:numId w:val="26"/>
      </w:numPr>
    </w:pPr>
  </w:style>
  <w:style w:type="paragraph" w:customStyle="1" w:styleId="Achievement">
    <w:name w:val="Achievement"/>
    <w:basedOn w:val="Normal"/>
    <w:pPr>
      <w:numPr>
        <w:numId w:val="29"/>
      </w:numPr>
    </w:pPr>
  </w:style>
  <w:style w:type="paragraph" w:customStyle="1" w:styleId="Footer2">
    <w:name w:val="Footer2"/>
    <w:basedOn w:val="Footer"/>
    <w:pPr>
      <w:jc w:val="left"/>
    </w:pPr>
  </w:style>
  <w:style w:type="character" w:styleId="CommentReference">
    <w:name w:val="annotation reference"/>
    <w:basedOn w:val="DefaultParagraphFont"/>
    <w:rPr>
      <w:sz w:val="18"/>
    </w:rPr>
  </w:style>
  <w:style w:type="character" w:styleId="FollowedHyperlink">
    <w:name w:val="FollowedHyperlink"/>
    <w:basedOn w:val="DefaultParagraphFont"/>
    <w:rPr>
      <w:color w:val="800080"/>
      <w:u w:val="single"/>
    </w:rPr>
  </w:style>
  <w:style w:type="paragraph" w:styleId="CommentText">
    <w:name w:val="annotation text"/>
    <w:basedOn w:val="Normal"/>
    <w:link w:val="CommentTextChar"/>
    <w:pPr>
      <w:jc w:val="left"/>
    </w:pPr>
    <w:rPr>
      <w:sz w:val="24"/>
    </w:rPr>
  </w:style>
  <w:style w:type="paragraph" w:styleId="BalloonText">
    <w:name w:val="Balloon Text"/>
    <w:basedOn w:val="Normal"/>
    <w:link w:val="BalloonTextChar"/>
    <w:uiPriority w:val="99"/>
    <w:semiHidden/>
    <w:unhideWhenUsed/>
    <w:rsid w:val="00D600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0096"/>
    <w:rPr>
      <w:rFonts w:ascii="Lucida Grande" w:hAnsi="Lucida Grande" w:cs="Lucida Grande"/>
      <w:noProof/>
      <w:sz w:val="18"/>
      <w:szCs w:val="18"/>
    </w:rPr>
  </w:style>
  <w:style w:type="paragraph" w:styleId="CommentSubject">
    <w:name w:val="annotation subject"/>
    <w:basedOn w:val="CommentText"/>
    <w:next w:val="CommentText"/>
    <w:link w:val="CommentSubjectChar"/>
    <w:uiPriority w:val="99"/>
    <w:semiHidden/>
    <w:unhideWhenUsed/>
    <w:rsid w:val="00FA0499"/>
    <w:pPr>
      <w:jc w:val="both"/>
    </w:pPr>
    <w:rPr>
      <w:b/>
      <w:bCs/>
      <w:sz w:val="20"/>
    </w:rPr>
  </w:style>
  <w:style w:type="character" w:customStyle="1" w:styleId="CommentTextChar">
    <w:name w:val="Comment Text Char"/>
    <w:basedOn w:val="DefaultParagraphFont"/>
    <w:link w:val="CommentText"/>
    <w:rsid w:val="00FA0499"/>
    <w:rPr>
      <w:noProof/>
      <w:sz w:val="24"/>
    </w:rPr>
  </w:style>
  <w:style w:type="character" w:customStyle="1" w:styleId="CommentSubjectChar">
    <w:name w:val="Comment Subject Char"/>
    <w:basedOn w:val="CommentTextChar"/>
    <w:link w:val="CommentSubject"/>
    <w:uiPriority w:val="99"/>
    <w:semiHidden/>
    <w:rsid w:val="00FA0499"/>
    <w:rPr>
      <w:b/>
      <w:bCs/>
      <w:noProof/>
      <w:sz w:val="24"/>
    </w:rPr>
  </w:style>
  <w:style w:type="paragraph" w:styleId="Revision">
    <w:name w:val="Revision"/>
    <w:hidden/>
    <w:uiPriority w:val="99"/>
    <w:semiHidden/>
    <w:rsid w:val="00705FC0"/>
    <w:rPr>
      <w:noProof/>
    </w:rPr>
  </w:style>
  <w:style w:type="character" w:customStyle="1" w:styleId="FooterChar">
    <w:name w:val="Footer Char"/>
    <w:aliases w:val="Footer1 Char"/>
    <w:basedOn w:val="DefaultParagraphFont"/>
    <w:link w:val="Footer"/>
    <w:uiPriority w:val="99"/>
    <w:rsid w:val="00CA3563"/>
    <w:rPr>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412B0A4C06C2449BE5F69C916721E1"/>
        <w:category>
          <w:name w:val="General"/>
          <w:gallery w:val="placeholder"/>
        </w:category>
        <w:types>
          <w:type w:val="bbPlcHdr"/>
        </w:types>
        <w:behaviors>
          <w:behavior w:val="content"/>
        </w:behaviors>
        <w:guid w:val="{DDD8325F-A1B5-DC47-9C8E-808E6AADB263}"/>
      </w:docPartPr>
      <w:docPartBody>
        <w:p w:rsidR="001006B2" w:rsidRDefault="00FF0329" w:rsidP="00FF0329">
          <w:pPr>
            <w:pStyle w:val="F0412B0A4C06C2449BE5F69C916721E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Monaco">
    <w:altName w:val="Calibri"/>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29"/>
    <w:rsid w:val="001006B2"/>
    <w:rsid w:val="001E6EA7"/>
    <w:rsid w:val="00FF0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9E33B90C65BD44B36717598DBDB091">
    <w:name w:val="159E33B90C65BD44B36717598DBDB091"/>
    <w:rsid w:val="00FF0329"/>
  </w:style>
  <w:style w:type="paragraph" w:customStyle="1" w:styleId="7D5402BB258E474E8812A5A78C6C1AFE">
    <w:name w:val="7D5402BB258E474E8812A5A78C6C1AFE"/>
    <w:rsid w:val="00FF0329"/>
  </w:style>
  <w:style w:type="paragraph" w:customStyle="1" w:styleId="F277F8E587AB0148A525FC2A20AF678C">
    <w:name w:val="F277F8E587AB0148A525FC2A20AF678C"/>
    <w:rsid w:val="00FF0329"/>
  </w:style>
  <w:style w:type="paragraph" w:customStyle="1" w:styleId="F0412B0A4C06C2449BE5F69C916721E1">
    <w:name w:val="F0412B0A4C06C2449BE5F69C916721E1"/>
    <w:rsid w:val="00FF0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AB10A-6C84-467D-8D50-DEE4017E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Lab 1 - Objects</vt:lpstr>
    </vt:vector>
  </TitlesOfParts>
  <Company>Pearson Education</Company>
  <LinksUpToDate>false</LinksUpToDate>
  <CharactersWithSpaces>11939</CharactersWithSpaces>
  <SharedDoc>false</SharedDoc>
  <HLinks>
    <vt:vector size="156" baseType="variant">
      <vt:variant>
        <vt:i4>6684788</vt:i4>
      </vt:variant>
      <vt:variant>
        <vt:i4>4491</vt:i4>
      </vt:variant>
      <vt:variant>
        <vt:i4>1025</vt:i4>
      </vt:variant>
      <vt:variant>
        <vt:i4>1</vt:i4>
      </vt:variant>
      <vt:variant>
        <vt:lpwstr>images:bighand.jpg</vt:lpwstr>
      </vt:variant>
      <vt:variant>
        <vt:lpwstr/>
      </vt:variant>
      <vt:variant>
        <vt:i4>6684788</vt:i4>
      </vt:variant>
      <vt:variant>
        <vt:i4>4529</vt:i4>
      </vt:variant>
      <vt:variant>
        <vt:i4>1026</vt:i4>
      </vt:variant>
      <vt:variant>
        <vt:i4>1</vt:i4>
      </vt:variant>
      <vt:variant>
        <vt:lpwstr>images:bighand.jpg</vt:lpwstr>
      </vt:variant>
      <vt:variant>
        <vt:lpwstr/>
      </vt:variant>
      <vt:variant>
        <vt:i4>6684788</vt:i4>
      </vt:variant>
      <vt:variant>
        <vt:i4>4561</vt:i4>
      </vt:variant>
      <vt:variant>
        <vt:i4>1027</vt:i4>
      </vt:variant>
      <vt:variant>
        <vt:i4>1</vt:i4>
      </vt:variant>
      <vt:variant>
        <vt:lpwstr>images:bighand.jpg</vt:lpwstr>
      </vt:variant>
      <vt:variant>
        <vt:lpwstr/>
      </vt:variant>
      <vt:variant>
        <vt:i4>6684788</vt:i4>
      </vt:variant>
      <vt:variant>
        <vt:i4>4604</vt:i4>
      </vt:variant>
      <vt:variant>
        <vt:i4>1028</vt:i4>
      </vt:variant>
      <vt:variant>
        <vt:i4>1</vt:i4>
      </vt:variant>
      <vt:variant>
        <vt:lpwstr>images:bighand.jpg</vt:lpwstr>
      </vt:variant>
      <vt:variant>
        <vt:lpwstr/>
      </vt:variant>
      <vt:variant>
        <vt:i4>6684788</vt:i4>
      </vt:variant>
      <vt:variant>
        <vt:i4>4646</vt:i4>
      </vt:variant>
      <vt:variant>
        <vt:i4>1029</vt:i4>
      </vt:variant>
      <vt:variant>
        <vt:i4>1</vt:i4>
      </vt:variant>
      <vt:variant>
        <vt:lpwstr>images:bighand.jpg</vt:lpwstr>
      </vt:variant>
      <vt:variant>
        <vt:lpwstr/>
      </vt:variant>
      <vt:variant>
        <vt:i4>1900581</vt:i4>
      </vt:variant>
      <vt:variant>
        <vt:i4>5226</vt:i4>
      </vt:variant>
      <vt:variant>
        <vt:i4>1030</vt:i4>
      </vt:variant>
      <vt:variant>
        <vt:i4>1</vt:i4>
      </vt:variant>
      <vt:variant>
        <vt:lpwstr>:Selection1.jpg</vt:lpwstr>
      </vt:variant>
      <vt:variant>
        <vt:lpwstr/>
      </vt:variant>
      <vt:variant>
        <vt:i4>6684788</vt:i4>
      </vt:variant>
      <vt:variant>
        <vt:i4>5443</vt:i4>
      </vt:variant>
      <vt:variant>
        <vt:i4>1031</vt:i4>
      </vt:variant>
      <vt:variant>
        <vt:i4>1</vt:i4>
      </vt:variant>
      <vt:variant>
        <vt:lpwstr>images:bighand.jpg</vt:lpwstr>
      </vt:variant>
      <vt:variant>
        <vt:lpwstr/>
      </vt:variant>
      <vt:variant>
        <vt:i4>6684788</vt:i4>
      </vt:variant>
      <vt:variant>
        <vt:i4>5730</vt:i4>
      </vt:variant>
      <vt:variant>
        <vt:i4>1032</vt:i4>
      </vt:variant>
      <vt:variant>
        <vt:i4>1</vt:i4>
      </vt:variant>
      <vt:variant>
        <vt:lpwstr>images:bighand.jpg</vt:lpwstr>
      </vt:variant>
      <vt:variant>
        <vt:lpwstr/>
      </vt:variant>
      <vt:variant>
        <vt:i4>6684788</vt:i4>
      </vt:variant>
      <vt:variant>
        <vt:i4>5808</vt:i4>
      </vt:variant>
      <vt:variant>
        <vt:i4>1033</vt:i4>
      </vt:variant>
      <vt:variant>
        <vt:i4>1</vt:i4>
      </vt:variant>
      <vt:variant>
        <vt:lpwstr>images:bighand.jpg</vt:lpwstr>
      </vt:variant>
      <vt:variant>
        <vt:lpwstr/>
      </vt:variant>
      <vt:variant>
        <vt:i4>6684788</vt:i4>
      </vt:variant>
      <vt:variant>
        <vt:i4>5885</vt:i4>
      </vt:variant>
      <vt:variant>
        <vt:i4>1034</vt:i4>
      </vt:variant>
      <vt:variant>
        <vt:i4>1</vt:i4>
      </vt:variant>
      <vt:variant>
        <vt:lpwstr>images:bighand.jpg</vt:lpwstr>
      </vt:variant>
      <vt:variant>
        <vt:lpwstr/>
      </vt:variant>
      <vt:variant>
        <vt:i4>6684788</vt:i4>
      </vt:variant>
      <vt:variant>
        <vt:i4>5933</vt:i4>
      </vt:variant>
      <vt:variant>
        <vt:i4>1035</vt:i4>
      </vt:variant>
      <vt:variant>
        <vt:i4>1</vt:i4>
      </vt:variant>
      <vt:variant>
        <vt:lpwstr>images:bighand.jpg</vt:lpwstr>
      </vt:variant>
      <vt:variant>
        <vt:lpwstr/>
      </vt:variant>
      <vt:variant>
        <vt:i4>6684788</vt:i4>
      </vt:variant>
      <vt:variant>
        <vt:i4>5970</vt:i4>
      </vt:variant>
      <vt:variant>
        <vt:i4>1038</vt:i4>
      </vt:variant>
      <vt:variant>
        <vt:i4>1</vt:i4>
      </vt:variant>
      <vt:variant>
        <vt:lpwstr>images:bighand.jpg</vt:lpwstr>
      </vt:variant>
      <vt:variant>
        <vt:lpwstr/>
      </vt:variant>
      <vt:variant>
        <vt:i4>6684788</vt:i4>
      </vt:variant>
      <vt:variant>
        <vt:i4>6018</vt:i4>
      </vt:variant>
      <vt:variant>
        <vt:i4>1039</vt:i4>
      </vt:variant>
      <vt:variant>
        <vt:i4>1</vt:i4>
      </vt:variant>
      <vt:variant>
        <vt:lpwstr>images:bighand.jpg</vt:lpwstr>
      </vt:variant>
      <vt:variant>
        <vt:lpwstr/>
      </vt:variant>
      <vt:variant>
        <vt:i4>1441841</vt:i4>
      </vt:variant>
      <vt:variant>
        <vt:i4>6568</vt:i4>
      </vt:variant>
      <vt:variant>
        <vt:i4>1040</vt:i4>
      </vt:variant>
      <vt:variant>
        <vt:i4>1</vt:i4>
      </vt:variant>
      <vt:variant>
        <vt:lpwstr>:Insertion1.jpg</vt:lpwstr>
      </vt:variant>
      <vt:variant>
        <vt:lpwstr/>
      </vt:variant>
      <vt:variant>
        <vt:i4>6684788</vt:i4>
      </vt:variant>
      <vt:variant>
        <vt:i4>6645</vt:i4>
      </vt:variant>
      <vt:variant>
        <vt:i4>1041</vt:i4>
      </vt:variant>
      <vt:variant>
        <vt:i4>1</vt:i4>
      </vt:variant>
      <vt:variant>
        <vt:lpwstr>images:bighand.jpg</vt:lpwstr>
      </vt:variant>
      <vt:variant>
        <vt:lpwstr/>
      </vt:variant>
      <vt:variant>
        <vt:i4>6684788</vt:i4>
      </vt:variant>
      <vt:variant>
        <vt:i4>6723</vt:i4>
      </vt:variant>
      <vt:variant>
        <vt:i4>1043</vt:i4>
      </vt:variant>
      <vt:variant>
        <vt:i4>1</vt:i4>
      </vt:variant>
      <vt:variant>
        <vt:lpwstr>images:bighand.jpg</vt:lpwstr>
      </vt:variant>
      <vt:variant>
        <vt:lpwstr/>
      </vt:variant>
      <vt:variant>
        <vt:i4>6684788</vt:i4>
      </vt:variant>
      <vt:variant>
        <vt:i4>6836</vt:i4>
      </vt:variant>
      <vt:variant>
        <vt:i4>1045</vt:i4>
      </vt:variant>
      <vt:variant>
        <vt:i4>1</vt:i4>
      </vt:variant>
      <vt:variant>
        <vt:lpwstr>images:bighand.jpg</vt:lpwstr>
      </vt:variant>
      <vt:variant>
        <vt:lpwstr/>
      </vt:variant>
      <vt:variant>
        <vt:i4>6684788</vt:i4>
      </vt:variant>
      <vt:variant>
        <vt:i4>7036</vt:i4>
      </vt:variant>
      <vt:variant>
        <vt:i4>1046</vt:i4>
      </vt:variant>
      <vt:variant>
        <vt:i4>1</vt:i4>
      </vt:variant>
      <vt:variant>
        <vt:lpwstr>images:bighand.jpg</vt:lpwstr>
      </vt:variant>
      <vt:variant>
        <vt:lpwstr/>
      </vt:variant>
      <vt:variant>
        <vt:i4>6684788</vt:i4>
      </vt:variant>
      <vt:variant>
        <vt:i4>7140</vt:i4>
      </vt:variant>
      <vt:variant>
        <vt:i4>1047</vt:i4>
      </vt:variant>
      <vt:variant>
        <vt:i4>1</vt:i4>
      </vt:variant>
      <vt:variant>
        <vt:lpwstr>images:bighand.jpg</vt:lpwstr>
      </vt:variant>
      <vt:variant>
        <vt:lpwstr/>
      </vt:variant>
      <vt:variant>
        <vt:i4>6684788</vt:i4>
      </vt:variant>
      <vt:variant>
        <vt:i4>7242</vt:i4>
      </vt:variant>
      <vt:variant>
        <vt:i4>1048</vt:i4>
      </vt:variant>
      <vt:variant>
        <vt:i4>1</vt:i4>
      </vt:variant>
      <vt:variant>
        <vt:lpwstr>images:bighand.jpg</vt:lpwstr>
      </vt:variant>
      <vt:variant>
        <vt:lpwstr/>
      </vt:variant>
      <vt:variant>
        <vt:i4>6684788</vt:i4>
      </vt:variant>
      <vt:variant>
        <vt:i4>7375</vt:i4>
      </vt:variant>
      <vt:variant>
        <vt:i4>1049</vt:i4>
      </vt:variant>
      <vt:variant>
        <vt:i4>1</vt:i4>
      </vt:variant>
      <vt:variant>
        <vt:lpwstr>images:bighand.jpg</vt:lpwstr>
      </vt:variant>
      <vt:variant>
        <vt:lpwstr/>
      </vt:variant>
      <vt:variant>
        <vt:i4>6684788</vt:i4>
      </vt:variant>
      <vt:variant>
        <vt:i4>7507</vt:i4>
      </vt:variant>
      <vt:variant>
        <vt:i4>1050</vt:i4>
      </vt:variant>
      <vt:variant>
        <vt:i4>1</vt:i4>
      </vt:variant>
      <vt:variant>
        <vt:lpwstr>images:bighand.jpg</vt:lpwstr>
      </vt:variant>
      <vt:variant>
        <vt:lpwstr/>
      </vt:variant>
      <vt:variant>
        <vt:i4>6684788</vt:i4>
      </vt:variant>
      <vt:variant>
        <vt:i4>7637</vt:i4>
      </vt:variant>
      <vt:variant>
        <vt:i4>1051</vt:i4>
      </vt:variant>
      <vt:variant>
        <vt:i4>1</vt:i4>
      </vt:variant>
      <vt:variant>
        <vt:lpwstr>images:bighand.jpg</vt:lpwstr>
      </vt:variant>
      <vt:variant>
        <vt:lpwstr/>
      </vt:variant>
      <vt:variant>
        <vt:i4>6684788</vt:i4>
      </vt:variant>
      <vt:variant>
        <vt:i4>7685</vt:i4>
      </vt:variant>
      <vt:variant>
        <vt:i4>1052</vt:i4>
      </vt:variant>
      <vt:variant>
        <vt:i4>1</vt:i4>
      </vt:variant>
      <vt:variant>
        <vt:lpwstr>images:bighand.jpg</vt:lpwstr>
      </vt:variant>
      <vt:variant>
        <vt:lpwstr/>
      </vt:variant>
      <vt:variant>
        <vt:i4>6684788</vt:i4>
      </vt:variant>
      <vt:variant>
        <vt:i4>7722</vt:i4>
      </vt:variant>
      <vt:variant>
        <vt:i4>1053</vt:i4>
      </vt:variant>
      <vt:variant>
        <vt:i4>1</vt:i4>
      </vt:variant>
      <vt:variant>
        <vt:lpwstr>images:bighand.jpg</vt:lpwstr>
      </vt:variant>
      <vt:variant>
        <vt:lpwstr/>
      </vt:variant>
      <vt:variant>
        <vt:i4>6684788</vt:i4>
      </vt:variant>
      <vt:variant>
        <vt:i4>7782</vt:i4>
      </vt:variant>
      <vt:variant>
        <vt:i4>1054</vt:i4>
      </vt:variant>
      <vt:variant>
        <vt:i4>1</vt:i4>
      </vt:variant>
      <vt:variant>
        <vt:lpwstr>images:bighand.jpg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Objects</dc:title>
  <dc:subject/>
  <dc:creator>Pearson Education</dc:creator>
  <cp:keywords/>
  <cp:lastModifiedBy>Martin Nguyen</cp:lastModifiedBy>
  <cp:revision>2</cp:revision>
  <cp:lastPrinted>2019-09-07T23:56:00Z</cp:lastPrinted>
  <dcterms:created xsi:type="dcterms:W3CDTF">2019-09-12T15:10:00Z</dcterms:created>
  <dcterms:modified xsi:type="dcterms:W3CDTF">2019-09-12T15:10:00Z</dcterms:modified>
</cp:coreProperties>
</file>