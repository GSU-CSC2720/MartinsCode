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ABD8B" w14:textId="39F4E71F" w:rsidR="00D8262A" w:rsidRDefault="00033DBA">
      <w:pPr>
        <w:pStyle w:val="Heading1"/>
      </w:pPr>
      <w:r>
        <w:t xml:space="preserve">Lab </w:t>
      </w:r>
      <w:r w:rsidR="00B37141">
        <w:t>3</w:t>
      </w:r>
      <w:r w:rsidR="00D51A5A">
        <w:tab/>
        <w:t>Recursion—Part II</w:t>
      </w:r>
    </w:p>
    <w:p w14:paraId="2E966712" w14:textId="77777777" w:rsidR="00D8262A" w:rsidRDefault="00D8262A"/>
    <w:p w14:paraId="6E40F303" w14:textId="77777777" w:rsidR="00B37141" w:rsidRDefault="00B37141">
      <w:pPr>
        <w:pStyle w:val="Heading2"/>
      </w:pPr>
      <w:r>
        <w:t>Points: 100pts</w:t>
      </w:r>
    </w:p>
    <w:p w14:paraId="5AFCF4C1" w14:textId="3D728ABB" w:rsidR="00D8262A" w:rsidRDefault="00D51A5A">
      <w:pPr>
        <w:pStyle w:val="Heading2"/>
      </w:pPr>
      <w:r>
        <w:t>Goal</w:t>
      </w:r>
    </w:p>
    <w:p w14:paraId="35467A70" w14:textId="029581CD" w:rsidR="00D8262A" w:rsidRDefault="00D51A5A">
      <w:r>
        <w:t xml:space="preserve">The exploration of recursion is continued in this lab with a focus on double recursion.  </w:t>
      </w:r>
      <w:r w:rsidR="00D239A2">
        <w:t>One</w:t>
      </w:r>
      <w:r>
        <w:t xml:space="preserve"> application will be developed.  </w:t>
      </w:r>
      <w:r w:rsidR="00D239A2">
        <w:t>It</w:t>
      </w:r>
      <w:r>
        <w:t xml:space="preserve"> computes the maximum of an array.</w:t>
      </w:r>
    </w:p>
    <w:p w14:paraId="6BD3EADC" w14:textId="77777777" w:rsidR="00D8262A" w:rsidRDefault="00D51A5A">
      <w:pPr>
        <w:pStyle w:val="Heading2"/>
      </w:pPr>
      <w:r>
        <w:t>Resources</w:t>
      </w:r>
    </w:p>
    <w:p w14:paraId="3BE5E166" w14:textId="2B7A3E73" w:rsidR="00D8262A" w:rsidRDefault="00D51A5A">
      <w:pPr>
        <w:numPr>
          <w:ilvl w:val="0"/>
          <w:numId w:val="6"/>
        </w:numPr>
      </w:pPr>
      <w:r>
        <w:t xml:space="preserve">Chapter </w:t>
      </w:r>
      <w:r w:rsidR="00C769AB">
        <w:t>6</w:t>
      </w:r>
      <w:r>
        <w:t>: Recursion</w:t>
      </w:r>
    </w:p>
    <w:p w14:paraId="72C9054E" w14:textId="77777777" w:rsidR="00D8262A" w:rsidRDefault="00D51A5A">
      <w:pPr>
        <w:pStyle w:val="Heading2"/>
      </w:pPr>
      <w:r>
        <w:t>Java Files</w:t>
      </w:r>
    </w:p>
    <w:p w14:paraId="24DD6990" w14:textId="77777777" w:rsidR="00D8262A" w:rsidRDefault="00D51A5A">
      <w:pPr>
        <w:pStyle w:val="file"/>
        <w:numPr>
          <w:ilvl w:val="0"/>
          <w:numId w:val="9"/>
        </w:numPr>
        <w:rPr>
          <w:sz w:val="18"/>
        </w:rPr>
      </w:pPr>
      <w:r>
        <w:rPr>
          <w:sz w:val="18"/>
        </w:rPr>
        <w:t>BadArgumentsForMaxException.java</w:t>
      </w:r>
    </w:p>
    <w:p w14:paraId="5D278643" w14:textId="77777777" w:rsidR="00D8262A" w:rsidRDefault="00D51A5A">
      <w:pPr>
        <w:pStyle w:val="file"/>
        <w:numPr>
          <w:ilvl w:val="0"/>
          <w:numId w:val="9"/>
        </w:numPr>
        <w:rPr>
          <w:sz w:val="18"/>
        </w:rPr>
      </w:pPr>
      <w:r>
        <w:rPr>
          <w:sz w:val="18"/>
        </w:rPr>
        <w:t>RecursiveMaxOfArray.java</w:t>
      </w:r>
    </w:p>
    <w:p w14:paraId="5056A715" w14:textId="77777777" w:rsidR="00D8262A" w:rsidRDefault="00D51A5A">
      <w:pPr>
        <w:pStyle w:val="file"/>
        <w:numPr>
          <w:ilvl w:val="0"/>
          <w:numId w:val="9"/>
        </w:numPr>
      </w:pPr>
      <w:r>
        <w:rPr>
          <w:sz w:val="18"/>
        </w:rPr>
        <w:t>TestMax.java</w:t>
      </w:r>
    </w:p>
    <w:p w14:paraId="543DA019" w14:textId="77777777" w:rsidR="00D8262A" w:rsidRDefault="00D8262A">
      <w:pPr>
        <w:pStyle w:val="todo"/>
      </w:pPr>
    </w:p>
    <w:p w14:paraId="5B33C129" w14:textId="77777777" w:rsidR="00D8262A" w:rsidRDefault="00D8262A">
      <w:pPr>
        <w:pStyle w:val="todo"/>
      </w:pPr>
    </w:p>
    <w:p w14:paraId="32091680" w14:textId="77777777" w:rsidR="00D8262A" w:rsidRDefault="00D8262A">
      <w:pPr>
        <w:pStyle w:val="RecursiveDesign"/>
      </w:pPr>
    </w:p>
    <w:p w14:paraId="21B0F927" w14:textId="77777777" w:rsidR="00D8262A" w:rsidRDefault="00D51A5A">
      <w:pPr>
        <w:pStyle w:val="Heading2"/>
      </w:pPr>
      <w:r>
        <w:t>Pre-Lab Visualization</w:t>
      </w:r>
    </w:p>
    <w:p w14:paraId="3526E098" w14:textId="77777777" w:rsidR="00D8262A" w:rsidRDefault="00D51A5A">
      <w:pPr>
        <w:pStyle w:val="Heading3"/>
      </w:pPr>
      <w:r>
        <w:t>Maximum</w:t>
      </w:r>
    </w:p>
    <w:p w14:paraId="2F82E5DC" w14:textId="1FD68FA7" w:rsidR="00D8262A" w:rsidRDefault="00BC73E5">
      <w:r>
        <w:t>Th</w:t>
      </w:r>
      <w:r w:rsidR="00C769AB">
        <w:t xml:space="preserve">is </w:t>
      </w:r>
      <w:r w:rsidR="00D51A5A">
        <w:t xml:space="preserve">application will compute the maximum value in an array.  It will split the array into halves and thus avoid an exponential performance cost.  The pattern of this recursion is similar to what will be seen later for the advanced sorting algorithms.  </w:t>
      </w:r>
    </w:p>
    <w:p w14:paraId="4BB8FD11" w14:textId="77777777" w:rsidR="00D8262A" w:rsidRDefault="00D8262A"/>
    <w:p w14:paraId="12D14E58" w14:textId="3787A148" w:rsidR="00D8262A" w:rsidRDefault="00D51A5A">
      <w:r>
        <w:t xml:space="preserve">As with the other recursive algorithms that work on an array, </w:t>
      </w:r>
      <w:r w:rsidR="00D250C0">
        <w:t>the recursion will be on a</w:t>
      </w:r>
      <w:r>
        <w:t xml:space="preserve"> rang</w:t>
      </w:r>
      <w:r w:rsidR="00D250C0">
        <w:t>e of values that are being examined</w:t>
      </w:r>
      <w:r>
        <w:t>.  T</w:t>
      </w:r>
      <w:r w:rsidR="006F551E">
        <w:t>his range will be split in half to get the subproblems.</w:t>
      </w:r>
    </w:p>
    <w:p w14:paraId="02B73F4B" w14:textId="77777777" w:rsidR="00D8262A" w:rsidRDefault="00D8262A"/>
    <w:p w14:paraId="4B03D200" w14:textId="77777777" w:rsidR="00D8262A" w:rsidRDefault="00D51A5A">
      <w:r>
        <w:t>To start consider how the split will be made.  Suppose the recursive algorithm is asked to look at the portion of an array that ranges from 3 to 9.</w:t>
      </w:r>
    </w:p>
    <w:p w14:paraId="6C9C14DA" w14:textId="77777777" w:rsidR="00D8262A" w:rsidRDefault="00D8262A">
      <w:pPr>
        <w:pStyle w:val="question"/>
        <w:rPr>
          <w:rFonts w:ascii="Times" w:hAnsi="Times"/>
        </w:rPr>
      </w:pPr>
    </w:p>
    <w:tbl>
      <w:tblPr>
        <w:tblW w:w="0" w:type="auto"/>
        <w:tblInd w:w="1302"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A0" w:firstRow="1" w:lastRow="0" w:firstColumn="1" w:lastColumn="0" w:noHBand="0" w:noVBand="0"/>
      </w:tblPr>
      <w:tblGrid>
        <w:gridCol w:w="1030"/>
        <w:gridCol w:w="396"/>
        <w:gridCol w:w="456"/>
        <w:gridCol w:w="456"/>
        <w:gridCol w:w="456"/>
        <w:gridCol w:w="456"/>
        <w:gridCol w:w="456"/>
        <w:gridCol w:w="456"/>
        <w:gridCol w:w="456"/>
        <w:gridCol w:w="456"/>
      </w:tblGrid>
      <w:tr w:rsidR="00D8262A" w14:paraId="3BEF3F93" w14:textId="77777777">
        <w:tc>
          <w:tcPr>
            <w:tcW w:w="1030" w:type="dxa"/>
          </w:tcPr>
          <w:p w14:paraId="3AD8F1A5" w14:textId="77777777" w:rsidR="00D8262A" w:rsidRDefault="00D51A5A">
            <w:pPr>
              <w:jc w:val="center"/>
              <w:rPr>
                <w:caps/>
              </w:rPr>
            </w:pPr>
            <w:r>
              <w:rPr>
                <w:caps/>
              </w:rPr>
              <w:t>Index</w:t>
            </w:r>
          </w:p>
        </w:tc>
        <w:tc>
          <w:tcPr>
            <w:tcW w:w="396" w:type="dxa"/>
          </w:tcPr>
          <w:p w14:paraId="2FBB29EC" w14:textId="77777777" w:rsidR="00D8262A" w:rsidRDefault="00D51A5A">
            <w:pPr>
              <w:jc w:val="center"/>
              <w:rPr>
                <w:caps/>
              </w:rPr>
            </w:pPr>
            <w:r>
              <w:rPr>
                <w:caps/>
              </w:rPr>
              <w:t>...</w:t>
            </w:r>
          </w:p>
        </w:tc>
        <w:tc>
          <w:tcPr>
            <w:tcW w:w="456" w:type="dxa"/>
          </w:tcPr>
          <w:p w14:paraId="3A441A8D" w14:textId="77777777" w:rsidR="00D8262A" w:rsidRDefault="00D51A5A">
            <w:pPr>
              <w:jc w:val="center"/>
              <w:rPr>
                <w:caps/>
              </w:rPr>
            </w:pPr>
            <w:r>
              <w:rPr>
                <w:caps/>
              </w:rPr>
              <w:t>3</w:t>
            </w:r>
          </w:p>
        </w:tc>
        <w:tc>
          <w:tcPr>
            <w:tcW w:w="456" w:type="dxa"/>
          </w:tcPr>
          <w:p w14:paraId="61BB6890" w14:textId="77777777" w:rsidR="00D8262A" w:rsidRDefault="00D51A5A">
            <w:pPr>
              <w:jc w:val="center"/>
              <w:rPr>
                <w:caps/>
              </w:rPr>
            </w:pPr>
            <w:r>
              <w:rPr>
                <w:caps/>
              </w:rPr>
              <w:t>4</w:t>
            </w:r>
          </w:p>
        </w:tc>
        <w:tc>
          <w:tcPr>
            <w:tcW w:w="456" w:type="dxa"/>
          </w:tcPr>
          <w:p w14:paraId="6DA7583E" w14:textId="77777777" w:rsidR="00D8262A" w:rsidRDefault="00D51A5A">
            <w:pPr>
              <w:jc w:val="center"/>
              <w:rPr>
                <w:caps/>
              </w:rPr>
            </w:pPr>
            <w:r>
              <w:rPr>
                <w:caps/>
              </w:rPr>
              <w:t>5</w:t>
            </w:r>
          </w:p>
        </w:tc>
        <w:tc>
          <w:tcPr>
            <w:tcW w:w="456" w:type="dxa"/>
          </w:tcPr>
          <w:p w14:paraId="47F12CFF" w14:textId="77777777" w:rsidR="00D8262A" w:rsidRDefault="00D51A5A">
            <w:pPr>
              <w:jc w:val="center"/>
              <w:rPr>
                <w:caps/>
              </w:rPr>
            </w:pPr>
            <w:r>
              <w:rPr>
                <w:caps/>
              </w:rPr>
              <w:t>6</w:t>
            </w:r>
          </w:p>
        </w:tc>
        <w:tc>
          <w:tcPr>
            <w:tcW w:w="456" w:type="dxa"/>
          </w:tcPr>
          <w:p w14:paraId="0A5810D3" w14:textId="77777777" w:rsidR="00D8262A" w:rsidRDefault="00D51A5A">
            <w:pPr>
              <w:jc w:val="center"/>
              <w:rPr>
                <w:caps/>
              </w:rPr>
            </w:pPr>
            <w:r>
              <w:rPr>
                <w:caps/>
              </w:rPr>
              <w:t>7</w:t>
            </w:r>
          </w:p>
        </w:tc>
        <w:tc>
          <w:tcPr>
            <w:tcW w:w="456" w:type="dxa"/>
          </w:tcPr>
          <w:p w14:paraId="6F8A2E7D" w14:textId="77777777" w:rsidR="00D8262A" w:rsidRDefault="00D51A5A">
            <w:pPr>
              <w:jc w:val="center"/>
              <w:rPr>
                <w:caps/>
              </w:rPr>
            </w:pPr>
            <w:r>
              <w:rPr>
                <w:caps/>
              </w:rPr>
              <w:t>8</w:t>
            </w:r>
          </w:p>
        </w:tc>
        <w:tc>
          <w:tcPr>
            <w:tcW w:w="456" w:type="dxa"/>
          </w:tcPr>
          <w:p w14:paraId="23266853" w14:textId="77777777" w:rsidR="00D8262A" w:rsidRDefault="00D51A5A">
            <w:pPr>
              <w:jc w:val="center"/>
              <w:rPr>
                <w:caps/>
              </w:rPr>
            </w:pPr>
            <w:r>
              <w:rPr>
                <w:caps/>
              </w:rPr>
              <w:t>9</w:t>
            </w:r>
          </w:p>
        </w:tc>
        <w:tc>
          <w:tcPr>
            <w:tcW w:w="456" w:type="dxa"/>
          </w:tcPr>
          <w:p w14:paraId="137CF5D2" w14:textId="77777777" w:rsidR="00D8262A" w:rsidRDefault="00D51A5A">
            <w:pPr>
              <w:jc w:val="center"/>
              <w:rPr>
                <w:caps/>
              </w:rPr>
            </w:pPr>
            <w:r>
              <w:rPr>
                <w:caps/>
              </w:rPr>
              <w:t>...</w:t>
            </w:r>
          </w:p>
        </w:tc>
      </w:tr>
      <w:tr w:rsidR="00D8262A" w14:paraId="2DAACC68" w14:textId="77777777">
        <w:tc>
          <w:tcPr>
            <w:tcW w:w="1030" w:type="dxa"/>
          </w:tcPr>
          <w:p w14:paraId="6466AC6A" w14:textId="77777777" w:rsidR="00D8262A" w:rsidRDefault="00D51A5A">
            <w:pPr>
              <w:jc w:val="center"/>
            </w:pPr>
            <w:r>
              <w:t>VALUE</w:t>
            </w:r>
          </w:p>
        </w:tc>
        <w:tc>
          <w:tcPr>
            <w:tcW w:w="396" w:type="dxa"/>
          </w:tcPr>
          <w:p w14:paraId="51F13952" w14:textId="77777777" w:rsidR="00D8262A" w:rsidRDefault="00D8262A">
            <w:pPr>
              <w:jc w:val="center"/>
            </w:pPr>
          </w:p>
        </w:tc>
        <w:tc>
          <w:tcPr>
            <w:tcW w:w="456" w:type="dxa"/>
          </w:tcPr>
          <w:p w14:paraId="2E30DE53" w14:textId="77777777" w:rsidR="00D8262A" w:rsidRDefault="00D51A5A">
            <w:pPr>
              <w:jc w:val="center"/>
            </w:pPr>
            <w:r>
              <w:t>20</w:t>
            </w:r>
          </w:p>
        </w:tc>
        <w:tc>
          <w:tcPr>
            <w:tcW w:w="456" w:type="dxa"/>
          </w:tcPr>
          <w:p w14:paraId="23CDE055" w14:textId="77777777" w:rsidR="00D8262A" w:rsidRDefault="00D51A5A">
            <w:pPr>
              <w:jc w:val="center"/>
            </w:pPr>
            <w:r>
              <w:t>40</w:t>
            </w:r>
          </w:p>
        </w:tc>
        <w:tc>
          <w:tcPr>
            <w:tcW w:w="456" w:type="dxa"/>
          </w:tcPr>
          <w:p w14:paraId="2C23EFFA" w14:textId="77777777" w:rsidR="00D8262A" w:rsidRDefault="00D51A5A">
            <w:pPr>
              <w:jc w:val="center"/>
            </w:pPr>
            <w:r>
              <w:t>10</w:t>
            </w:r>
          </w:p>
        </w:tc>
        <w:tc>
          <w:tcPr>
            <w:tcW w:w="456" w:type="dxa"/>
          </w:tcPr>
          <w:p w14:paraId="79BA0E27" w14:textId="77777777" w:rsidR="00D8262A" w:rsidRDefault="00D51A5A">
            <w:pPr>
              <w:jc w:val="center"/>
            </w:pPr>
            <w:r>
              <w:t>90</w:t>
            </w:r>
          </w:p>
        </w:tc>
        <w:tc>
          <w:tcPr>
            <w:tcW w:w="456" w:type="dxa"/>
          </w:tcPr>
          <w:p w14:paraId="71BDE12E" w14:textId="77777777" w:rsidR="00D8262A" w:rsidRDefault="00D51A5A">
            <w:pPr>
              <w:jc w:val="center"/>
            </w:pPr>
            <w:r>
              <w:t>50</w:t>
            </w:r>
          </w:p>
        </w:tc>
        <w:tc>
          <w:tcPr>
            <w:tcW w:w="456" w:type="dxa"/>
          </w:tcPr>
          <w:p w14:paraId="1C749B06" w14:textId="77777777" w:rsidR="00D8262A" w:rsidRDefault="00D51A5A">
            <w:pPr>
              <w:jc w:val="center"/>
            </w:pPr>
            <w:r>
              <w:t>70</w:t>
            </w:r>
          </w:p>
        </w:tc>
        <w:tc>
          <w:tcPr>
            <w:tcW w:w="456" w:type="dxa"/>
          </w:tcPr>
          <w:p w14:paraId="406BEBA7" w14:textId="77777777" w:rsidR="00D8262A" w:rsidRDefault="00D51A5A">
            <w:pPr>
              <w:jc w:val="center"/>
            </w:pPr>
            <w:r>
              <w:t>80</w:t>
            </w:r>
          </w:p>
        </w:tc>
        <w:tc>
          <w:tcPr>
            <w:tcW w:w="456" w:type="dxa"/>
          </w:tcPr>
          <w:p w14:paraId="073C4189" w14:textId="77777777" w:rsidR="00D8262A" w:rsidRDefault="00D8262A">
            <w:pPr>
              <w:jc w:val="center"/>
            </w:pPr>
          </w:p>
        </w:tc>
      </w:tr>
    </w:tbl>
    <w:p w14:paraId="0C708EFF" w14:textId="77777777" w:rsidR="00D8262A" w:rsidRDefault="00D8262A">
      <w:pPr>
        <w:ind w:left="720"/>
      </w:pPr>
    </w:p>
    <w:p w14:paraId="552A7E9D" w14:textId="77777777" w:rsidR="00D8262A" w:rsidRDefault="00D8262A">
      <w:pPr>
        <w:pStyle w:val="question"/>
        <w:rPr>
          <w:rFonts w:ascii="Times" w:hAnsi="Times"/>
        </w:rPr>
      </w:pPr>
    </w:p>
    <w:p w14:paraId="5A482CCB" w14:textId="3DB85EDA" w:rsidR="00D8262A" w:rsidRDefault="00D51A5A" w:rsidP="0042664E">
      <w:pPr>
        <w:jc w:val="left"/>
      </w:pPr>
      <w:r>
        <w:t>How many values are there in the range?</w:t>
      </w:r>
    </w:p>
    <w:p w14:paraId="1DEB46D5" w14:textId="77777777" w:rsidR="00D8262A" w:rsidRDefault="00D8262A"/>
    <w:p w14:paraId="6609201C" w14:textId="7A55AC66" w:rsidR="00D8262A" w:rsidRDefault="00D51A5A">
      <w:r>
        <w:drawing>
          <wp:inline distT="0" distB="0" distL="0" distR="0" wp14:anchorId="69AA19FE" wp14:editId="3DB412E5">
            <wp:extent cx="550545" cy="389255"/>
            <wp:effectExtent l="0" t="0" r="8255" b="0"/>
            <wp:docPr id="12" name="Picture 12"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 cy="389255"/>
                    </a:xfrm>
                    <a:prstGeom prst="rect">
                      <a:avLst/>
                    </a:prstGeom>
                    <a:noFill/>
                    <a:ln>
                      <a:noFill/>
                    </a:ln>
                  </pic:spPr>
                </pic:pic>
              </a:graphicData>
            </a:graphic>
          </wp:inline>
        </w:drawing>
      </w:r>
      <w:r w:rsidR="00953060">
        <w:tab/>
        <w:t>7 values</w:t>
      </w:r>
    </w:p>
    <w:p w14:paraId="0721BDFF" w14:textId="77777777" w:rsidR="00D8262A" w:rsidRDefault="00D8262A"/>
    <w:p w14:paraId="3482A1B9" w14:textId="77777777" w:rsidR="00D8262A" w:rsidRDefault="00D51A5A">
      <w:r>
        <w:t>What is the index of the middle value in the range?</w:t>
      </w:r>
    </w:p>
    <w:p w14:paraId="128317FE" w14:textId="77777777" w:rsidR="00D8262A" w:rsidRDefault="00D8262A"/>
    <w:p w14:paraId="4A3C2053" w14:textId="45798912" w:rsidR="00D8262A" w:rsidRDefault="00D51A5A">
      <w:r>
        <w:drawing>
          <wp:inline distT="0" distB="0" distL="0" distR="0" wp14:anchorId="4045AB11" wp14:editId="4BC076C7">
            <wp:extent cx="550545" cy="389255"/>
            <wp:effectExtent l="0" t="0" r="8255" b="0"/>
            <wp:docPr id="13" name="Picture 13"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 cy="389255"/>
                    </a:xfrm>
                    <a:prstGeom prst="rect">
                      <a:avLst/>
                    </a:prstGeom>
                    <a:noFill/>
                    <a:ln>
                      <a:noFill/>
                    </a:ln>
                  </pic:spPr>
                </pic:pic>
              </a:graphicData>
            </a:graphic>
          </wp:inline>
        </w:drawing>
      </w:r>
      <w:r w:rsidR="00953060">
        <w:tab/>
        <w:t>6</w:t>
      </w:r>
    </w:p>
    <w:p w14:paraId="7FB0DAB4" w14:textId="77777777" w:rsidR="00D8262A" w:rsidRDefault="00D8262A"/>
    <w:p w14:paraId="1966DA77" w14:textId="77777777" w:rsidR="00033DBA" w:rsidRDefault="00033DBA">
      <w:pPr>
        <w:jc w:val="left"/>
      </w:pPr>
      <w:r>
        <w:br w:type="page"/>
      </w:r>
    </w:p>
    <w:p w14:paraId="3EC32154" w14:textId="578160AE" w:rsidR="00D8262A" w:rsidRDefault="00D51A5A">
      <w:r>
        <w:lastRenderedPageBreak/>
        <w:t xml:space="preserve">If the limits of the range are </w:t>
      </w:r>
      <w:r>
        <w:rPr>
          <w:i/>
        </w:rPr>
        <w:t>first</w:t>
      </w:r>
      <w:r>
        <w:t xml:space="preserve"> and </w:t>
      </w:r>
      <w:r>
        <w:rPr>
          <w:i/>
        </w:rPr>
        <w:t>last</w:t>
      </w:r>
      <w:r>
        <w:t>, give a formula to compute the index of the middle value.</w:t>
      </w:r>
    </w:p>
    <w:p w14:paraId="5EE269C2" w14:textId="77777777" w:rsidR="00D8262A" w:rsidRDefault="00D8262A"/>
    <w:p w14:paraId="2F0013F0" w14:textId="77777777" w:rsidR="00D8262A" w:rsidRDefault="00D51A5A">
      <w:r>
        <w:drawing>
          <wp:inline distT="0" distB="0" distL="0" distR="0" wp14:anchorId="319994B3" wp14:editId="6BEA59C9">
            <wp:extent cx="550545" cy="389255"/>
            <wp:effectExtent l="0" t="0" r="8255" b="0"/>
            <wp:docPr id="14" name="Picture 14"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 cy="389255"/>
                    </a:xfrm>
                    <a:prstGeom prst="rect">
                      <a:avLst/>
                    </a:prstGeom>
                    <a:noFill/>
                    <a:ln>
                      <a:noFill/>
                    </a:ln>
                  </pic:spPr>
                </pic:pic>
              </a:graphicData>
            </a:graphic>
          </wp:inline>
        </w:drawing>
      </w:r>
    </w:p>
    <w:p w14:paraId="3109BD93" w14:textId="36496E97" w:rsidR="00D8262A" w:rsidRDefault="00953060">
      <w:r>
        <w:tab/>
      </w:r>
      <w:r>
        <w:tab/>
      </w:r>
      <w:r>
        <w:tab/>
        <w:t>(Last – first) / 2</w:t>
      </w:r>
    </w:p>
    <w:p w14:paraId="5DBA6CA5" w14:textId="77777777" w:rsidR="00D8262A" w:rsidRDefault="00D8262A"/>
    <w:p w14:paraId="53E6D147" w14:textId="0A9902A1" w:rsidR="00D8262A" w:rsidRDefault="00D51A5A">
      <w:r>
        <w:t xml:space="preserve">The task now is to split up the array, but where should the middle value go?  </w:t>
      </w:r>
      <w:r w:rsidR="006F551E">
        <w:t>Potentially, i</w:t>
      </w:r>
      <w:r>
        <w:t xml:space="preserve">t can go in the first half, the second half, or neither half.  To answer this question, consider a portion of the array with just two </w:t>
      </w:r>
      <w:r w:rsidR="00B06559">
        <w:t>entries</w:t>
      </w:r>
      <w:r>
        <w:t>.  This is the smallest range that can be split up and is a useful test case.  If this case does not work, the recursive algorithm is doomed to failure.</w:t>
      </w:r>
    </w:p>
    <w:p w14:paraId="58F77ABE" w14:textId="77777777" w:rsidR="00D8262A" w:rsidRDefault="00D8262A"/>
    <w:p w14:paraId="292C9EB8" w14:textId="77777777" w:rsidR="00D8262A" w:rsidRDefault="00D51A5A">
      <w:r>
        <w:t>Using the preceding formula, what will be the index of the middle value?</w:t>
      </w:r>
    </w:p>
    <w:p w14:paraId="2FD1CE90" w14:textId="77777777" w:rsidR="00D8262A" w:rsidRDefault="00D8262A"/>
    <w:p w14:paraId="1EEE3C5C" w14:textId="2E28B815" w:rsidR="00D8262A" w:rsidRDefault="00D51A5A">
      <w:r>
        <w:drawing>
          <wp:inline distT="0" distB="0" distL="0" distR="0" wp14:anchorId="18836E28" wp14:editId="0525AB02">
            <wp:extent cx="550545" cy="389255"/>
            <wp:effectExtent l="0" t="0" r="8255" b="0"/>
            <wp:docPr id="15" name="Picture 15"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 cy="389255"/>
                    </a:xfrm>
                    <a:prstGeom prst="rect">
                      <a:avLst/>
                    </a:prstGeom>
                    <a:noFill/>
                    <a:ln>
                      <a:noFill/>
                    </a:ln>
                  </pic:spPr>
                </pic:pic>
              </a:graphicData>
            </a:graphic>
          </wp:inline>
        </w:drawing>
      </w:r>
      <w:r w:rsidR="00953060">
        <w:tab/>
        <w:t xml:space="preserve">Nothing it will just compare the two numbers. </w:t>
      </w:r>
    </w:p>
    <w:p w14:paraId="348E6B4A" w14:textId="77777777" w:rsidR="00D8262A" w:rsidRDefault="00D8262A"/>
    <w:p w14:paraId="56B6D5DD" w14:textId="373E9A5C" w:rsidR="00D8262A" w:rsidRDefault="00D51A5A">
      <w:r>
        <w:t xml:space="preserve">In the following arrays, box the left and right halves for the given </w:t>
      </w:r>
      <w:r w:rsidR="006F551E">
        <w:t>way of handling the middle value</w:t>
      </w:r>
      <w:r>
        <w:t>.</w:t>
      </w:r>
    </w:p>
    <w:p w14:paraId="4D4E2529" w14:textId="77777777" w:rsidR="00D8262A" w:rsidRDefault="00D8262A"/>
    <w:p w14:paraId="49F482D7" w14:textId="77B47BDB" w:rsidR="00D8262A" w:rsidRDefault="00D51A5A">
      <w:pPr>
        <w:ind w:firstLine="720"/>
        <w:rPr>
          <w:b/>
        </w:rPr>
      </w:pPr>
      <w:r>
        <w:drawing>
          <wp:inline distT="0" distB="0" distL="0" distR="0" wp14:anchorId="111E213B" wp14:editId="4BED7C12">
            <wp:extent cx="363855" cy="262255"/>
            <wp:effectExtent l="0" t="0" r="0" b="0"/>
            <wp:docPr id="16" name="Picture 16"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w:t>
      </w:r>
      <w:r>
        <w:rPr>
          <w:b/>
        </w:rPr>
        <w:t xml:space="preserve">Middle </w:t>
      </w:r>
      <w:r w:rsidR="006F551E">
        <w:rPr>
          <w:b/>
        </w:rPr>
        <w:t xml:space="preserve">is </w:t>
      </w:r>
      <w:r>
        <w:rPr>
          <w:b/>
        </w:rPr>
        <w:t>in first half:</w:t>
      </w:r>
    </w:p>
    <w:tbl>
      <w:tblPr>
        <w:tblW w:w="0" w:type="auto"/>
        <w:tblInd w:w="1302"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A0" w:firstRow="1" w:lastRow="0" w:firstColumn="1" w:lastColumn="0" w:noHBand="0" w:noVBand="0"/>
      </w:tblPr>
      <w:tblGrid>
        <w:gridCol w:w="1030"/>
        <w:gridCol w:w="396"/>
        <w:gridCol w:w="456"/>
        <w:gridCol w:w="456"/>
        <w:gridCol w:w="456"/>
      </w:tblGrid>
      <w:tr w:rsidR="00D8262A" w14:paraId="75D7D8BB" w14:textId="77777777">
        <w:tc>
          <w:tcPr>
            <w:tcW w:w="1030" w:type="dxa"/>
          </w:tcPr>
          <w:p w14:paraId="444C4FFE" w14:textId="77777777" w:rsidR="00D8262A" w:rsidRDefault="00D51A5A">
            <w:pPr>
              <w:jc w:val="center"/>
              <w:rPr>
                <w:caps/>
              </w:rPr>
            </w:pPr>
            <w:r>
              <w:rPr>
                <w:caps/>
              </w:rPr>
              <w:t>Index</w:t>
            </w:r>
          </w:p>
        </w:tc>
        <w:tc>
          <w:tcPr>
            <w:tcW w:w="396" w:type="dxa"/>
          </w:tcPr>
          <w:p w14:paraId="3EA58D9A" w14:textId="77777777" w:rsidR="00D8262A" w:rsidRDefault="00D51A5A">
            <w:pPr>
              <w:jc w:val="center"/>
              <w:rPr>
                <w:caps/>
              </w:rPr>
            </w:pPr>
            <w:r>
              <w:rPr>
                <w:caps/>
              </w:rPr>
              <w:t>...</w:t>
            </w:r>
          </w:p>
        </w:tc>
        <w:tc>
          <w:tcPr>
            <w:tcW w:w="456" w:type="dxa"/>
          </w:tcPr>
          <w:p w14:paraId="70362DFA" w14:textId="77777777" w:rsidR="00D8262A" w:rsidRDefault="00D51A5A">
            <w:pPr>
              <w:jc w:val="center"/>
              <w:rPr>
                <w:caps/>
              </w:rPr>
            </w:pPr>
            <w:r>
              <w:rPr>
                <w:caps/>
              </w:rPr>
              <w:t>3</w:t>
            </w:r>
          </w:p>
        </w:tc>
        <w:tc>
          <w:tcPr>
            <w:tcW w:w="456" w:type="dxa"/>
          </w:tcPr>
          <w:p w14:paraId="698EB246" w14:textId="77777777" w:rsidR="00D8262A" w:rsidRDefault="00D51A5A">
            <w:pPr>
              <w:jc w:val="center"/>
              <w:rPr>
                <w:caps/>
              </w:rPr>
            </w:pPr>
            <w:r>
              <w:rPr>
                <w:caps/>
              </w:rPr>
              <w:t>4</w:t>
            </w:r>
          </w:p>
        </w:tc>
        <w:tc>
          <w:tcPr>
            <w:tcW w:w="456" w:type="dxa"/>
          </w:tcPr>
          <w:p w14:paraId="225A1B59" w14:textId="77777777" w:rsidR="00D8262A" w:rsidRDefault="00D51A5A">
            <w:pPr>
              <w:jc w:val="center"/>
              <w:rPr>
                <w:caps/>
              </w:rPr>
            </w:pPr>
            <w:r>
              <w:rPr>
                <w:caps/>
              </w:rPr>
              <w:t>...</w:t>
            </w:r>
          </w:p>
        </w:tc>
      </w:tr>
      <w:tr w:rsidR="00D8262A" w14:paraId="3472CBF4" w14:textId="77777777">
        <w:tc>
          <w:tcPr>
            <w:tcW w:w="1030" w:type="dxa"/>
          </w:tcPr>
          <w:p w14:paraId="74A26EFF" w14:textId="77777777" w:rsidR="00D8262A" w:rsidRDefault="00D51A5A">
            <w:pPr>
              <w:jc w:val="center"/>
            </w:pPr>
            <w:r>
              <w:t>VALUE</w:t>
            </w:r>
          </w:p>
        </w:tc>
        <w:tc>
          <w:tcPr>
            <w:tcW w:w="396" w:type="dxa"/>
          </w:tcPr>
          <w:p w14:paraId="16893097" w14:textId="77777777" w:rsidR="00D8262A" w:rsidRDefault="00D8262A">
            <w:pPr>
              <w:jc w:val="center"/>
            </w:pPr>
          </w:p>
        </w:tc>
        <w:tc>
          <w:tcPr>
            <w:tcW w:w="456" w:type="dxa"/>
          </w:tcPr>
          <w:p w14:paraId="2819BF63" w14:textId="77777777" w:rsidR="00D8262A" w:rsidRDefault="00D51A5A">
            <w:pPr>
              <w:jc w:val="center"/>
            </w:pPr>
            <w:r>
              <w:t>20</w:t>
            </w:r>
          </w:p>
        </w:tc>
        <w:tc>
          <w:tcPr>
            <w:tcW w:w="456" w:type="dxa"/>
          </w:tcPr>
          <w:p w14:paraId="7ED00B15" w14:textId="77777777" w:rsidR="00D8262A" w:rsidRDefault="00D51A5A">
            <w:pPr>
              <w:jc w:val="center"/>
            </w:pPr>
            <w:r>
              <w:t>40</w:t>
            </w:r>
          </w:p>
        </w:tc>
        <w:tc>
          <w:tcPr>
            <w:tcW w:w="456" w:type="dxa"/>
          </w:tcPr>
          <w:p w14:paraId="0E4627D5" w14:textId="77777777" w:rsidR="00D8262A" w:rsidRDefault="00D8262A">
            <w:pPr>
              <w:jc w:val="center"/>
            </w:pPr>
          </w:p>
        </w:tc>
      </w:tr>
    </w:tbl>
    <w:p w14:paraId="3307249C" w14:textId="77777777" w:rsidR="00D8262A" w:rsidRDefault="00D8262A">
      <w:pPr>
        <w:pStyle w:val="Caption"/>
      </w:pPr>
    </w:p>
    <w:p w14:paraId="34144DC3" w14:textId="620088DA" w:rsidR="00D8262A" w:rsidRDefault="00D51A5A">
      <w:pPr>
        <w:pStyle w:val="Caption"/>
      </w:pPr>
      <w:r>
        <w:drawing>
          <wp:inline distT="0" distB="0" distL="0" distR="0" wp14:anchorId="70BD9BBF" wp14:editId="350CED17">
            <wp:extent cx="363855" cy="262255"/>
            <wp:effectExtent l="0" t="0" r="0" b="0"/>
            <wp:docPr id="17" name="Picture 17"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w:t>
      </w:r>
      <w:r>
        <w:rPr>
          <w:sz w:val="20"/>
        </w:rPr>
        <w:t xml:space="preserve">Middle </w:t>
      </w:r>
      <w:r w:rsidR="006F551E">
        <w:rPr>
          <w:sz w:val="20"/>
        </w:rPr>
        <w:t xml:space="preserve">is </w:t>
      </w:r>
      <w:r>
        <w:rPr>
          <w:sz w:val="20"/>
        </w:rPr>
        <w:t>in second half</w:t>
      </w:r>
    </w:p>
    <w:tbl>
      <w:tblPr>
        <w:tblW w:w="0" w:type="auto"/>
        <w:tblInd w:w="1302"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A0" w:firstRow="1" w:lastRow="0" w:firstColumn="1" w:lastColumn="0" w:noHBand="0" w:noVBand="0"/>
      </w:tblPr>
      <w:tblGrid>
        <w:gridCol w:w="1030"/>
        <w:gridCol w:w="396"/>
        <w:gridCol w:w="456"/>
        <w:gridCol w:w="456"/>
        <w:gridCol w:w="456"/>
      </w:tblGrid>
      <w:tr w:rsidR="00D8262A" w14:paraId="20DB815E" w14:textId="77777777">
        <w:tc>
          <w:tcPr>
            <w:tcW w:w="1030" w:type="dxa"/>
          </w:tcPr>
          <w:p w14:paraId="09F80A8F" w14:textId="77777777" w:rsidR="00D8262A" w:rsidRDefault="00D51A5A">
            <w:pPr>
              <w:jc w:val="center"/>
              <w:rPr>
                <w:caps/>
              </w:rPr>
            </w:pPr>
            <w:r>
              <w:rPr>
                <w:caps/>
              </w:rPr>
              <w:t>Index</w:t>
            </w:r>
          </w:p>
        </w:tc>
        <w:tc>
          <w:tcPr>
            <w:tcW w:w="396" w:type="dxa"/>
          </w:tcPr>
          <w:p w14:paraId="0BB9C5D4" w14:textId="77777777" w:rsidR="00D8262A" w:rsidRDefault="00D51A5A">
            <w:pPr>
              <w:jc w:val="center"/>
              <w:rPr>
                <w:caps/>
              </w:rPr>
            </w:pPr>
            <w:r>
              <w:rPr>
                <w:caps/>
              </w:rPr>
              <w:t>...</w:t>
            </w:r>
          </w:p>
        </w:tc>
        <w:tc>
          <w:tcPr>
            <w:tcW w:w="456" w:type="dxa"/>
          </w:tcPr>
          <w:p w14:paraId="70E6FA21" w14:textId="77777777" w:rsidR="00D8262A" w:rsidRDefault="00D51A5A">
            <w:pPr>
              <w:jc w:val="center"/>
              <w:rPr>
                <w:caps/>
              </w:rPr>
            </w:pPr>
            <w:r>
              <w:rPr>
                <w:caps/>
              </w:rPr>
              <w:t>3</w:t>
            </w:r>
          </w:p>
        </w:tc>
        <w:tc>
          <w:tcPr>
            <w:tcW w:w="456" w:type="dxa"/>
          </w:tcPr>
          <w:p w14:paraId="6816B2F4" w14:textId="77777777" w:rsidR="00D8262A" w:rsidRDefault="00D51A5A">
            <w:pPr>
              <w:jc w:val="center"/>
              <w:rPr>
                <w:caps/>
              </w:rPr>
            </w:pPr>
            <w:r>
              <w:rPr>
                <w:caps/>
              </w:rPr>
              <w:t>4</w:t>
            </w:r>
          </w:p>
        </w:tc>
        <w:tc>
          <w:tcPr>
            <w:tcW w:w="456" w:type="dxa"/>
          </w:tcPr>
          <w:p w14:paraId="49DC3B4B" w14:textId="77777777" w:rsidR="00D8262A" w:rsidRDefault="00D51A5A">
            <w:pPr>
              <w:jc w:val="center"/>
              <w:rPr>
                <w:caps/>
              </w:rPr>
            </w:pPr>
            <w:r>
              <w:rPr>
                <w:caps/>
              </w:rPr>
              <w:t>...</w:t>
            </w:r>
          </w:p>
        </w:tc>
      </w:tr>
      <w:tr w:rsidR="00D8262A" w14:paraId="2587B6AB" w14:textId="77777777">
        <w:tc>
          <w:tcPr>
            <w:tcW w:w="1030" w:type="dxa"/>
          </w:tcPr>
          <w:p w14:paraId="1FFEB3D0" w14:textId="77777777" w:rsidR="00D8262A" w:rsidRDefault="00D51A5A">
            <w:pPr>
              <w:jc w:val="center"/>
            </w:pPr>
            <w:r>
              <w:t>VALUE</w:t>
            </w:r>
          </w:p>
        </w:tc>
        <w:tc>
          <w:tcPr>
            <w:tcW w:w="396" w:type="dxa"/>
          </w:tcPr>
          <w:p w14:paraId="0945030A" w14:textId="77777777" w:rsidR="00D8262A" w:rsidRDefault="00D8262A">
            <w:pPr>
              <w:jc w:val="center"/>
            </w:pPr>
          </w:p>
        </w:tc>
        <w:tc>
          <w:tcPr>
            <w:tcW w:w="456" w:type="dxa"/>
          </w:tcPr>
          <w:p w14:paraId="37924D42" w14:textId="77777777" w:rsidR="00D8262A" w:rsidRDefault="00D51A5A">
            <w:pPr>
              <w:jc w:val="center"/>
            </w:pPr>
            <w:r>
              <w:t>20</w:t>
            </w:r>
          </w:p>
        </w:tc>
        <w:tc>
          <w:tcPr>
            <w:tcW w:w="456" w:type="dxa"/>
          </w:tcPr>
          <w:p w14:paraId="02AAA06B" w14:textId="77777777" w:rsidR="00D8262A" w:rsidRDefault="00D51A5A">
            <w:pPr>
              <w:jc w:val="center"/>
            </w:pPr>
            <w:r>
              <w:t>40</w:t>
            </w:r>
          </w:p>
        </w:tc>
        <w:tc>
          <w:tcPr>
            <w:tcW w:w="456" w:type="dxa"/>
          </w:tcPr>
          <w:p w14:paraId="66D8C844" w14:textId="77777777" w:rsidR="00D8262A" w:rsidRDefault="00D8262A">
            <w:pPr>
              <w:jc w:val="center"/>
            </w:pPr>
          </w:p>
        </w:tc>
      </w:tr>
    </w:tbl>
    <w:p w14:paraId="6277800E" w14:textId="77777777" w:rsidR="00D8262A" w:rsidRDefault="00D8262A">
      <w:pPr>
        <w:pStyle w:val="Caption"/>
      </w:pPr>
    </w:p>
    <w:p w14:paraId="1D78934C" w14:textId="498EFC9F" w:rsidR="00D8262A" w:rsidRDefault="00D51A5A">
      <w:pPr>
        <w:pStyle w:val="Caption"/>
      </w:pPr>
      <w:r>
        <w:drawing>
          <wp:inline distT="0" distB="0" distL="0" distR="0" wp14:anchorId="4BF06B30" wp14:editId="614CF67D">
            <wp:extent cx="363855" cy="262255"/>
            <wp:effectExtent l="0" t="0" r="0" b="0"/>
            <wp:docPr id="18" name="Picture 18"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w:t>
      </w:r>
      <w:r>
        <w:rPr>
          <w:sz w:val="20"/>
        </w:rPr>
        <w:t xml:space="preserve">Middle </w:t>
      </w:r>
      <w:r w:rsidR="006F551E">
        <w:rPr>
          <w:sz w:val="20"/>
        </w:rPr>
        <w:t xml:space="preserve">is </w:t>
      </w:r>
      <w:r>
        <w:rPr>
          <w:sz w:val="20"/>
        </w:rPr>
        <w:t>in neither half</w:t>
      </w:r>
    </w:p>
    <w:tbl>
      <w:tblPr>
        <w:tblW w:w="0" w:type="auto"/>
        <w:tblInd w:w="1302"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A0" w:firstRow="1" w:lastRow="0" w:firstColumn="1" w:lastColumn="0" w:noHBand="0" w:noVBand="0"/>
      </w:tblPr>
      <w:tblGrid>
        <w:gridCol w:w="1030"/>
        <w:gridCol w:w="396"/>
        <w:gridCol w:w="456"/>
        <w:gridCol w:w="456"/>
        <w:gridCol w:w="456"/>
      </w:tblGrid>
      <w:tr w:rsidR="00D8262A" w14:paraId="2E1C141E" w14:textId="77777777">
        <w:tc>
          <w:tcPr>
            <w:tcW w:w="1030" w:type="dxa"/>
          </w:tcPr>
          <w:p w14:paraId="35B787E7" w14:textId="77777777" w:rsidR="00D8262A" w:rsidRDefault="00D51A5A">
            <w:pPr>
              <w:jc w:val="center"/>
              <w:rPr>
                <w:caps/>
              </w:rPr>
            </w:pPr>
            <w:r>
              <w:rPr>
                <w:caps/>
              </w:rPr>
              <w:t>Index</w:t>
            </w:r>
          </w:p>
        </w:tc>
        <w:tc>
          <w:tcPr>
            <w:tcW w:w="396" w:type="dxa"/>
          </w:tcPr>
          <w:p w14:paraId="5CE572B9" w14:textId="77777777" w:rsidR="00D8262A" w:rsidRDefault="00D51A5A">
            <w:pPr>
              <w:jc w:val="center"/>
              <w:rPr>
                <w:caps/>
              </w:rPr>
            </w:pPr>
            <w:r>
              <w:rPr>
                <w:caps/>
              </w:rPr>
              <w:t>...</w:t>
            </w:r>
          </w:p>
        </w:tc>
        <w:tc>
          <w:tcPr>
            <w:tcW w:w="456" w:type="dxa"/>
          </w:tcPr>
          <w:p w14:paraId="696EF9D2" w14:textId="77777777" w:rsidR="00D8262A" w:rsidRDefault="00D51A5A">
            <w:pPr>
              <w:jc w:val="center"/>
              <w:rPr>
                <w:caps/>
              </w:rPr>
            </w:pPr>
            <w:r>
              <w:rPr>
                <w:caps/>
              </w:rPr>
              <w:t>3</w:t>
            </w:r>
          </w:p>
        </w:tc>
        <w:tc>
          <w:tcPr>
            <w:tcW w:w="456" w:type="dxa"/>
          </w:tcPr>
          <w:p w14:paraId="6172EC97" w14:textId="77777777" w:rsidR="00D8262A" w:rsidRDefault="00D51A5A">
            <w:pPr>
              <w:jc w:val="center"/>
              <w:rPr>
                <w:caps/>
              </w:rPr>
            </w:pPr>
            <w:r>
              <w:rPr>
                <w:caps/>
              </w:rPr>
              <w:t>4</w:t>
            </w:r>
          </w:p>
        </w:tc>
        <w:tc>
          <w:tcPr>
            <w:tcW w:w="456" w:type="dxa"/>
          </w:tcPr>
          <w:p w14:paraId="10EB4E00" w14:textId="77777777" w:rsidR="00D8262A" w:rsidRDefault="00D51A5A">
            <w:pPr>
              <w:jc w:val="center"/>
              <w:rPr>
                <w:caps/>
              </w:rPr>
            </w:pPr>
            <w:r>
              <w:rPr>
                <w:caps/>
              </w:rPr>
              <w:t>...</w:t>
            </w:r>
          </w:p>
        </w:tc>
      </w:tr>
      <w:tr w:rsidR="00D8262A" w14:paraId="5E27B8EA" w14:textId="77777777">
        <w:tc>
          <w:tcPr>
            <w:tcW w:w="1030" w:type="dxa"/>
          </w:tcPr>
          <w:p w14:paraId="063C8CA2" w14:textId="77777777" w:rsidR="00D8262A" w:rsidRDefault="00D51A5A">
            <w:pPr>
              <w:jc w:val="center"/>
            </w:pPr>
            <w:r>
              <w:t>VALUE</w:t>
            </w:r>
          </w:p>
        </w:tc>
        <w:tc>
          <w:tcPr>
            <w:tcW w:w="396" w:type="dxa"/>
          </w:tcPr>
          <w:p w14:paraId="5BEBCC23" w14:textId="77777777" w:rsidR="00D8262A" w:rsidRDefault="00D8262A">
            <w:pPr>
              <w:jc w:val="center"/>
            </w:pPr>
          </w:p>
        </w:tc>
        <w:tc>
          <w:tcPr>
            <w:tcW w:w="456" w:type="dxa"/>
          </w:tcPr>
          <w:p w14:paraId="000337C8" w14:textId="77777777" w:rsidR="00D8262A" w:rsidRDefault="00D51A5A">
            <w:pPr>
              <w:jc w:val="center"/>
            </w:pPr>
            <w:r>
              <w:t>20</w:t>
            </w:r>
          </w:p>
        </w:tc>
        <w:tc>
          <w:tcPr>
            <w:tcW w:w="456" w:type="dxa"/>
          </w:tcPr>
          <w:p w14:paraId="167F97B3" w14:textId="77777777" w:rsidR="00D8262A" w:rsidRDefault="00D51A5A">
            <w:pPr>
              <w:jc w:val="center"/>
            </w:pPr>
            <w:r>
              <w:t>40</w:t>
            </w:r>
          </w:p>
        </w:tc>
        <w:tc>
          <w:tcPr>
            <w:tcW w:w="456" w:type="dxa"/>
          </w:tcPr>
          <w:p w14:paraId="37EB6FAB" w14:textId="77777777" w:rsidR="00D8262A" w:rsidRDefault="00D8262A">
            <w:pPr>
              <w:jc w:val="center"/>
            </w:pPr>
          </w:p>
        </w:tc>
      </w:tr>
    </w:tbl>
    <w:p w14:paraId="34EDDD99" w14:textId="77777777" w:rsidR="00D8262A" w:rsidRDefault="00D8262A"/>
    <w:p w14:paraId="245B0256" w14:textId="77777777" w:rsidR="00D8262A" w:rsidRDefault="00D8262A"/>
    <w:p w14:paraId="52756938" w14:textId="13892509" w:rsidR="00D8262A" w:rsidRDefault="00D51A5A">
      <w:r>
        <w:t xml:space="preserve">What is the maximum of an empty range?  This is problematic.  The maximum is not defined in that situation.  Only one of the three cases </w:t>
      </w:r>
      <w:r w:rsidR="006F551E">
        <w:t>above will have elements in both of the halves.</w:t>
      </w:r>
    </w:p>
    <w:p w14:paraId="7D526A39" w14:textId="77777777" w:rsidR="00D8262A" w:rsidRDefault="00D8262A"/>
    <w:p w14:paraId="5DC20797" w14:textId="0F5E8D09" w:rsidR="00D8262A" w:rsidRDefault="00D51A5A">
      <w:r>
        <w:t xml:space="preserve">If the limits of the range are </w:t>
      </w:r>
      <w:r>
        <w:rPr>
          <w:i/>
        </w:rPr>
        <w:t>first</w:t>
      </w:r>
      <w:r>
        <w:t xml:space="preserve"> and </w:t>
      </w:r>
      <w:r>
        <w:rPr>
          <w:i/>
        </w:rPr>
        <w:t>last</w:t>
      </w:r>
      <w:r>
        <w:t xml:space="preserve"> and middle is the middle index, what are the ranges for the first and second halves</w:t>
      </w:r>
      <w:r w:rsidR="006F551E">
        <w:t xml:space="preserve"> so that both halves are nonempty</w:t>
      </w:r>
      <w:r>
        <w:t>?</w:t>
      </w:r>
    </w:p>
    <w:p w14:paraId="77AA017F" w14:textId="77777777" w:rsidR="00D8262A" w:rsidRDefault="00D8262A"/>
    <w:p w14:paraId="50085694" w14:textId="5B025882" w:rsidR="00D8262A" w:rsidRDefault="00D51A5A">
      <w:pPr>
        <w:ind w:firstLine="720"/>
      </w:pPr>
      <w:r>
        <w:drawing>
          <wp:inline distT="0" distB="0" distL="0" distR="0" wp14:anchorId="60990262" wp14:editId="68FD55CC">
            <wp:extent cx="363855" cy="262255"/>
            <wp:effectExtent l="0" t="0" r="0" b="0"/>
            <wp:docPr id="19" name="Picture 19"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First half range:</w:t>
      </w:r>
      <w:r w:rsidR="00953060">
        <w:t xml:space="preserve"> first to mid</w:t>
      </w:r>
    </w:p>
    <w:p w14:paraId="6AEE45E7" w14:textId="77777777" w:rsidR="00D8262A" w:rsidRDefault="00D8262A"/>
    <w:p w14:paraId="51FC9C76" w14:textId="2913A527" w:rsidR="00D8262A" w:rsidRDefault="00D51A5A">
      <w:pPr>
        <w:ind w:firstLine="720"/>
      </w:pPr>
      <w:r>
        <w:drawing>
          <wp:inline distT="0" distB="0" distL="0" distR="0" wp14:anchorId="59D15809" wp14:editId="4F2B44CF">
            <wp:extent cx="363855" cy="262255"/>
            <wp:effectExtent l="0" t="0" r="0" b="0"/>
            <wp:docPr id="20" name="Picture 20"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Second half range:</w:t>
      </w:r>
      <w:r w:rsidR="00953060">
        <w:t xml:space="preserve"> mid + 1 to last</w:t>
      </w:r>
    </w:p>
    <w:p w14:paraId="7337F606" w14:textId="77777777" w:rsidR="0042664E" w:rsidRDefault="0042664E">
      <w:pPr>
        <w:jc w:val="left"/>
      </w:pPr>
      <w:r>
        <w:br w:type="page"/>
      </w:r>
    </w:p>
    <w:p w14:paraId="630B4A49" w14:textId="651BB692" w:rsidR="00D8262A" w:rsidRDefault="00D51A5A">
      <w:r>
        <w:lastRenderedPageBreak/>
        <w:t>Having thought about how to split the range in half, continue on with the recursive design.</w:t>
      </w:r>
    </w:p>
    <w:p w14:paraId="432DB02E" w14:textId="77777777" w:rsidR="00D8262A" w:rsidRDefault="00D8262A"/>
    <w:p w14:paraId="4ACCB07F" w14:textId="08BCDE0D" w:rsidR="00D8262A" w:rsidRDefault="00D51A5A">
      <w:pPr>
        <w:pStyle w:val="RecursiveDesign"/>
      </w:pPr>
      <w:r>
        <w:drawing>
          <wp:inline distT="0" distB="0" distL="0" distR="0" wp14:anchorId="49FB967C" wp14:editId="53C8F25B">
            <wp:extent cx="363855" cy="262255"/>
            <wp:effectExtent l="0" t="0" r="0" b="0"/>
            <wp:docPr id="21" name="Picture 21"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w:t>
      </w:r>
      <w:r>
        <w:rPr>
          <w:b/>
        </w:rPr>
        <w:t>Identify the problem</w:t>
      </w:r>
      <w:r>
        <w:t>:</w:t>
      </w:r>
      <w:r w:rsidR="00953060">
        <w:t xml:space="preserve"> With given values from and to find a way to compute the biggest value withing that range.</w:t>
      </w:r>
    </w:p>
    <w:p w14:paraId="299BE589" w14:textId="77777777" w:rsidR="00D8262A" w:rsidRDefault="00D8262A">
      <w:pPr>
        <w:pStyle w:val="RecursiveDesign"/>
      </w:pPr>
    </w:p>
    <w:p w14:paraId="5CC173BD" w14:textId="77777777" w:rsidR="00D8262A" w:rsidRDefault="00D8262A">
      <w:pPr>
        <w:pStyle w:val="RecursiveDesign"/>
      </w:pPr>
    </w:p>
    <w:p w14:paraId="0481F1A1" w14:textId="77777777" w:rsidR="00D8262A" w:rsidRDefault="00D51A5A">
      <w:pPr>
        <w:pStyle w:val="RecursiveDesign"/>
      </w:pPr>
      <w:r>
        <w:drawing>
          <wp:inline distT="0" distB="0" distL="0" distR="0" wp14:anchorId="5F0668B2" wp14:editId="13EB5420">
            <wp:extent cx="363855" cy="262255"/>
            <wp:effectExtent l="0" t="0" r="0" b="0"/>
            <wp:docPr id="22" name="Picture 22"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w:t>
      </w:r>
      <w:r>
        <w:rPr>
          <w:b/>
        </w:rPr>
        <w:t>Identify the smaller problems</w:t>
      </w:r>
      <w:r>
        <w:t xml:space="preserve">: </w:t>
      </w:r>
    </w:p>
    <w:p w14:paraId="081F6A69" w14:textId="19501735" w:rsidR="00D8262A" w:rsidRDefault="00953060">
      <w:pPr>
        <w:pStyle w:val="RecursiveDesign"/>
      </w:pPr>
      <w:r>
        <w:tab/>
      </w:r>
      <w:r>
        <w:tab/>
        <w:t>If the array is empty or if the from is negative and the to is greater than the length of the list.</w:t>
      </w:r>
    </w:p>
    <w:p w14:paraId="3841E51C" w14:textId="77777777" w:rsidR="00D8262A" w:rsidRDefault="00D8262A">
      <w:pPr>
        <w:pStyle w:val="RecursiveDesign"/>
      </w:pPr>
    </w:p>
    <w:p w14:paraId="52FF2808" w14:textId="77777777" w:rsidR="00D8262A" w:rsidRDefault="00D51A5A">
      <w:pPr>
        <w:pStyle w:val="RecursiveDesign"/>
      </w:pPr>
      <w:r>
        <w:drawing>
          <wp:inline distT="0" distB="0" distL="0" distR="0" wp14:anchorId="460712D6" wp14:editId="186A72F6">
            <wp:extent cx="363855" cy="262255"/>
            <wp:effectExtent l="0" t="0" r="0" b="0"/>
            <wp:docPr id="23" name="Picture 23"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w:t>
      </w:r>
      <w:r>
        <w:rPr>
          <w:b/>
        </w:rPr>
        <w:t>Identify how the answers are composed</w:t>
      </w:r>
      <w:r>
        <w:t xml:space="preserve">: </w:t>
      </w:r>
    </w:p>
    <w:p w14:paraId="21AF91FA" w14:textId="134E12DC" w:rsidR="00D8262A" w:rsidRDefault="00953060">
      <w:pPr>
        <w:pStyle w:val="RecursiveDesign"/>
      </w:pPr>
      <w:r>
        <w:tab/>
      </w:r>
      <w:r>
        <w:tab/>
        <w:t>If any of these cases were to happen then throw an exception.</w:t>
      </w:r>
    </w:p>
    <w:p w14:paraId="677FD9D7" w14:textId="33088A6A" w:rsidR="00D8262A" w:rsidRDefault="00953060">
      <w:pPr>
        <w:pStyle w:val="RecursiveDesign"/>
      </w:pPr>
      <w:r>
        <w:tab/>
      </w:r>
      <w:r>
        <w:tab/>
      </w:r>
    </w:p>
    <w:p w14:paraId="2ED50BE3" w14:textId="77777777" w:rsidR="00D8262A" w:rsidRDefault="00D8262A">
      <w:pPr>
        <w:pStyle w:val="RecursiveDesign"/>
      </w:pPr>
    </w:p>
    <w:p w14:paraId="3E35C3D4" w14:textId="77777777" w:rsidR="00D8262A" w:rsidRDefault="00D8262A">
      <w:pPr>
        <w:pStyle w:val="RecursiveDesign"/>
      </w:pPr>
    </w:p>
    <w:p w14:paraId="2FA676FB" w14:textId="77777777" w:rsidR="00D8262A" w:rsidRDefault="00D8262A">
      <w:pPr>
        <w:pStyle w:val="RecursiveDesign"/>
      </w:pPr>
    </w:p>
    <w:p w14:paraId="202F424B" w14:textId="77777777" w:rsidR="00D8262A" w:rsidRDefault="00D8262A">
      <w:pPr>
        <w:pStyle w:val="RecursiveDesign"/>
      </w:pPr>
    </w:p>
    <w:p w14:paraId="500EF92F" w14:textId="77777777" w:rsidR="00D8262A" w:rsidRDefault="00D51A5A">
      <w:pPr>
        <w:pStyle w:val="RecursiveDesign"/>
      </w:pPr>
      <w:r>
        <w:drawing>
          <wp:inline distT="0" distB="0" distL="0" distR="0" wp14:anchorId="46C90B54" wp14:editId="29C465B1">
            <wp:extent cx="363855" cy="262255"/>
            <wp:effectExtent l="0" t="0" r="0" b="0"/>
            <wp:docPr id="24" name="Picture 24"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w:t>
      </w:r>
      <w:r>
        <w:rPr>
          <w:b/>
        </w:rPr>
        <w:t>Identify the base cases</w:t>
      </w:r>
      <w:r>
        <w:t xml:space="preserve">: </w:t>
      </w:r>
    </w:p>
    <w:p w14:paraId="697A53EB" w14:textId="77777777" w:rsidR="00D8262A" w:rsidRDefault="00D8262A">
      <w:pPr>
        <w:pStyle w:val="RecursiveDesign"/>
      </w:pPr>
    </w:p>
    <w:p w14:paraId="14F24207" w14:textId="39FE13C1" w:rsidR="00D8262A" w:rsidRDefault="00953060">
      <w:pPr>
        <w:pStyle w:val="RecursiveDesign"/>
      </w:pPr>
      <w:r>
        <w:tab/>
      </w:r>
      <w:r>
        <w:tab/>
        <w:t>Find a way to split the list in half then find the biggest within the first half and the second half then compare it.</w:t>
      </w:r>
    </w:p>
    <w:p w14:paraId="2CDBD059" w14:textId="7F153468" w:rsidR="00D8262A" w:rsidRDefault="00953060">
      <w:pPr>
        <w:pStyle w:val="RecursiveDesign"/>
      </w:pPr>
      <w:r>
        <w:tab/>
      </w:r>
      <w:r>
        <w:tab/>
      </w:r>
    </w:p>
    <w:p w14:paraId="5339AC2E" w14:textId="7F504D05" w:rsidR="009040DB" w:rsidRDefault="00D51A5A" w:rsidP="00C769AB">
      <w:pPr>
        <w:pStyle w:val="RecursiveDesign"/>
      </w:pPr>
      <w:r>
        <w:drawing>
          <wp:inline distT="0" distB="0" distL="0" distR="0" wp14:anchorId="6E7DF869" wp14:editId="71AFCE6D">
            <wp:extent cx="363855" cy="262255"/>
            <wp:effectExtent l="0" t="0" r="0" b="0"/>
            <wp:docPr id="25" name="Picture 25"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w:t>
      </w:r>
      <w:r>
        <w:rPr>
          <w:b/>
        </w:rPr>
        <w:t>Compose the recursive definition</w:t>
      </w:r>
      <w:r>
        <w:t>:</w:t>
      </w:r>
    </w:p>
    <w:p w14:paraId="23B417A2" w14:textId="61D76A41" w:rsidR="009040DB" w:rsidRPr="00953060" w:rsidRDefault="00953060">
      <w:pPr>
        <w:pStyle w:val="Heading2"/>
        <w:rPr>
          <w:b w:val="0"/>
          <w:i w:val="0"/>
          <w:sz w:val="22"/>
          <w:szCs w:val="22"/>
        </w:rPr>
      </w:pPr>
      <w:r>
        <w:tab/>
      </w:r>
      <w:r>
        <w:tab/>
      </w:r>
      <w:r w:rsidRPr="00953060">
        <w:rPr>
          <w:b w:val="0"/>
          <w:i w:val="0"/>
          <w:sz w:val="22"/>
          <w:szCs w:val="22"/>
        </w:rPr>
        <w:t xml:space="preserve">The recursive will constantly divide the range into halfs and compare the results and find the biggest value and return it, as it returns it will compare with the others until only one result is left. </w:t>
      </w:r>
    </w:p>
    <w:p w14:paraId="1D442F53" w14:textId="77777777" w:rsidR="009040DB" w:rsidRDefault="009040DB">
      <w:pPr>
        <w:pStyle w:val="Heading2"/>
      </w:pPr>
      <w:bookmarkStart w:id="0" w:name="_GoBack"/>
      <w:bookmarkEnd w:id="0"/>
    </w:p>
    <w:p w14:paraId="139A2ECC" w14:textId="77777777" w:rsidR="009040DB" w:rsidRDefault="009040DB">
      <w:pPr>
        <w:pStyle w:val="Heading2"/>
      </w:pPr>
    </w:p>
    <w:p w14:paraId="1A9C2323" w14:textId="46A7B067" w:rsidR="009040DB" w:rsidRDefault="009040DB">
      <w:pPr>
        <w:pStyle w:val="Heading2"/>
      </w:pPr>
    </w:p>
    <w:p w14:paraId="2A27355D" w14:textId="3D36F160" w:rsidR="00C769AB" w:rsidRDefault="00C769AB" w:rsidP="00C769AB"/>
    <w:p w14:paraId="7FD6B960" w14:textId="6B929F58" w:rsidR="00C769AB" w:rsidRDefault="00C769AB" w:rsidP="00C769AB"/>
    <w:p w14:paraId="72F7DC64" w14:textId="29CED80C" w:rsidR="00C769AB" w:rsidRDefault="00C769AB" w:rsidP="00C769AB"/>
    <w:p w14:paraId="7F43179A" w14:textId="4BED6794" w:rsidR="00C769AB" w:rsidRDefault="00C769AB" w:rsidP="00C769AB"/>
    <w:p w14:paraId="6DAB83B0" w14:textId="67E7D87E" w:rsidR="00C769AB" w:rsidRDefault="00C769AB" w:rsidP="00C769AB"/>
    <w:p w14:paraId="446946CB" w14:textId="15CDBE9A" w:rsidR="00C769AB" w:rsidRDefault="00C769AB" w:rsidP="00C769AB"/>
    <w:p w14:paraId="1115E028" w14:textId="0F451994" w:rsidR="00C769AB" w:rsidRDefault="00C769AB" w:rsidP="00C769AB"/>
    <w:p w14:paraId="68F2FB56" w14:textId="4CA0F167" w:rsidR="00C769AB" w:rsidRDefault="00C769AB" w:rsidP="00C769AB"/>
    <w:p w14:paraId="5559CA1E" w14:textId="70ABC899" w:rsidR="00C769AB" w:rsidRDefault="00C769AB" w:rsidP="00C769AB"/>
    <w:p w14:paraId="093B7E69" w14:textId="4A6D3A1E" w:rsidR="00C769AB" w:rsidRDefault="00C769AB" w:rsidP="00C769AB"/>
    <w:p w14:paraId="5B5B5EAC" w14:textId="5B4BDB27" w:rsidR="00C769AB" w:rsidRDefault="00C769AB" w:rsidP="00C769AB"/>
    <w:p w14:paraId="08234BE0" w14:textId="4D2288A5" w:rsidR="00C769AB" w:rsidRDefault="00C769AB" w:rsidP="00C769AB"/>
    <w:p w14:paraId="40E10B97" w14:textId="14867E0B" w:rsidR="00C769AB" w:rsidRDefault="00C769AB" w:rsidP="00C769AB"/>
    <w:p w14:paraId="069E2BD7" w14:textId="7D048149" w:rsidR="00C769AB" w:rsidRDefault="00C769AB" w:rsidP="00C769AB"/>
    <w:p w14:paraId="6F663F1B" w14:textId="408FE75E" w:rsidR="00C769AB" w:rsidRDefault="00C769AB">
      <w:pPr>
        <w:pStyle w:val="Heading2"/>
        <w:rPr>
          <w:rFonts w:ascii="Times" w:hAnsi="Times"/>
          <w:b w:val="0"/>
          <w:i w:val="0"/>
          <w:sz w:val="20"/>
        </w:rPr>
      </w:pPr>
    </w:p>
    <w:p w14:paraId="6BABE507" w14:textId="77777777" w:rsidR="00C769AB" w:rsidRPr="00C769AB" w:rsidRDefault="00C769AB" w:rsidP="00C769AB"/>
    <w:p w14:paraId="04688E07" w14:textId="3CC51292" w:rsidR="00D8262A" w:rsidRDefault="00D51A5A">
      <w:pPr>
        <w:pStyle w:val="Heading2"/>
      </w:pPr>
      <w:r>
        <w:lastRenderedPageBreak/>
        <w:t>Directed Lab Work</w:t>
      </w:r>
    </w:p>
    <w:p w14:paraId="09C149B7" w14:textId="77777777" w:rsidR="00D8262A" w:rsidRDefault="00D51A5A">
      <w:pPr>
        <w:pStyle w:val="Heading3"/>
      </w:pPr>
      <w:r>
        <w:t xml:space="preserve">Maximum </w:t>
      </w:r>
    </w:p>
    <w:p w14:paraId="573599F1" w14:textId="145D4FAA" w:rsidR="00D8262A" w:rsidRDefault="009040DB">
      <w:pPr>
        <w:pStyle w:val="Steps"/>
        <w:numPr>
          <w:ilvl w:val="0"/>
          <w:numId w:val="0"/>
        </w:numPr>
        <w:rPr>
          <w:i/>
        </w:rPr>
      </w:pPr>
      <w:r>
        <w:rPr>
          <w:i/>
        </w:rPr>
        <w:t>Complete</w:t>
      </w:r>
      <w:r w:rsidR="00D51A5A">
        <w:rPr>
          <w:i/>
        </w:rPr>
        <w:t xml:space="preserve"> the maximum application.</w:t>
      </w:r>
    </w:p>
    <w:p w14:paraId="3E5F8FB0" w14:textId="77777777" w:rsidR="00D8262A" w:rsidRDefault="00D8262A">
      <w:pPr>
        <w:pStyle w:val="Steps"/>
        <w:numPr>
          <w:ilvl w:val="0"/>
          <w:numId w:val="0"/>
        </w:numPr>
      </w:pPr>
    </w:p>
    <w:p w14:paraId="7318244F" w14:textId="77777777" w:rsidR="00D8262A" w:rsidRDefault="00D51A5A">
      <w:pPr>
        <w:pStyle w:val="Steps"/>
        <w:numPr>
          <w:ilvl w:val="0"/>
          <w:numId w:val="34"/>
        </w:numPr>
      </w:pPr>
      <w:r>
        <w:t xml:space="preserve">Look at the skeleton in </w:t>
      </w:r>
      <w:r>
        <w:rPr>
          <w:rFonts w:ascii="Courier New" w:hAnsi="Courier New"/>
          <w:i/>
          <w:sz w:val="18"/>
        </w:rPr>
        <w:t>RecursiveMaxOfArray.java</w:t>
      </w:r>
      <w:r>
        <w:t xml:space="preserve">. Compile and run the </w:t>
      </w:r>
      <w:r>
        <w:rPr>
          <w:rFonts w:ascii="Courier" w:hAnsi="Courier"/>
          <w:sz w:val="18"/>
        </w:rPr>
        <w:t>main</w:t>
      </w:r>
      <w:r>
        <w:t xml:space="preserve"> method in </w:t>
      </w:r>
      <w:r>
        <w:rPr>
          <w:rFonts w:ascii="Courier" w:hAnsi="Courier"/>
          <w:sz w:val="18"/>
        </w:rPr>
        <w:t>TestMax</w:t>
      </w:r>
      <w:r>
        <w:t xml:space="preserve">.  </w:t>
      </w:r>
    </w:p>
    <w:p w14:paraId="0035CE95" w14:textId="77777777" w:rsidR="00D8262A" w:rsidRDefault="00D8262A">
      <w:pPr>
        <w:pStyle w:val="Steps"/>
        <w:numPr>
          <w:ilvl w:val="0"/>
          <w:numId w:val="0"/>
        </w:numPr>
      </w:pPr>
    </w:p>
    <w:p w14:paraId="2B42E28D" w14:textId="77777777" w:rsidR="00D8262A" w:rsidRDefault="00D51A5A">
      <w:pPr>
        <w:pStyle w:val="Steps"/>
        <w:numPr>
          <w:ilvl w:val="0"/>
          <w:numId w:val="0"/>
        </w:numPr>
        <w:rPr>
          <w:i/>
        </w:rPr>
      </w:pPr>
      <w:r>
        <w:rPr>
          <w:i/>
        </w:rPr>
        <w:t>Checkpoint:  The program should run and fail all tests.</w:t>
      </w:r>
    </w:p>
    <w:p w14:paraId="3FFA0C72" w14:textId="77777777" w:rsidR="00D8262A" w:rsidRDefault="00D8262A">
      <w:pPr>
        <w:pStyle w:val="Steps"/>
        <w:numPr>
          <w:ilvl w:val="0"/>
          <w:numId w:val="0"/>
        </w:numPr>
      </w:pPr>
    </w:p>
    <w:p w14:paraId="796D91F1" w14:textId="77777777" w:rsidR="00C769AB" w:rsidRDefault="00C769AB" w:rsidP="00C769AB">
      <w:pPr>
        <w:pStyle w:val="Steps"/>
      </w:pPr>
      <w:r>
        <w:t xml:space="preserve">Refer to the recursive design from the pre-lab exercises.  Complete the recursive method </w:t>
      </w:r>
      <w:r>
        <w:rPr>
          <w:rFonts w:ascii="Courier" w:hAnsi="Courier"/>
          <w:sz w:val="18"/>
        </w:rPr>
        <w:t>max()</w:t>
      </w:r>
      <w:r>
        <w:t>.  Don’t forget to throw an exception if there is not at least one value in the range.</w:t>
      </w:r>
    </w:p>
    <w:p w14:paraId="7B84BBEA" w14:textId="77777777" w:rsidR="00C769AB" w:rsidRDefault="00C769AB" w:rsidP="00C769AB">
      <w:pPr>
        <w:pStyle w:val="Steps"/>
        <w:numPr>
          <w:ilvl w:val="0"/>
          <w:numId w:val="0"/>
        </w:numPr>
      </w:pPr>
    </w:p>
    <w:p w14:paraId="2E29F978" w14:textId="4B05C7E5" w:rsidR="00C769AB" w:rsidRDefault="00C769AB" w:rsidP="00C769AB">
      <w:pPr>
        <w:pStyle w:val="Steps"/>
        <w:numPr>
          <w:ilvl w:val="0"/>
          <w:numId w:val="0"/>
        </w:numPr>
        <w:rPr>
          <w:i/>
        </w:rPr>
      </w:pPr>
      <w:r>
        <w:rPr>
          <w:i/>
        </w:rPr>
        <w:t>Final checkpoint:  Run TestMax.  All tests should pass.</w:t>
      </w:r>
    </w:p>
    <w:p w14:paraId="37D27C7A" w14:textId="77777777" w:rsidR="00C769AB" w:rsidRDefault="00C769AB" w:rsidP="00C769AB">
      <w:pPr>
        <w:pStyle w:val="Steps"/>
        <w:numPr>
          <w:ilvl w:val="0"/>
          <w:numId w:val="0"/>
        </w:numPr>
        <w:rPr>
          <w:i/>
        </w:rPr>
      </w:pPr>
    </w:p>
    <w:p w14:paraId="5842C4DB" w14:textId="77777777" w:rsidR="00D8262A" w:rsidRDefault="00C769AB" w:rsidP="004B4053">
      <w:pPr>
        <w:pStyle w:val="Steps"/>
      </w:pPr>
      <w:r>
        <w:t>Please submit the java files along with this file.</w:t>
      </w:r>
    </w:p>
    <w:p w14:paraId="05FCA899" w14:textId="720C2DB7" w:rsidR="004B4053" w:rsidRDefault="004B4053" w:rsidP="004B4053">
      <w:pPr>
        <w:pStyle w:val="Steps"/>
        <w:sectPr w:rsidR="004B4053" w:rsidSect="00D239A2">
          <w:footerReference w:type="even" r:id="rId9"/>
          <w:footerReference w:type="default" r:id="rId10"/>
          <w:footerReference w:type="first" r:id="rId11"/>
          <w:type w:val="oddPage"/>
          <w:pgSz w:w="12240" w:h="15840"/>
          <w:pgMar w:top="1080" w:right="1440" w:bottom="1440" w:left="720" w:header="720" w:footer="720" w:gutter="1080"/>
          <w:pgNumType w:start="1"/>
          <w:cols w:space="720"/>
        </w:sectPr>
      </w:pPr>
    </w:p>
    <w:p w14:paraId="48DCA2FD" w14:textId="77777777" w:rsidR="00D8262A" w:rsidRDefault="00D8262A" w:rsidP="004B4053"/>
    <w:sectPr w:rsidR="00D8262A" w:rsidSect="00033DBA">
      <w:type w:val="evenPage"/>
      <w:pgSz w:w="12240" w:h="15840"/>
      <w:pgMar w:top="1080" w:right="1440" w:bottom="1440" w:left="720" w:header="720" w:footer="720" w:gutter="108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9DDEA" w14:textId="77777777" w:rsidR="005B0845" w:rsidRDefault="005B0845">
      <w:r>
        <w:separator/>
      </w:r>
    </w:p>
  </w:endnote>
  <w:endnote w:type="continuationSeparator" w:id="0">
    <w:p w14:paraId="045E6316" w14:textId="77777777" w:rsidR="005B0845" w:rsidRDefault="005B0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90423" w14:textId="77777777" w:rsidR="00CF317B" w:rsidRDefault="00CF317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33DBA">
      <w:rPr>
        <w:rStyle w:val="PageNumber"/>
      </w:rPr>
      <w:t>98</w:t>
    </w:r>
    <w:r>
      <w:rPr>
        <w:rStyle w:val="PageNumber"/>
      </w:rPr>
      <w:fldChar w:fldCharType="end"/>
    </w:r>
  </w:p>
  <w:p w14:paraId="68908343" w14:textId="3B12B39D" w:rsidR="00CF317B" w:rsidRDefault="00033DBA">
    <w:pPr>
      <w:pStyle w:val="Footer"/>
    </w:pPr>
    <w:r>
      <w:t>Lab 8</w:t>
    </w:r>
    <w:r w:rsidR="00CF317B">
      <w:tab/>
      <w:t>Recursion—Part 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E73EC" w14:textId="77777777" w:rsidR="00CF317B" w:rsidRDefault="00CF317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33DBA">
      <w:rPr>
        <w:rStyle w:val="PageNumber"/>
      </w:rPr>
      <w:t>99</w:t>
    </w:r>
    <w:r>
      <w:rPr>
        <w:rStyle w:val="PageNumber"/>
      </w:rPr>
      <w:fldChar w:fldCharType="end"/>
    </w:r>
  </w:p>
  <w:p w14:paraId="36E2113B" w14:textId="7CE79479" w:rsidR="00CF317B" w:rsidRDefault="00CF317B">
    <w:pPr>
      <w:pStyle w:val="Footer2"/>
    </w:pPr>
    <w:r>
      <w:t xml:space="preserve">Lab </w:t>
    </w:r>
    <w:r w:rsidR="00D239A2">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FC4A9" w14:textId="77777777" w:rsidR="00EF69D7" w:rsidRDefault="00EF69D7" w:rsidP="002E7FB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33DBA">
      <w:rPr>
        <w:rStyle w:val="PageNumber"/>
      </w:rPr>
      <w:t>100</w:t>
    </w:r>
    <w:r>
      <w:rPr>
        <w:rStyle w:val="PageNumber"/>
      </w:rPr>
      <w:fldChar w:fldCharType="end"/>
    </w:r>
  </w:p>
  <w:p w14:paraId="01EE23E0" w14:textId="77777777" w:rsidR="00EF69D7" w:rsidRPr="00EF69D7" w:rsidRDefault="00EF69D7" w:rsidP="004B405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3070C" w14:textId="77777777" w:rsidR="005B0845" w:rsidRDefault="005B0845">
      <w:r>
        <w:separator/>
      </w:r>
    </w:p>
  </w:footnote>
  <w:footnote w:type="continuationSeparator" w:id="0">
    <w:p w14:paraId="662BE1D5" w14:textId="77777777" w:rsidR="005B0845" w:rsidRDefault="005B08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00000"/>
    <w:lvl w:ilvl="0">
      <w:start w:val="1"/>
      <w:numFmt w:val="bullet"/>
      <w:pStyle w:val="Achievement"/>
      <w:lvlText w:val=""/>
      <w:lvlJc w:val="left"/>
      <w:pPr>
        <w:tabs>
          <w:tab w:val="num" w:pos="360"/>
        </w:tabs>
        <w:ind w:left="360" w:hanging="360"/>
      </w:pPr>
      <w:rPr>
        <w:rFonts w:ascii="Symbol" w:hAnsi="Symbol" w:hint="default"/>
      </w:rPr>
    </w:lvl>
  </w:abstractNum>
  <w:abstractNum w:abstractNumId="3" w15:restartNumberingAfterBreak="0">
    <w:nsid w:val="00000004"/>
    <w:multiLevelType w:val="singleLevel"/>
    <w:tmpl w:val="000F0409"/>
    <w:lvl w:ilvl="0">
      <w:start w:val="1"/>
      <w:numFmt w:val="decimal"/>
      <w:lvlText w:val="%1."/>
      <w:lvlJc w:val="left"/>
      <w:pPr>
        <w:tabs>
          <w:tab w:val="num" w:pos="360"/>
        </w:tabs>
        <w:ind w:left="360" w:hanging="360"/>
      </w:pPr>
    </w:lvl>
  </w:abstractNum>
  <w:abstractNum w:abstractNumId="4" w15:restartNumberingAfterBreak="0">
    <w:nsid w:val="00000005"/>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9F42B4"/>
    <w:multiLevelType w:val="multilevel"/>
    <w:tmpl w:val="8B76A4D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1B40FD"/>
    <w:multiLevelType w:val="multilevel"/>
    <w:tmpl w:val="F25E811A"/>
    <w:lvl w:ilvl="0">
      <w:start w:val="1"/>
      <w:numFmt w:val="decimal"/>
      <w:lvlText w:val="%1."/>
      <w:lvlJc w:val="left"/>
      <w:pPr>
        <w:tabs>
          <w:tab w:val="num" w:pos="1808"/>
        </w:tabs>
        <w:ind w:left="1808"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0B352342"/>
    <w:multiLevelType w:val="multilevel"/>
    <w:tmpl w:val="18888DB2"/>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 w15:restartNumberingAfterBreak="0">
    <w:nsid w:val="0C12533D"/>
    <w:multiLevelType w:val="multilevel"/>
    <w:tmpl w:val="322ADC3A"/>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9" w15:restartNumberingAfterBreak="0">
    <w:nsid w:val="0C1C3A23"/>
    <w:multiLevelType w:val="multilevel"/>
    <w:tmpl w:val="E77CFF36"/>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0" w15:restartNumberingAfterBreak="0">
    <w:nsid w:val="11A217AA"/>
    <w:multiLevelType w:val="multilevel"/>
    <w:tmpl w:val="6834038A"/>
    <w:lvl w:ilvl="0">
      <w:start w:val="1"/>
      <w:numFmt w:val="decimal"/>
      <w:lvlText w:val="Step %1."/>
      <w:lvlJc w:val="left"/>
      <w:pPr>
        <w:tabs>
          <w:tab w:val="num" w:pos="72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1F431439"/>
    <w:multiLevelType w:val="multilevel"/>
    <w:tmpl w:val="FF2A9678"/>
    <w:lvl w:ilvl="0">
      <w:start w:val="1"/>
      <w:numFmt w:val="decimal"/>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2" w15:restartNumberingAfterBreak="0">
    <w:nsid w:val="1FEB2D9B"/>
    <w:multiLevelType w:val="multilevel"/>
    <w:tmpl w:val="A20E82A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51267A2"/>
    <w:multiLevelType w:val="multilevel"/>
    <w:tmpl w:val="68FC1FF2"/>
    <w:lvl w:ilvl="0">
      <w:start w:val="9"/>
      <w:numFmt w:val="lowerLetter"/>
      <w:lvlText w:val="%1."/>
      <w:lvlJc w:val="left"/>
      <w:pPr>
        <w:tabs>
          <w:tab w:val="num" w:pos="1080"/>
        </w:tabs>
        <w:ind w:left="1080" w:hanging="360"/>
      </w:pPr>
      <w:rPr>
        <w:rFonts w:hint="default"/>
      </w:rPr>
    </w:lvl>
    <w:lvl w:ilvl="1">
      <w:start w:val="2"/>
      <w:numFmt w:val="lowerRoman"/>
      <w:lvlText w:val="%2."/>
      <w:lvlJc w:val="left"/>
      <w:pPr>
        <w:tabs>
          <w:tab w:val="num" w:pos="2160"/>
        </w:tabs>
        <w:ind w:left="2160" w:hanging="72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25E87AE0"/>
    <w:multiLevelType w:val="multilevel"/>
    <w:tmpl w:val="454AB16C"/>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5" w15:restartNumberingAfterBreak="0">
    <w:nsid w:val="2A1E794F"/>
    <w:multiLevelType w:val="multilevel"/>
    <w:tmpl w:val="00000000"/>
    <w:lvl w:ilvl="0">
      <w:start w:val="1"/>
      <w:numFmt w:val="decimal"/>
      <w:pStyle w:val="Steps"/>
      <w:lvlText w:val="Step %1."/>
      <w:lvlJc w:val="left"/>
      <w:pPr>
        <w:tabs>
          <w:tab w:val="num" w:pos="1080"/>
        </w:tabs>
        <w:ind w:left="0" w:firstLine="0"/>
      </w:pPr>
      <w:rPr>
        <w:rFonts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0CC3A6F"/>
    <w:multiLevelType w:val="multilevel"/>
    <w:tmpl w:val="4A68EC3A"/>
    <w:lvl w:ilvl="0">
      <w:start w:val="1"/>
      <w:numFmt w:val="decimal"/>
      <w:lvlText w:val="%1."/>
      <w:lvlJc w:val="left"/>
      <w:pPr>
        <w:tabs>
          <w:tab w:val="num" w:pos="1808"/>
        </w:tabs>
        <w:ind w:left="1808" w:hanging="360"/>
      </w:pPr>
      <w:rPr>
        <w:rFonts w:hint="default"/>
      </w:rPr>
    </w:lvl>
    <w:lvl w:ilvl="1" w:tentative="1">
      <w:start w:val="1"/>
      <w:numFmt w:val="lowerLetter"/>
      <w:lvlText w:val="%2."/>
      <w:lvlJc w:val="left"/>
      <w:pPr>
        <w:tabs>
          <w:tab w:val="num" w:pos="2528"/>
        </w:tabs>
        <w:ind w:left="2528" w:hanging="360"/>
      </w:pPr>
    </w:lvl>
    <w:lvl w:ilvl="2" w:tentative="1">
      <w:start w:val="1"/>
      <w:numFmt w:val="lowerRoman"/>
      <w:lvlText w:val="%3."/>
      <w:lvlJc w:val="right"/>
      <w:pPr>
        <w:tabs>
          <w:tab w:val="num" w:pos="3248"/>
        </w:tabs>
        <w:ind w:left="3248" w:hanging="180"/>
      </w:pPr>
    </w:lvl>
    <w:lvl w:ilvl="3" w:tentative="1">
      <w:start w:val="1"/>
      <w:numFmt w:val="decimal"/>
      <w:lvlText w:val="%4."/>
      <w:lvlJc w:val="left"/>
      <w:pPr>
        <w:tabs>
          <w:tab w:val="num" w:pos="3968"/>
        </w:tabs>
        <w:ind w:left="3968" w:hanging="360"/>
      </w:pPr>
    </w:lvl>
    <w:lvl w:ilvl="4" w:tentative="1">
      <w:start w:val="1"/>
      <w:numFmt w:val="lowerLetter"/>
      <w:lvlText w:val="%5."/>
      <w:lvlJc w:val="left"/>
      <w:pPr>
        <w:tabs>
          <w:tab w:val="num" w:pos="4688"/>
        </w:tabs>
        <w:ind w:left="4688" w:hanging="360"/>
      </w:pPr>
    </w:lvl>
    <w:lvl w:ilvl="5" w:tentative="1">
      <w:start w:val="1"/>
      <w:numFmt w:val="lowerRoman"/>
      <w:lvlText w:val="%6."/>
      <w:lvlJc w:val="right"/>
      <w:pPr>
        <w:tabs>
          <w:tab w:val="num" w:pos="5408"/>
        </w:tabs>
        <w:ind w:left="5408" w:hanging="180"/>
      </w:pPr>
    </w:lvl>
    <w:lvl w:ilvl="6" w:tentative="1">
      <w:start w:val="1"/>
      <w:numFmt w:val="decimal"/>
      <w:lvlText w:val="%7."/>
      <w:lvlJc w:val="left"/>
      <w:pPr>
        <w:tabs>
          <w:tab w:val="num" w:pos="6128"/>
        </w:tabs>
        <w:ind w:left="6128" w:hanging="360"/>
      </w:pPr>
    </w:lvl>
    <w:lvl w:ilvl="7" w:tentative="1">
      <w:start w:val="1"/>
      <w:numFmt w:val="lowerLetter"/>
      <w:lvlText w:val="%8."/>
      <w:lvlJc w:val="left"/>
      <w:pPr>
        <w:tabs>
          <w:tab w:val="num" w:pos="6848"/>
        </w:tabs>
        <w:ind w:left="6848" w:hanging="360"/>
      </w:pPr>
    </w:lvl>
    <w:lvl w:ilvl="8" w:tentative="1">
      <w:start w:val="1"/>
      <w:numFmt w:val="lowerRoman"/>
      <w:lvlText w:val="%9."/>
      <w:lvlJc w:val="right"/>
      <w:pPr>
        <w:tabs>
          <w:tab w:val="num" w:pos="7568"/>
        </w:tabs>
        <w:ind w:left="7568" w:hanging="180"/>
      </w:pPr>
    </w:lvl>
  </w:abstractNum>
  <w:abstractNum w:abstractNumId="17" w15:restartNumberingAfterBreak="0">
    <w:nsid w:val="332F4A65"/>
    <w:multiLevelType w:val="multilevel"/>
    <w:tmpl w:val="A1C446FA"/>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8" w15:restartNumberingAfterBreak="0">
    <w:nsid w:val="37FA4079"/>
    <w:multiLevelType w:val="multilevel"/>
    <w:tmpl w:val="656680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1D335D"/>
    <w:multiLevelType w:val="multilevel"/>
    <w:tmpl w:val="741E0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B7E045E"/>
    <w:multiLevelType w:val="multilevel"/>
    <w:tmpl w:val="026432BC"/>
    <w:lvl w:ilvl="0">
      <w:start w:val="1"/>
      <w:numFmt w:val="lowerRoma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1" w15:restartNumberingAfterBreak="0">
    <w:nsid w:val="3CE56B48"/>
    <w:multiLevelType w:val="multilevel"/>
    <w:tmpl w:val="AC389656"/>
    <w:lvl w:ilvl="0">
      <w:start w:val="3"/>
      <w:numFmt w:val="lowerRoma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2" w15:restartNumberingAfterBreak="0">
    <w:nsid w:val="43972E88"/>
    <w:multiLevelType w:val="multilevel"/>
    <w:tmpl w:val="ABE2A8A0"/>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3" w15:restartNumberingAfterBreak="0">
    <w:nsid w:val="4B314ED3"/>
    <w:multiLevelType w:val="multilevel"/>
    <w:tmpl w:val="5C6AB71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627E84"/>
    <w:multiLevelType w:val="multilevel"/>
    <w:tmpl w:val="D8E0BA1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711C1C"/>
    <w:multiLevelType w:val="multilevel"/>
    <w:tmpl w:val="27B228EE"/>
    <w:lvl w:ilvl="0">
      <w:start w:val="3"/>
      <w:numFmt w:val="upperRoma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6" w15:restartNumberingAfterBreak="0">
    <w:nsid w:val="52BE78BF"/>
    <w:multiLevelType w:val="multilevel"/>
    <w:tmpl w:val="5502C36C"/>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7" w15:restartNumberingAfterBreak="0">
    <w:nsid w:val="5BBF084E"/>
    <w:multiLevelType w:val="multilevel"/>
    <w:tmpl w:val="7AE2958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EE0A9D"/>
    <w:multiLevelType w:val="multilevel"/>
    <w:tmpl w:val="0282712E"/>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9" w15:restartNumberingAfterBreak="0">
    <w:nsid w:val="648A41A6"/>
    <w:multiLevelType w:val="multilevel"/>
    <w:tmpl w:val="FFBA2244"/>
    <w:lvl w:ilvl="0">
      <w:start w:val="9"/>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0" w15:restartNumberingAfterBreak="0">
    <w:nsid w:val="75673915"/>
    <w:multiLevelType w:val="multilevel"/>
    <w:tmpl w:val="2084F214"/>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5F507A3"/>
    <w:multiLevelType w:val="multilevel"/>
    <w:tmpl w:val="62000B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30"/>
  </w:num>
  <w:num w:numId="2">
    <w:abstractNumId w:val="18"/>
  </w:num>
  <w:num w:numId="3">
    <w:abstractNumId w:val="12"/>
  </w:num>
  <w:num w:numId="4">
    <w:abstractNumId w:val="11"/>
  </w:num>
  <w:num w:numId="5">
    <w:abstractNumId w:val="31"/>
  </w:num>
  <w:num w:numId="6">
    <w:abstractNumId w:val="23"/>
  </w:num>
  <w:num w:numId="7">
    <w:abstractNumId w:val="27"/>
  </w:num>
  <w:num w:numId="8">
    <w:abstractNumId w:val="24"/>
  </w:num>
  <w:num w:numId="9">
    <w:abstractNumId w:val="5"/>
  </w:num>
  <w:num w:numId="10">
    <w:abstractNumId w:val="8"/>
  </w:num>
  <w:num w:numId="11">
    <w:abstractNumId w:val="7"/>
  </w:num>
  <w:num w:numId="12">
    <w:abstractNumId w:val="14"/>
  </w:num>
  <w:num w:numId="13">
    <w:abstractNumId w:val="9"/>
  </w:num>
  <w:num w:numId="14">
    <w:abstractNumId w:val="22"/>
  </w:num>
  <w:num w:numId="15">
    <w:abstractNumId w:val="26"/>
  </w:num>
  <w:num w:numId="16">
    <w:abstractNumId w:val="20"/>
  </w:num>
  <w:num w:numId="17">
    <w:abstractNumId w:val="28"/>
  </w:num>
  <w:num w:numId="18">
    <w:abstractNumId w:val="13"/>
  </w:num>
  <w:num w:numId="19">
    <w:abstractNumId w:val="21"/>
  </w:num>
  <w:num w:numId="20">
    <w:abstractNumId w:val="29"/>
  </w:num>
  <w:num w:numId="21">
    <w:abstractNumId w:val="25"/>
  </w:num>
  <w:num w:numId="22">
    <w:abstractNumId w:val="17"/>
  </w:num>
  <w:num w:numId="23">
    <w:abstractNumId w:val="19"/>
  </w:num>
  <w:num w:numId="24">
    <w:abstractNumId w:val="10"/>
  </w:num>
  <w:num w:numId="25">
    <w:abstractNumId w:val="15"/>
  </w:num>
  <w:num w:numId="26">
    <w:abstractNumId w:val="15"/>
  </w:num>
  <w:num w:numId="27">
    <w:abstractNumId w:val="0"/>
  </w:num>
  <w:num w:numId="28">
    <w:abstractNumId w:val="1"/>
  </w:num>
  <w:num w:numId="29">
    <w:abstractNumId w:val="2"/>
  </w:num>
  <w:num w:numId="30">
    <w:abstractNumId w:val="3"/>
  </w:num>
  <w:num w:numId="31">
    <w:abstractNumId w:val="4"/>
  </w:num>
  <w:num w:numId="32">
    <w:abstractNumId w:val="16"/>
  </w:num>
  <w:num w:numId="33">
    <w:abstractNumId w:val="6"/>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5A"/>
    <w:rsid w:val="00033DBA"/>
    <w:rsid w:val="00062F44"/>
    <w:rsid w:val="000C2F1A"/>
    <w:rsid w:val="00106DB9"/>
    <w:rsid w:val="001101F5"/>
    <w:rsid w:val="0042664E"/>
    <w:rsid w:val="00474CBA"/>
    <w:rsid w:val="004B4053"/>
    <w:rsid w:val="004E48DD"/>
    <w:rsid w:val="00507D2D"/>
    <w:rsid w:val="005B0845"/>
    <w:rsid w:val="005C2DA2"/>
    <w:rsid w:val="005D0F37"/>
    <w:rsid w:val="006F551E"/>
    <w:rsid w:val="009040DB"/>
    <w:rsid w:val="00953060"/>
    <w:rsid w:val="009D5879"/>
    <w:rsid w:val="00B06559"/>
    <w:rsid w:val="00B37141"/>
    <w:rsid w:val="00BC73E5"/>
    <w:rsid w:val="00C769AB"/>
    <w:rsid w:val="00CF317B"/>
    <w:rsid w:val="00D239A2"/>
    <w:rsid w:val="00D250C0"/>
    <w:rsid w:val="00D51A5A"/>
    <w:rsid w:val="00D67F50"/>
    <w:rsid w:val="00D8262A"/>
    <w:rsid w:val="00E51420"/>
    <w:rsid w:val="00E57B59"/>
    <w:rsid w:val="00E6086B"/>
    <w:rsid w:val="00E668BF"/>
    <w:rsid w:val="00EF69D7"/>
    <w:rsid w:val="00F935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93C497"/>
  <w14:defaultImageDpi w14:val="300"/>
  <w15:docId w15:val="{D03D9C86-EE6C-BD4E-A268-68F507E3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noProof/>
    </w:rPr>
  </w:style>
  <w:style w:type="paragraph" w:styleId="Heading1">
    <w:name w:val="heading 1"/>
    <w:basedOn w:val="Normal"/>
    <w:next w:val="Normal"/>
    <w:qFormat/>
    <w:pPr>
      <w:keepNext/>
      <w:spacing w:before="240" w:after="120"/>
      <w:outlineLvl w:val="0"/>
    </w:pPr>
    <w:rPr>
      <w:rFonts w:ascii="Arial" w:hAnsi="Arial"/>
      <w:b/>
      <w:kern w:val="32"/>
      <w:sz w:val="32"/>
    </w:rPr>
  </w:style>
  <w:style w:type="paragraph" w:styleId="Heading2">
    <w:name w:val="heading 2"/>
    <w:basedOn w:val="Normal"/>
    <w:next w:val="Normal"/>
    <w:qFormat/>
    <w:pPr>
      <w:keepNext/>
      <w:spacing w:before="240" w:after="60"/>
      <w:outlineLvl w:val="1"/>
    </w:pPr>
    <w:rPr>
      <w:rFonts w:ascii="Arial" w:hAnsi="Arial"/>
      <w:b/>
      <w:i/>
      <w:sz w:val="28"/>
    </w:rPr>
  </w:style>
  <w:style w:type="paragraph" w:styleId="Heading3">
    <w:name w:val="heading 3"/>
    <w:basedOn w:val="Normal"/>
    <w:next w:val="Normal"/>
    <w:qFormat/>
    <w:pPr>
      <w:keepNext/>
      <w:spacing w:before="240" w:after="60"/>
      <w:outlineLvl w:val="2"/>
    </w:pPr>
    <w:rPr>
      <w:rFonts w:ascii="Helvetica" w:hAnsi="Helvetic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aliases w:val="Footer1"/>
    <w:basedOn w:val="Normal"/>
    <w:pPr>
      <w:jc w:val="right"/>
    </w:pPr>
    <w:rPr>
      <w:i/>
    </w:rPr>
  </w:style>
  <w:style w:type="character" w:styleId="PageNumber">
    <w:name w:val="page number"/>
    <w:basedOn w:val="DefaultParagraphFont"/>
  </w:style>
  <w:style w:type="paragraph" w:customStyle="1" w:styleId="Body">
    <w:name w:val="Body"/>
    <w:basedOn w:val="Normal"/>
    <w:autoRedefine/>
    <w:pPr>
      <w:ind w:left="360"/>
    </w:pPr>
  </w:style>
  <w:style w:type="paragraph" w:customStyle="1" w:styleId="todo">
    <w:name w:val="todo"/>
    <w:basedOn w:val="Normal"/>
    <w:rPr>
      <w:color w:val="FF0000"/>
    </w:rPr>
  </w:style>
  <w:style w:type="paragraph" w:customStyle="1" w:styleId="Code">
    <w:name w:val="Code"/>
    <w:basedOn w:val="Normal"/>
    <w:pPr>
      <w:tabs>
        <w:tab w:val="left" w:pos="360"/>
        <w:tab w:val="left" w:pos="720"/>
        <w:tab w:val="left" w:pos="1080"/>
        <w:tab w:val="left" w:pos="1440"/>
        <w:tab w:val="left" w:pos="1800"/>
        <w:tab w:val="left" w:pos="2160"/>
      </w:tabs>
    </w:pPr>
    <w:rPr>
      <w:rFonts w:ascii="Courier" w:hAnsi="Courier"/>
      <w:sz w:val="18"/>
    </w:rPr>
  </w:style>
  <w:style w:type="paragraph" w:customStyle="1" w:styleId="codeblock">
    <w:name w:val="codeblock"/>
    <w:basedOn w:val="Normal"/>
    <w:pPr>
      <w:ind w:left="600"/>
    </w:pPr>
    <w:rPr>
      <w:rFonts w:ascii="Courier" w:hAnsi="Courier"/>
    </w:rPr>
  </w:style>
  <w:style w:type="paragraph" w:customStyle="1" w:styleId="file">
    <w:name w:val="file"/>
    <w:basedOn w:val="Normal"/>
    <w:rPr>
      <w:rFonts w:ascii="Courier" w:hAnsi="Courier"/>
      <w:i/>
    </w:rPr>
  </w:style>
  <w:style w:type="paragraph" w:customStyle="1" w:styleId="question">
    <w:name w:val="question"/>
    <w:basedOn w:val="Normal"/>
    <w:rPr>
      <w:rFonts w:ascii="Helvetica" w:hAnsi="Helvetica"/>
    </w:rPr>
  </w:style>
  <w:style w:type="paragraph" w:customStyle="1" w:styleId="Steps">
    <w:name w:val="Steps"/>
    <w:basedOn w:val="Normal"/>
    <w:pPr>
      <w:numPr>
        <w:numId w:val="26"/>
      </w:numPr>
    </w:pPr>
  </w:style>
  <w:style w:type="paragraph" w:customStyle="1" w:styleId="Achievement">
    <w:name w:val="Achievement"/>
    <w:basedOn w:val="Normal"/>
    <w:pPr>
      <w:numPr>
        <w:numId w:val="29"/>
      </w:numPr>
    </w:pPr>
  </w:style>
  <w:style w:type="paragraph" w:customStyle="1" w:styleId="Footer2">
    <w:name w:val="Footer2"/>
    <w:basedOn w:val="Footer"/>
    <w:pPr>
      <w:jc w:val="left"/>
    </w:pPr>
  </w:style>
  <w:style w:type="paragraph" w:customStyle="1" w:styleId="RecursiveDesign">
    <w:name w:val="RecursiveDesign"/>
    <w:basedOn w:val="Normal"/>
    <w:pPr>
      <w:ind w:left="288"/>
      <w:jc w:val="left"/>
    </w:pPr>
  </w:style>
  <w:style w:type="character" w:styleId="CommentReference">
    <w:name w:val="annotation reference"/>
    <w:basedOn w:val="DefaultParagraphFont"/>
    <w:rPr>
      <w:sz w:val="18"/>
    </w:rPr>
  </w:style>
  <w:style w:type="paragraph" w:styleId="Caption">
    <w:name w:val="caption"/>
    <w:basedOn w:val="Normal"/>
    <w:next w:val="Normal"/>
    <w:qFormat/>
    <w:pPr>
      <w:ind w:firstLine="720"/>
      <w:jc w:val="left"/>
    </w:pPr>
    <w:rPr>
      <w:b/>
      <w:sz w:val="24"/>
    </w:rPr>
  </w:style>
  <w:style w:type="paragraph" w:styleId="CommentText">
    <w:name w:val="annotation text"/>
    <w:basedOn w:val="Normal"/>
    <w:link w:val="CommentTextChar"/>
    <w:pPr>
      <w:jc w:val="left"/>
    </w:pPr>
    <w:rPr>
      <w:sz w:val="24"/>
    </w:rPr>
  </w:style>
  <w:style w:type="paragraph" w:styleId="BalloonText">
    <w:name w:val="Balloon Text"/>
    <w:basedOn w:val="Normal"/>
    <w:link w:val="BalloonTextChar"/>
    <w:uiPriority w:val="99"/>
    <w:semiHidden/>
    <w:unhideWhenUsed/>
    <w:rsid w:val="00D51A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1A5A"/>
    <w:rPr>
      <w:rFonts w:ascii="Lucida Grande" w:hAnsi="Lucida Grande" w:cs="Lucida Grande"/>
      <w:noProof/>
      <w:sz w:val="18"/>
      <w:szCs w:val="18"/>
    </w:rPr>
  </w:style>
  <w:style w:type="paragraph" w:styleId="CommentSubject">
    <w:name w:val="annotation subject"/>
    <w:basedOn w:val="CommentText"/>
    <w:next w:val="CommentText"/>
    <w:link w:val="CommentSubjectChar"/>
    <w:uiPriority w:val="99"/>
    <w:semiHidden/>
    <w:unhideWhenUsed/>
    <w:rsid w:val="00BC73E5"/>
    <w:pPr>
      <w:jc w:val="both"/>
    </w:pPr>
    <w:rPr>
      <w:b/>
      <w:bCs/>
      <w:sz w:val="20"/>
    </w:rPr>
  </w:style>
  <w:style w:type="character" w:customStyle="1" w:styleId="CommentTextChar">
    <w:name w:val="Comment Text Char"/>
    <w:basedOn w:val="DefaultParagraphFont"/>
    <w:link w:val="CommentText"/>
    <w:rsid w:val="00BC73E5"/>
    <w:rPr>
      <w:noProof/>
      <w:sz w:val="24"/>
    </w:rPr>
  </w:style>
  <w:style w:type="character" w:customStyle="1" w:styleId="CommentSubjectChar">
    <w:name w:val="Comment Subject Char"/>
    <w:basedOn w:val="CommentTextChar"/>
    <w:link w:val="CommentSubject"/>
    <w:uiPriority w:val="99"/>
    <w:semiHidden/>
    <w:rsid w:val="00BC73E5"/>
    <w:rPr>
      <w:b/>
      <w:bCs/>
      <w:noProof/>
      <w:sz w:val="24"/>
    </w:rPr>
  </w:style>
  <w:style w:type="character" w:customStyle="1" w:styleId="codeintext">
    <w:name w:val="code in text"/>
    <w:basedOn w:val="DefaultParagraphFont"/>
    <w:uiPriority w:val="1"/>
    <w:qFormat/>
    <w:rsid w:val="004E48DD"/>
    <w:rPr>
      <w:rFonts w:ascii="Courier" w:hAnsi="Courier"/>
      <w:sz w:val="18"/>
      <w:szCs w:val="18"/>
    </w:rPr>
  </w:style>
  <w:style w:type="paragraph" w:styleId="ListParagraph">
    <w:name w:val="List Paragraph"/>
    <w:basedOn w:val="Normal"/>
    <w:uiPriority w:val="34"/>
    <w:qFormat/>
    <w:rsid w:val="004E4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C9FBA-0C28-4B0F-9575-EA5E9FD4E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Lab 1 - Objects</vt:lpstr>
    </vt:vector>
  </TitlesOfParts>
  <Company>Pearson Education</Company>
  <LinksUpToDate>false</LinksUpToDate>
  <CharactersWithSpaces>3858</CharactersWithSpaces>
  <SharedDoc>false</SharedDoc>
  <HLinks>
    <vt:vector size="162" baseType="variant">
      <vt:variant>
        <vt:i4>524337</vt:i4>
      </vt:variant>
      <vt:variant>
        <vt:i4>2897</vt:i4>
      </vt:variant>
      <vt:variant>
        <vt:i4>1025</vt:i4>
      </vt:variant>
      <vt:variant>
        <vt:i4>1</vt:i4>
      </vt:variant>
      <vt:variant>
        <vt:lpwstr>:Hanoi1.jpg</vt:lpwstr>
      </vt:variant>
      <vt:variant>
        <vt:lpwstr/>
      </vt:variant>
      <vt:variant>
        <vt:i4>4784160</vt:i4>
      </vt:variant>
      <vt:variant>
        <vt:i4>3987</vt:i4>
      </vt:variant>
      <vt:variant>
        <vt:i4>1052</vt:i4>
      </vt:variant>
      <vt:variant>
        <vt:i4>1</vt:i4>
      </vt:variant>
      <vt:variant>
        <vt:lpwstr>:HanoiTrace.jpg</vt:lpwstr>
      </vt:variant>
      <vt:variant>
        <vt:lpwstr/>
      </vt:variant>
      <vt:variant>
        <vt:i4>6684788</vt:i4>
      </vt:variant>
      <vt:variant>
        <vt:i4>5528</vt:i4>
      </vt:variant>
      <vt:variant>
        <vt:i4>1026</vt:i4>
      </vt:variant>
      <vt:variant>
        <vt:i4>1</vt:i4>
      </vt:variant>
      <vt:variant>
        <vt:lpwstr>images:bighand.jpg</vt:lpwstr>
      </vt:variant>
      <vt:variant>
        <vt:lpwstr/>
      </vt:variant>
      <vt:variant>
        <vt:i4>6684788</vt:i4>
      </vt:variant>
      <vt:variant>
        <vt:i4>5682</vt:i4>
      </vt:variant>
      <vt:variant>
        <vt:i4>1027</vt:i4>
      </vt:variant>
      <vt:variant>
        <vt:i4>1</vt:i4>
      </vt:variant>
      <vt:variant>
        <vt:lpwstr>images:bighand.jpg</vt:lpwstr>
      </vt:variant>
      <vt:variant>
        <vt:lpwstr/>
      </vt:variant>
      <vt:variant>
        <vt:i4>6684788</vt:i4>
      </vt:variant>
      <vt:variant>
        <vt:i4>5826</vt:i4>
      </vt:variant>
      <vt:variant>
        <vt:i4>1028</vt:i4>
      </vt:variant>
      <vt:variant>
        <vt:i4>1</vt:i4>
      </vt:variant>
      <vt:variant>
        <vt:lpwstr>images:bighand.jpg</vt:lpwstr>
      </vt:variant>
      <vt:variant>
        <vt:lpwstr/>
      </vt:variant>
      <vt:variant>
        <vt:i4>6684788</vt:i4>
      </vt:variant>
      <vt:variant>
        <vt:i4>5925</vt:i4>
      </vt:variant>
      <vt:variant>
        <vt:i4>1029</vt:i4>
      </vt:variant>
      <vt:variant>
        <vt:i4>1</vt:i4>
      </vt:variant>
      <vt:variant>
        <vt:lpwstr>images:bighand.jpg</vt:lpwstr>
      </vt:variant>
      <vt:variant>
        <vt:lpwstr/>
      </vt:variant>
      <vt:variant>
        <vt:i4>6684788</vt:i4>
      </vt:variant>
      <vt:variant>
        <vt:i4>5953</vt:i4>
      </vt:variant>
      <vt:variant>
        <vt:i4>1030</vt:i4>
      </vt:variant>
      <vt:variant>
        <vt:i4>1</vt:i4>
      </vt:variant>
      <vt:variant>
        <vt:lpwstr>images:bighand.jpg</vt:lpwstr>
      </vt:variant>
      <vt:variant>
        <vt:lpwstr/>
      </vt:variant>
      <vt:variant>
        <vt:i4>6684788</vt:i4>
      </vt:variant>
      <vt:variant>
        <vt:i4>5990</vt:i4>
      </vt:variant>
      <vt:variant>
        <vt:i4>1031</vt:i4>
      </vt:variant>
      <vt:variant>
        <vt:i4>1</vt:i4>
      </vt:variant>
      <vt:variant>
        <vt:lpwstr>images:bighand.jpg</vt:lpwstr>
      </vt:variant>
      <vt:variant>
        <vt:lpwstr/>
      </vt:variant>
      <vt:variant>
        <vt:i4>6684788</vt:i4>
      </vt:variant>
      <vt:variant>
        <vt:i4>6039</vt:i4>
      </vt:variant>
      <vt:variant>
        <vt:i4>1032</vt:i4>
      </vt:variant>
      <vt:variant>
        <vt:i4>1</vt:i4>
      </vt:variant>
      <vt:variant>
        <vt:lpwstr>images:bighand.jpg</vt:lpwstr>
      </vt:variant>
      <vt:variant>
        <vt:lpwstr/>
      </vt:variant>
      <vt:variant>
        <vt:i4>6684788</vt:i4>
      </vt:variant>
      <vt:variant>
        <vt:i4>6071</vt:i4>
      </vt:variant>
      <vt:variant>
        <vt:i4>1033</vt:i4>
      </vt:variant>
      <vt:variant>
        <vt:i4>1</vt:i4>
      </vt:variant>
      <vt:variant>
        <vt:lpwstr>images:bighand.jpg</vt:lpwstr>
      </vt:variant>
      <vt:variant>
        <vt:lpwstr/>
      </vt:variant>
      <vt:variant>
        <vt:i4>6684788</vt:i4>
      </vt:variant>
      <vt:variant>
        <vt:i4>6204</vt:i4>
      </vt:variant>
      <vt:variant>
        <vt:i4>1034</vt:i4>
      </vt:variant>
      <vt:variant>
        <vt:i4>1</vt:i4>
      </vt:variant>
      <vt:variant>
        <vt:lpwstr>images:bighand.jpg</vt:lpwstr>
      </vt:variant>
      <vt:variant>
        <vt:lpwstr/>
      </vt:variant>
      <vt:variant>
        <vt:i4>6684788</vt:i4>
      </vt:variant>
      <vt:variant>
        <vt:i4>6901</vt:i4>
      </vt:variant>
      <vt:variant>
        <vt:i4>1035</vt:i4>
      </vt:variant>
      <vt:variant>
        <vt:i4>1</vt:i4>
      </vt:variant>
      <vt:variant>
        <vt:lpwstr>images:bighand.jpg</vt:lpwstr>
      </vt:variant>
      <vt:variant>
        <vt:lpwstr/>
      </vt:variant>
      <vt:variant>
        <vt:i4>6684788</vt:i4>
      </vt:variant>
      <vt:variant>
        <vt:i4>6957</vt:i4>
      </vt:variant>
      <vt:variant>
        <vt:i4>1036</vt:i4>
      </vt:variant>
      <vt:variant>
        <vt:i4>1</vt:i4>
      </vt:variant>
      <vt:variant>
        <vt:lpwstr>images:bighand.jpg</vt:lpwstr>
      </vt:variant>
      <vt:variant>
        <vt:lpwstr/>
      </vt:variant>
      <vt:variant>
        <vt:i4>6684788</vt:i4>
      </vt:variant>
      <vt:variant>
        <vt:i4>7065</vt:i4>
      </vt:variant>
      <vt:variant>
        <vt:i4>1037</vt:i4>
      </vt:variant>
      <vt:variant>
        <vt:i4>1</vt:i4>
      </vt:variant>
      <vt:variant>
        <vt:lpwstr>images:bighand.jpg</vt:lpwstr>
      </vt:variant>
      <vt:variant>
        <vt:lpwstr/>
      </vt:variant>
      <vt:variant>
        <vt:i4>6684788</vt:i4>
      </vt:variant>
      <vt:variant>
        <vt:i4>7525</vt:i4>
      </vt:variant>
      <vt:variant>
        <vt:i4>1038</vt:i4>
      </vt:variant>
      <vt:variant>
        <vt:i4>1</vt:i4>
      </vt:variant>
      <vt:variant>
        <vt:lpwstr>images:bighand.jpg</vt:lpwstr>
      </vt:variant>
      <vt:variant>
        <vt:lpwstr/>
      </vt:variant>
      <vt:variant>
        <vt:i4>6684788</vt:i4>
      </vt:variant>
      <vt:variant>
        <vt:i4>7610</vt:i4>
      </vt:variant>
      <vt:variant>
        <vt:i4>1039</vt:i4>
      </vt:variant>
      <vt:variant>
        <vt:i4>1</vt:i4>
      </vt:variant>
      <vt:variant>
        <vt:lpwstr>images:bighand.jpg</vt:lpwstr>
      </vt:variant>
      <vt:variant>
        <vt:lpwstr/>
      </vt:variant>
      <vt:variant>
        <vt:i4>6684788</vt:i4>
      </vt:variant>
      <vt:variant>
        <vt:i4>7670</vt:i4>
      </vt:variant>
      <vt:variant>
        <vt:i4>1040</vt:i4>
      </vt:variant>
      <vt:variant>
        <vt:i4>1</vt:i4>
      </vt:variant>
      <vt:variant>
        <vt:lpwstr>images:bighand.jpg</vt:lpwstr>
      </vt:variant>
      <vt:variant>
        <vt:lpwstr/>
      </vt:variant>
      <vt:variant>
        <vt:i4>6684788</vt:i4>
      </vt:variant>
      <vt:variant>
        <vt:i4>7730</vt:i4>
      </vt:variant>
      <vt:variant>
        <vt:i4>1041</vt:i4>
      </vt:variant>
      <vt:variant>
        <vt:i4>1</vt:i4>
      </vt:variant>
      <vt:variant>
        <vt:lpwstr>images:bighand.jpg</vt:lpwstr>
      </vt:variant>
      <vt:variant>
        <vt:lpwstr/>
      </vt:variant>
      <vt:variant>
        <vt:i4>6684788</vt:i4>
      </vt:variant>
      <vt:variant>
        <vt:i4>8107</vt:i4>
      </vt:variant>
      <vt:variant>
        <vt:i4>1042</vt:i4>
      </vt:variant>
      <vt:variant>
        <vt:i4>1</vt:i4>
      </vt:variant>
      <vt:variant>
        <vt:lpwstr>images:bighand.jpg</vt:lpwstr>
      </vt:variant>
      <vt:variant>
        <vt:lpwstr/>
      </vt:variant>
      <vt:variant>
        <vt:i4>6684788</vt:i4>
      </vt:variant>
      <vt:variant>
        <vt:i4>8129</vt:i4>
      </vt:variant>
      <vt:variant>
        <vt:i4>1043</vt:i4>
      </vt:variant>
      <vt:variant>
        <vt:i4>1</vt:i4>
      </vt:variant>
      <vt:variant>
        <vt:lpwstr>images:bighand.jpg</vt:lpwstr>
      </vt:variant>
      <vt:variant>
        <vt:lpwstr/>
      </vt:variant>
      <vt:variant>
        <vt:i4>6684788</vt:i4>
      </vt:variant>
      <vt:variant>
        <vt:i4>8244</vt:i4>
      </vt:variant>
      <vt:variant>
        <vt:i4>1044</vt:i4>
      </vt:variant>
      <vt:variant>
        <vt:i4>1</vt:i4>
      </vt:variant>
      <vt:variant>
        <vt:lpwstr>images:bighand.jpg</vt:lpwstr>
      </vt:variant>
      <vt:variant>
        <vt:lpwstr/>
      </vt:variant>
      <vt:variant>
        <vt:i4>6684788</vt:i4>
      </vt:variant>
      <vt:variant>
        <vt:i4>8272</vt:i4>
      </vt:variant>
      <vt:variant>
        <vt:i4>1045</vt:i4>
      </vt:variant>
      <vt:variant>
        <vt:i4>1</vt:i4>
      </vt:variant>
      <vt:variant>
        <vt:lpwstr>images:bighand.jpg</vt:lpwstr>
      </vt:variant>
      <vt:variant>
        <vt:lpwstr/>
      </vt:variant>
      <vt:variant>
        <vt:i4>6684788</vt:i4>
      </vt:variant>
      <vt:variant>
        <vt:i4>8309</vt:i4>
      </vt:variant>
      <vt:variant>
        <vt:i4>1046</vt:i4>
      </vt:variant>
      <vt:variant>
        <vt:i4>1</vt:i4>
      </vt:variant>
      <vt:variant>
        <vt:lpwstr>images:bighand.jpg</vt:lpwstr>
      </vt:variant>
      <vt:variant>
        <vt:lpwstr/>
      </vt:variant>
      <vt:variant>
        <vt:i4>6684788</vt:i4>
      </vt:variant>
      <vt:variant>
        <vt:i4>8358</vt:i4>
      </vt:variant>
      <vt:variant>
        <vt:i4>1047</vt:i4>
      </vt:variant>
      <vt:variant>
        <vt:i4>1</vt:i4>
      </vt:variant>
      <vt:variant>
        <vt:lpwstr>images:bighand.jpg</vt:lpwstr>
      </vt:variant>
      <vt:variant>
        <vt:lpwstr/>
      </vt:variant>
      <vt:variant>
        <vt:i4>6684788</vt:i4>
      </vt:variant>
      <vt:variant>
        <vt:i4>8390</vt:i4>
      </vt:variant>
      <vt:variant>
        <vt:i4>1048</vt:i4>
      </vt:variant>
      <vt:variant>
        <vt:i4>1</vt:i4>
      </vt:variant>
      <vt:variant>
        <vt:lpwstr>images:bighand.jpg</vt:lpwstr>
      </vt:variant>
      <vt:variant>
        <vt:lpwstr/>
      </vt:variant>
      <vt:variant>
        <vt:i4>6684788</vt:i4>
      </vt:variant>
      <vt:variant>
        <vt:i4>8949</vt:i4>
      </vt:variant>
      <vt:variant>
        <vt:i4>1049</vt:i4>
      </vt:variant>
      <vt:variant>
        <vt:i4>1</vt:i4>
      </vt:variant>
      <vt:variant>
        <vt:lpwstr>images:bighand.jpg</vt:lpwstr>
      </vt:variant>
      <vt:variant>
        <vt:lpwstr/>
      </vt:variant>
      <vt:variant>
        <vt:i4>2490458</vt:i4>
      </vt:variant>
      <vt:variant>
        <vt:i4>8951</vt:i4>
      </vt:variant>
      <vt:variant>
        <vt:i4>1050</vt:i4>
      </vt:variant>
      <vt:variant>
        <vt:i4>1</vt:i4>
      </vt:variant>
      <vt:variant>
        <vt:lpwstr>:MaxTrace.jpg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Objects</dc:title>
  <dc:subject/>
  <dc:creator>Pearson Education</dc:creator>
  <cp:keywords/>
  <cp:lastModifiedBy>Martin Nguyen</cp:lastModifiedBy>
  <cp:revision>3</cp:revision>
  <cp:lastPrinted>2019-09-05T02:04:00Z</cp:lastPrinted>
  <dcterms:created xsi:type="dcterms:W3CDTF">2019-09-10T19:33:00Z</dcterms:created>
  <dcterms:modified xsi:type="dcterms:W3CDTF">2019-09-11T21:42:00Z</dcterms:modified>
</cp:coreProperties>
</file>