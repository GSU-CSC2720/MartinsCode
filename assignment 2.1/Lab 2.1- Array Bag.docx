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90932" w14:textId="70A7521F" w:rsidR="0061709F" w:rsidRDefault="008555CF">
      <w:pPr>
        <w:pStyle w:val="Heading1"/>
      </w:pPr>
      <w:r>
        <w:t xml:space="preserve">Lab </w:t>
      </w:r>
      <w:r w:rsidR="00B44475">
        <w:t>2</w:t>
      </w:r>
      <w:r w:rsidR="005C11AB">
        <w:t>.1</w:t>
      </w:r>
      <w:r>
        <w:tab/>
        <w:t xml:space="preserve">Array Based </w:t>
      </w:r>
      <w:r w:rsidR="00217FC9">
        <w:t>Bag</w:t>
      </w:r>
      <w:r>
        <w:t xml:space="preserve"> Implementation</w:t>
      </w:r>
    </w:p>
    <w:p w14:paraId="57A2A206" w14:textId="77777777" w:rsidR="0061709F" w:rsidRDefault="0061709F"/>
    <w:p w14:paraId="6DAD74D4" w14:textId="77777777" w:rsidR="00B44475" w:rsidRDefault="00B44475">
      <w:pPr>
        <w:pStyle w:val="Heading2"/>
      </w:pPr>
      <w:r>
        <w:t>Points: 100pts</w:t>
      </w:r>
    </w:p>
    <w:p w14:paraId="152E9860" w14:textId="53E40555" w:rsidR="0061709F" w:rsidRDefault="008555CF">
      <w:pPr>
        <w:pStyle w:val="Heading2"/>
      </w:pPr>
      <w:r>
        <w:t>Goal</w:t>
      </w:r>
    </w:p>
    <w:p w14:paraId="37984656" w14:textId="77777777" w:rsidR="00E534EE" w:rsidRDefault="008555CF">
      <w:r>
        <w:t xml:space="preserve">In this lab you will explore the implementation of the ADT </w:t>
      </w:r>
      <w:r w:rsidR="00217FC9">
        <w:t>bag</w:t>
      </w:r>
      <w:r>
        <w:t xml:space="preserve"> using arrays.  You will take an existing implementation and create new methods that work with that implementation.  You will override the </w:t>
      </w:r>
      <w:r>
        <w:rPr>
          <w:rFonts w:ascii="Courier" w:hAnsi="Courier"/>
          <w:sz w:val="18"/>
        </w:rPr>
        <w:t>equals</w:t>
      </w:r>
      <w:r>
        <w:t xml:space="preserve"> method so that it will determine if two </w:t>
      </w:r>
      <w:r w:rsidR="00217FC9">
        <w:t>bag</w:t>
      </w:r>
      <w:r>
        <w:t xml:space="preserve"> are equal based on their contents.  </w:t>
      </w:r>
      <w:r w:rsidR="00C8695F">
        <w:t xml:space="preserve">You will modify the </w:t>
      </w:r>
      <w:r w:rsidR="00C8695F">
        <w:rPr>
          <w:rFonts w:ascii="Courier" w:hAnsi="Courier"/>
          <w:sz w:val="18"/>
        </w:rPr>
        <w:t>remove</w:t>
      </w:r>
      <w:r w:rsidR="00C8695F">
        <w:t xml:space="preserve"> method so that it will remove a random item from the bag. </w:t>
      </w:r>
      <w:r>
        <w:t xml:space="preserve">You will implement a </w:t>
      </w:r>
      <w:r w:rsidR="00C8695F">
        <w:rPr>
          <w:rFonts w:ascii="Courier" w:hAnsi="Courier"/>
          <w:sz w:val="18"/>
        </w:rPr>
        <w:t>duplicateAll</w:t>
      </w:r>
      <w:r>
        <w:t xml:space="preserve"> method that will </w:t>
      </w:r>
      <w:r w:rsidR="00C8695F">
        <w:t xml:space="preserve">create a duplicate of every item in the bag. </w:t>
      </w:r>
      <w:r>
        <w:t xml:space="preserve">Finally, you will implement a </w:t>
      </w:r>
      <w:r w:rsidR="00C8695F">
        <w:rPr>
          <w:rFonts w:ascii="Courier" w:hAnsi="Courier"/>
          <w:sz w:val="18"/>
        </w:rPr>
        <w:t>removeDuplicates</w:t>
      </w:r>
      <w:r>
        <w:t xml:space="preserve"> method that will </w:t>
      </w:r>
      <w:r w:rsidR="00E534EE">
        <w:t>guarantee that each item in the bag occurs only once by removing any extra copies.</w:t>
      </w:r>
    </w:p>
    <w:p w14:paraId="67CF1234" w14:textId="77777777" w:rsidR="0061709F" w:rsidRDefault="008555CF">
      <w:pPr>
        <w:pStyle w:val="Heading2"/>
      </w:pPr>
      <w:r>
        <w:t>Resources</w:t>
      </w:r>
    </w:p>
    <w:p w14:paraId="0DFA413E" w14:textId="6F99C2B2" w:rsidR="0061709F" w:rsidRDefault="00E534EE">
      <w:pPr>
        <w:numPr>
          <w:ilvl w:val="0"/>
          <w:numId w:val="6"/>
        </w:numPr>
      </w:pPr>
      <w:r>
        <w:t>Appendix</w:t>
      </w:r>
      <w:r w:rsidR="008555CF">
        <w:t>: Creating Classes from Other Classes</w:t>
      </w:r>
    </w:p>
    <w:p w14:paraId="6E3877B0" w14:textId="529E1A0A" w:rsidR="0061709F" w:rsidRPr="00A45D28" w:rsidRDefault="00E534EE">
      <w:pPr>
        <w:numPr>
          <w:ilvl w:val="0"/>
          <w:numId w:val="6"/>
        </w:numPr>
      </w:pPr>
      <w:r>
        <w:t xml:space="preserve">Chapter </w:t>
      </w:r>
      <w:r w:rsidR="00B44475">
        <w:t>4</w:t>
      </w:r>
      <w:r w:rsidR="00AA0D2B">
        <w:t>: Data Abstraction</w:t>
      </w:r>
    </w:p>
    <w:p w14:paraId="3971B1B1" w14:textId="77777777" w:rsidR="00A45D28" w:rsidRDefault="00A45D28" w:rsidP="00A45D28">
      <w:pPr>
        <w:ind w:left="360"/>
      </w:pPr>
    </w:p>
    <w:p w14:paraId="243F85C9" w14:textId="77777777" w:rsidR="00A45D28" w:rsidRDefault="00A45D28" w:rsidP="00A45D28">
      <w:pPr>
        <w:ind w:left="360"/>
      </w:pPr>
      <w:r>
        <w:t xml:space="preserve">In </w:t>
      </w:r>
      <w:r w:rsidRPr="00A45D28">
        <w:rPr>
          <w:rStyle w:val="codeintext"/>
          <w:rFonts w:ascii="Courier New" w:hAnsi="Courier New" w:cs="Courier New"/>
        </w:rPr>
        <w:t>javadoc</w:t>
      </w:r>
      <w:r>
        <w:t xml:space="preserve"> directory</w:t>
      </w:r>
    </w:p>
    <w:p w14:paraId="07549F57" w14:textId="3A5A960A" w:rsidR="0061709F" w:rsidRDefault="00E534EE">
      <w:pPr>
        <w:numPr>
          <w:ilvl w:val="0"/>
          <w:numId w:val="6"/>
        </w:numPr>
      </w:pPr>
      <w:r>
        <w:rPr>
          <w:rFonts w:ascii="Courier" w:hAnsi="Courier"/>
          <w:i/>
          <w:sz w:val="18"/>
        </w:rPr>
        <w:t>Bag</w:t>
      </w:r>
      <w:r w:rsidR="008555CF">
        <w:rPr>
          <w:rFonts w:ascii="Courier" w:hAnsi="Courier"/>
          <w:i/>
          <w:sz w:val="18"/>
        </w:rPr>
        <w:t>Interface.html</w:t>
      </w:r>
      <w:r w:rsidR="008555CF">
        <w:t>—</w:t>
      </w:r>
      <w:r w:rsidR="000E63B7">
        <w:t>D</w:t>
      </w:r>
      <w:r w:rsidR="008555CF">
        <w:t xml:space="preserve">ocumentation for the interface </w:t>
      </w:r>
      <w:r>
        <w:rPr>
          <w:rFonts w:ascii="Courier" w:hAnsi="Courier"/>
          <w:sz w:val="18"/>
        </w:rPr>
        <w:t>Bag</w:t>
      </w:r>
      <w:r w:rsidR="008555CF">
        <w:rPr>
          <w:rFonts w:ascii="Courier" w:hAnsi="Courier"/>
          <w:sz w:val="18"/>
        </w:rPr>
        <w:t>Interface</w:t>
      </w:r>
    </w:p>
    <w:p w14:paraId="54717E95" w14:textId="77777777" w:rsidR="0061709F" w:rsidRDefault="008555CF">
      <w:pPr>
        <w:pStyle w:val="Heading2"/>
      </w:pPr>
      <w:r>
        <w:t>Java Files</w:t>
      </w:r>
    </w:p>
    <w:p w14:paraId="49AC588C" w14:textId="77777777" w:rsidR="0061709F" w:rsidRDefault="00E534EE">
      <w:pPr>
        <w:pStyle w:val="file"/>
        <w:numPr>
          <w:ilvl w:val="0"/>
          <w:numId w:val="9"/>
        </w:numPr>
        <w:rPr>
          <w:sz w:val="18"/>
        </w:rPr>
      </w:pPr>
      <w:r>
        <w:rPr>
          <w:sz w:val="18"/>
        </w:rPr>
        <w:t>ArrayBag</w:t>
      </w:r>
      <w:r w:rsidR="008555CF">
        <w:rPr>
          <w:sz w:val="18"/>
        </w:rPr>
        <w:t>.java</w:t>
      </w:r>
    </w:p>
    <w:p w14:paraId="73CDDFF4" w14:textId="77777777" w:rsidR="0061709F" w:rsidRPr="007B324A" w:rsidRDefault="00E534EE">
      <w:pPr>
        <w:pStyle w:val="file"/>
        <w:numPr>
          <w:ilvl w:val="0"/>
          <w:numId w:val="9"/>
        </w:numPr>
      </w:pPr>
      <w:r>
        <w:rPr>
          <w:sz w:val="18"/>
        </w:rPr>
        <w:t>Bag</w:t>
      </w:r>
      <w:r w:rsidR="008555CF">
        <w:rPr>
          <w:sz w:val="18"/>
        </w:rPr>
        <w:t>ExtensionsTest.java</w:t>
      </w:r>
    </w:p>
    <w:p w14:paraId="0A4301DB" w14:textId="77777777" w:rsidR="007B324A" w:rsidRDefault="007B324A" w:rsidP="007B324A">
      <w:pPr>
        <w:pStyle w:val="file"/>
        <w:numPr>
          <w:ilvl w:val="0"/>
          <w:numId w:val="9"/>
        </w:numPr>
        <w:rPr>
          <w:sz w:val="18"/>
        </w:rPr>
      </w:pPr>
      <w:r>
        <w:rPr>
          <w:sz w:val="18"/>
        </w:rPr>
        <w:t>BagInterface.java</w:t>
      </w:r>
    </w:p>
    <w:p w14:paraId="3C157F77" w14:textId="77777777" w:rsidR="0061709F" w:rsidRDefault="008555CF">
      <w:pPr>
        <w:pStyle w:val="Heading2"/>
      </w:pPr>
      <w:r>
        <w:t>Introduction</w:t>
      </w:r>
    </w:p>
    <w:p w14:paraId="1FC7BA65" w14:textId="289CE834" w:rsidR="0061709F" w:rsidRDefault="008555CF">
      <w:r>
        <w:t xml:space="preserve">A </w:t>
      </w:r>
      <w:r w:rsidR="00E534EE">
        <w:t>bag</w:t>
      </w:r>
      <w:r>
        <w:t xml:space="preserve"> is </w:t>
      </w:r>
      <w:r w:rsidR="00E534EE">
        <w:t xml:space="preserve">an unordered collection of items that may contain duplicates.  It supports </w:t>
      </w:r>
      <w:r w:rsidR="003342CA">
        <w:t>basic methods</w:t>
      </w:r>
      <w:r w:rsidR="00E534EE">
        <w:t xml:space="preserve"> that allow one to add </w:t>
      </w:r>
      <w:r w:rsidR="003342CA">
        <w:t>or remove items from the bag and query methods that allow one to determine if an item is contained in the bag</w:t>
      </w:r>
      <w:r>
        <w:t xml:space="preserve">.  One </w:t>
      </w:r>
      <w:r w:rsidR="003342CA">
        <w:t xml:space="preserve">basic </w:t>
      </w:r>
      <w:r>
        <w:t xml:space="preserve">way to implement a </w:t>
      </w:r>
      <w:r w:rsidR="003342CA">
        <w:t>collection of items</w:t>
      </w:r>
      <w:r>
        <w:t xml:space="preserve"> is to use an array.  The other </w:t>
      </w:r>
      <w:r w:rsidR="003342CA">
        <w:t>basic</w:t>
      </w:r>
      <w:r>
        <w:t xml:space="preserve"> implementation is a linked structure (which will be investigated </w:t>
      </w:r>
      <w:r w:rsidR="00B44475">
        <w:t>soon</w:t>
      </w:r>
      <w:r>
        <w:t xml:space="preserve">).  In this lab, you will take a working implementation and create some new methods.  If you have not done so already, take a moment to examine the code in </w:t>
      </w:r>
      <w:r w:rsidR="003342CA">
        <w:rPr>
          <w:rFonts w:ascii="Courier" w:hAnsi="Courier"/>
          <w:i/>
          <w:sz w:val="18"/>
        </w:rPr>
        <w:t>ArrayBag</w:t>
      </w:r>
      <w:r>
        <w:rPr>
          <w:rFonts w:ascii="Courier" w:hAnsi="Courier"/>
          <w:i/>
          <w:sz w:val="18"/>
        </w:rPr>
        <w:t>.java</w:t>
      </w:r>
      <w:r>
        <w:t xml:space="preserve">.  </w:t>
      </w:r>
    </w:p>
    <w:p w14:paraId="4C467714" w14:textId="77777777" w:rsidR="0061709F" w:rsidRDefault="0061709F"/>
    <w:p w14:paraId="4653118F" w14:textId="5662BB7B" w:rsidR="0061709F" w:rsidRDefault="001634C0">
      <w:r>
        <w:t>To get a better feel for the implementation, lets c</w:t>
      </w:r>
      <w:r w:rsidR="008555CF">
        <w:t xml:space="preserve">onsider the code that implements the </w:t>
      </w:r>
      <w:r>
        <w:rPr>
          <w:rFonts w:ascii="Courier" w:hAnsi="Courier"/>
          <w:sz w:val="18"/>
        </w:rPr>
        <w:t>add</w:t>
      </w:r>
      <w:r w:rsidR="008555CF">
        <w:t xml:space="preserve"> method.  </w:t>
      </w:r>
    </w:p>
    <w:p w14:paraId="6F963C56" w14:textId="77777777" w:rsidR="001634C0" w:rsidRDefault="001634C0" w:rsidP="001634C0">
      <w:pPr>
        <w:pStyle w:val="Code"/>
        <w:ind w:left="360"/>
      </w:pPr>
    </w:p>
    <w:p w14:paraId="6AE5D84F" w14:textId="77777777" w:rsidR="00C67AC8" w:rsidRDefault="00C67AC8" w:rsidP="00C67AC8">
      <w:pPr>
        <w:pStyle w:val="Code"/>
      </w:pPr>
      <w:r>
        <w:t xml:space="preserve">    public boolean add(T newEntry) {</w:t>
      </w:r>
    </w:p>
    <w:p w14:paraId="0EA8519A" w14:textId="0405AEEE" w:rsidR="00C67AC8" w:rsidRDefault="0013408B" w:rsidP="00C67AC8">
      <w:pPr>
        <w:pStyle w:val="Code"/>
      </w:pPr>
      <w:r>
        <w:t xml:space="preserve">        checkIntegrity</w:t>
      </w:r>
      <w:r w:rsidR="00C67AC8">
        <w:t>();</w:t>
      </w:r>
    </w:p>
    <w:p w14:paraId="6A4F4102" w14:textId="77777777" w:rsidR="00C67AC8" w:rsidRDefault="00C67AC8" w:rsidP="00C67AC8">
      <w:pPr>
        <w:pStyle w:val="Code"/>
      </w:pPr>
      <w:r>
        <w:t xml:space="preserve">        boolean result = true;</w:t>
      </w:r>
    </w:p>
    <w:p w14:paraId="7D7DCF2D" w14:textId="77777777" w:rsidR="00C67AC8" w:rsidRDefault="00C67AC8" w:rsidP="00C67AC8">
      <w:pPr>
        <w:pStyle w:val="Code"/>
      </w:pPr>
      <w:r>
        <w:t xml:space="preserve">        if (isArrayFull()) {</w:t>
      </w:r>
    </w:p>
    <w:p w14:paraId="5E81EF4D" w14:textId="77777777" w:rsidR="00C67AC8" w:rsidRDefault="00C67AC8" w:rsidP="00C67AC8">
      <w:pPr>
        <w:pStyle w:val="Code"/>
      </w:pPr>
      <w:r>
        <w:t xml:space="preserve">            result = false;</w:t>
      </w:r>
    </w:p>
    <w:p w14:paraId="39C643DA" w14:textId="77777777" w:rsidR="00C67AC8" w:rsidRDefault="00C67AC8" w:rsidP="00C67AC8">
      <w:pPr>
        <w:pStyle w:val="Code"/>
      </w:pPr>
      <w:r>
        <w:t xml:space="preserve">        } else { // Assertion: result is true here</w:t>
      </w:r>
    </w:p>
    <w:p w14:paraId="0625C4BC" w14:textId="77777777" w:rsidR="00C67AC8" w:rsidRDefault="00C67AC8" w:rsidP="00C67AC8">
      <w:pPr>
        <w:pStyle w:val="Code"/>
      </w:pPr>
      <w:r>
        <w:t xml:space="preserve">            bag[numberOfEntries] = newEntry;</w:t>
      </w:r>
    </w:p>
    <w:p w14:paraId="71F91F29" w14:textId="77777777" w:rsidR="00C67AC8" w:rsidRDefault="00C67AC8" w:rsidP="00C67AC8">
      <w:pPr>
        <w:pStyle w:val="Code"/>
      </w:pPr>
      <w:r>
        <w:t xml:space="preserve">            numberOfEntries++;</w:t>
      </w:r>
    </w:p>
    <w:p w14:paraId="7D2D50F1" w14:textId="77777777" w:rsidR="00C67AC8" w:rsidRDefault="00C67AC8" w:rsidP="00C67AC8">
      <w:pPr>
        <w:pStyle w:val="Code"/>
      </w:pPr>
      <w:r>
        <w:t xml:space="preserve">        } // end if</w:t>
      </w:r>
    </w:p>
    <w:p w14:paraId="4E8720DD" w14:textId="77777777" w:rsidR="00C67AC8" w:rsidRDefault="00C67AC8" w:rsidP="00C67AC8">
      <w:pPr>
        <w:pStyle w:val="Code"/>
      </w:pPr>
      <w:r>
        <w:t xml:space="preserve">        return result;</w:t>
      </w:r>
    </w:p>
    <w:p w14:paraId="3104AD1B" w14:textId="77777777" w:rsidR="00C67AC8" w:rsidRDefault="00C67AC8" w:rsidP="00C67AC8">
      <w:pPr>
        <w:pStyle w:val="Code"/>
      </w:pPr>
      <w:r>
        <w:t xml:space="preserve"> </w:t>
      </w:r>
    </w:p>
    <w:p w14:paraId="73A36F62" w14:textId="77777777" w:rsidR="00C67AC8" w:rsidRDefault="00C67AC8" w:rsidP="00C67AC8">
      <w:pPr>
        <w:pStyle w:val="Code"/>
      </w:pPr>
      <w:r>
        <w:t xml:space="preserve">    } // end add</w:t>
      </w:r>
    </w:p>
    <w:p w14:paraId="155B21D5" w14:textId="5FF4ED00" w:rsidR="001634C0" w:rsidRDefault="001634C0" w:rsidP="00C67AC8">
      <w:pPr>
        <w:pStyle w:val="Code"/>
      </w:pPr>
      <w:r>
        <w:tab/>
      </w:r>
      <w:r>
        <w:tab/>
      </w:r>
    </w:p>
    <w:p w14:paraId="226EA544" w14:textId="77777777" w:rsidR="0061709F" w:rsidRDefault="008555CF">
      <w:r>
        <w:t>Let's trace the last statement in the following code fragment.</w:t>
      </w:r>
    </w:p>
    <w:p w14:paraId="09C6E8E3" w14:textId="77777777" w:rsidR="0061709F" w:rsidRDefault="0061709F"/>
    <w:p w14:paraId="2EE1155F" w14:textId="77777777" w:rsidR="0061709F" w:rsidRDefault="003342CA">
      <w:pPr>
        <w:pStyle w:val="Code"/>
      </w:pPr>
      <w:r>
        <w:t>ArrayBag</w:t>
      </w:r>
      <w:r w:rsidR="008555CF">
        <w:t xml:space="preserve">&lt;String&gt; x = new </w:t>
      </w:r>
      <w:r>
        <w:t xml:space="preserve">ArrayBag </w:t>
      </w:r>
      <w:r w:rsidR="008555CF">
        <w:t>&lt;String&gt;(5);</w:t>
      </w:r>
    </w:p>
    <w:p w14:paraId="0BFDAD3D" w14:textId="77777777" w:rsidR="0061709F" w:rsidRDefault="008555CF">
      <w:pPr>
        <w:pStyle w:val="Code"/>
      </w:pPr>
      <w:r>
        <w:t>x.add("a");</w:t>
      </w:r>
    </w:p>
    <w:p w14:paraId="1DEBBAD4" w14:textId="77777777" w:rsidR="0061709F" w:rsidRDefault="008555CF">
      <w:pPr>
        <w:pStyle w:val="Code"/>
      </w:pPr>
      <w:r>
        <w:t>x.add("b");</w:t>
      </w:r>
    </w:p>
    <w:p w14:paraId="776B1D4C" w14:textId="77777777" w:rsidR="0061709F" w:rsidRDefault="008555CF">
      <w:pPr>
        <w:pStyle w:val="Code"/>
      </w:pPr>
      <w:r>
        <w:t>x.add("c");</w:t>
      </w:r>
    </w:p>
    <w:p w14:paraId="634FD4FC" w14:textId="77777777" w:rsidR="0061709F" w:rsidRDefault="008555CF">
      <w:pPr>
        <w:pStyle w:val="Code"/>
      </w:pPr>
      <w:r>
        <w:lastRenderedPageBreak/>
        <w:t>x.add("d");</w:t>
      </w:r>
    </w:p>
    <w:p w14:paraId="08AAA270" w14:textId="1251AA31" w:rsidR="0061709F" w:rsidRDefault="008555CF">
      <w:pPr>
        <w:pStyle w:val="Code"/>
      </w:pPr>
      <w:r>
        <w:t>x.</w:t>
      </w:r>
      <w:r w:rsidR="001634C0">
        <w:t>add("e");</w:t>
      </w:r>
      <w:r>
        <w:tab/>
      </w:r>
      <w:r>
        <w:tab/>
        <w:t>// trace this one</w:t>
      </w:r>
    </w:p>
    <w:p w14:paraId="152662D4" w14:textId="77777777" w:rsidR="0061709F" w:rsidRDefault="0061709F"/>
    <w:p w14:paraId="7CAA2512" w14:textId="77777777" w:rsidR="0061709F" w:rsidRDefault="0061709F"/>
    <w:p w14:paraId="1D9D186B" w14:textId="77777777" w:rsidR="00C31A79" w:rsidRDefault="008555CF">
      <w:r>
        <w:t>The initial state of the object is</w:t>
      </w:r>
    </w:p>
    <w:p w14:paraId="5AE712FC" w14:textId="6A0D1E63" w:rsidR="00C31A79" w:rsidRDefault="00C31A79">
      <w:r>
        <w:drawing>
          <wp:inline distT="0" distB="0" distL="0" distR="0" wp14:anchorId="1453AC96" wp14:editId="14415644">
            <wp:extent cx="5715000" cy="1259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AddInitial.pdf"/>
                    <pic:cNvPicPr/>
                  </pic:nvPicPr>
                  <pic:blipFill>
                    <a:blip r:embed="rId8">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5D3CACD6" w14:textId="2EBE704D" w:rsidR="0061709F" w:rsidRDefault="00C31A79">
      <w:r>
        <w:rPr>
          <w:vanish/>
          <w:sz w:val="18"/>
        </w:rPr>
        <w:drawing>
          <wp:inline distT="0" distB="0" distL="0" distR="0" wp14:anchorId="6EA45201" wp14:editId="1CA8DC4D">
            <wp:extent cx="5715000" cy="1259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AddInitial.pdf"/>
                    <pic:cNvPicPr/>
                  </pic:nvPicPr>
                  <pic:blipFill>
                    <a:blip r:embed="rId9">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7BBF7A16" w14:textId="77777777" w:rsidR="0061709F" w:rsidRDefault="0061709F"/>
    <w:p w14:paraId="65B10CEE" w14:textId="412B327A" w:rsidR="0061709F" w:rsidRDefault="008555CF">
      <w:r>
        <w:t xml:space="preserve">The variable </w:t>
      </w:r>
      <w:r w:rsidR="00516A78">
        <w:rPr>
          <w:rFonts w:ascii="Courier" w:hAnsi="Courier"/>
          <w:sz w:val="18"/>
        </w:rPr>
        <w:t>result</w:t>
      </w:r>
      <w:r>
        <w:t xml:space="preserve"> is initialized</w:t>
      </w:r>
      <w:r w:rsidR="00516A78">
        <w:t xml:space="preserve"> to </w:t>
      </w:r>
      <w:r w:rsidR="00C31A79">
        <w:rPr>
          <w:rFonts w:ascii="Courier" w:hAnsi="Courier"/>
          <w:sz w:val="18"/>
        </w:rPr>
        <w:t>true</w:t>
      </w:r>
      <w:r>
        <w:t>.</w:t>
      </w:r>
      <w:r w:rsidR="005D57A2">
        <w:t xml:space="preserve">  </w:t>
      </w:r>
    </w:p>
    <w:p w14:paraId="5449EB8A" w14:textId="77777777" w:rsidR="00BD7A65" w:rsidRDefault="00BD7A65"/>
    <w:p w14:paraId="736A8894" w14:textId="30DFB95B" w:rsidR="005D57A2" w:rsidRDefault="005D57A2" w:rsidP="00516A78">
      <w:pPr>
        <w:pStyle w:val="Code"/>
        <w:ind w:left="360"/>
      </w:pPr>
      <w:r>
        <w:t>newEntry: "e"</w:t>
      </w:r>
    </w:p>
    <w:p w14:paraId="32DDE83F" w14:textId="59068B07" w:rsidR="0061709F" w:rsidRDefault="00516A78" w:rsidP="00516A78">
      <w:pPr>
        <w:pStyle w:val="Code"/>
        <w:ind w:left="360"/>
      </w:pPr>
      <w:r>
        <w:t>result</w:t>
      </w:r>
      <w:r w:rsidR="008555CF">
        <w:t xml:space="preserve">: </w:t>
      </w:r>
      <w:r w:rsidR="005D57A2">
        <w:t>true</w:t>
      </w:r>
    </w:p>
    <w:p w14:paraId="06238DEF" w14:textId="10542DE1" w:rsidR="00BD7A65" w:rsidRDefault="005D57A2">
      <w:r>
        <w:rPr>
          <w:sz w:val="18"/>
        </w:rPr>
        <w:drawing>
          <wp:inline distT="0" distB="0" distL="0" distR="0" wp14:anchorId="0870DD78" wp14:editId="3E769D28">
            <wp:extent cx="5715000" cy="1259840"/>
            <wp:effectExtent l="0" t="0" r="0" b="1016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AddInitial.pdf"/>
                    <pic:cNvPicPr/>
                  </pic:nvPicPr>
                  <pic:blipFill>
                    <a:blip r:embed="rId10">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1D08C385" w14:textId="77777777" w:rsidR="00BD7A65" w:rsidRDefault="00BD7A65"/>
    <w:p w14:paraId="744199E8" w14:textId="26F088E4" w:rsidR="0061709F" w:rsidRDefault="005D57A2">
      <w:r>
        <w:t xml:space="preserve">The bag is not full, so the else part will be executed.  </w:t>
      </w:r>
      <w:r w:rsidR="00BD7A65">
        <w:t xml:space="preserve">We </w:t>
      </w:r>
      <w:r>
        <w:t xml:space="preserve">the item in </w:t>
      </w:r>
      <w:r w:rsidR="00BD7A65">
        <w:t xml:space="preserve"> </w:t>
      </w:r>
      <w:r w:rsidRPr="005D57A2">
        <w:rPr>
          <w:rFonts w:ascii="Courier" w:hAnsi="Courier"/>
          <w:sz w:val="18"/>
          <w:szCs w:val="18"/>
        </w:rPr>
        <w:t>bag</w:t>
      </w:r>
      <w:r>
        <w:t xml:space="preserve"> at </w:t>
      </w:r>
      <w:r>
        <w:rPr>
          <w:rFonts w:ascii="Courier" w:hAnsi="Courier"/>
          <w:sz w:val="18"/>
        </w:rPr>
        <w:t>numberOfEntries</w:t>
      </w:r>
      <w:r>
        <w:t xml:space="preserve"> (</w:t>
      </w:r>
      <w:r>
        <w:rPr>
          <w:rFonts w:ascii="Courier" w:hAnsi="Courier"/>
          <w:sz w:val="18"/>
        </w:rPr>
        <w:t>4</w:t>
      </w:r>
      <w:r>
        <w:t xml:space="preserve">) to “e”. </w:t>
      </w:r>
    </w:p>
    <w:p w14:paraId="13BA5C42" w14:textId="77777777" w:rsidR="0061709F" w:rsidRDefault="0061709F"/>
    <w:p w14:paraId="3554FDBE" w14:textId="77777777" w:rsidR="005D57A2" w:rsidRDefault="005D57A2" w:rsidP="005D57A2">
      <w:pPr>
        <w:pStyle w:val="Code"/>
        <w:ind w:left="360"/>
      </w:pPr>
      <w:r>
        <w:t>newEntry: "e"</w:t>
      </w:r>
    </w:p>
    <w:p w14:paraId="189734F9" w14:textId="77777777" w:rsidR="005D57A2" w:rsidRDefault="005D57A2" w:rsidP="005D57A2">
      <w:pPr>
        <w:pStyle w:val="Code"/>
        <w:ind w:left="360"/>
      </w:pPr>
      <w:r>
        <w:t>result: true</w:t>
      </w:r>
    </w:p>
    <w:p w14:paraId="06E6A931" w14:textId="50B41748" w:rsidR="0061709F" w:rsidRDefault="00456287">
      <w:pPr>
        <w:pStyle w:val="question"/>
        <w:rPr>
          <w:rFonts w:ascii="Times" w:hAnsi="Times"/>
        </w:rPr>
      </w:pPr>
      <w:r>
        <w:rPr>
          <w:rFonts w:ascii="Times" w:hAnsi="Times"/>
          <w:sz w:val="18"/>
        </w:rPr>
        <w:drawing>
          <wp:inline distT="0" distB="0" distL="0" distR="0" wp14:anchorId="27EE10E8" wp14:editId="41764F0B">
            <wp:extent cx="5715000" cy="1259840"/>
            <wp:effectExtent l="0" t="0" r="0" b="1016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AddSecond.pdf"/>
                    <pic:cNvPicPr/>
                  </pic:nvPicPr>
                  <pic:blipFill>
                    <a:blip r:embed="rId11">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59F572AC" w14:textId="77777777" w:rsidR="0061709F" w:rsidRDefault="0061709F"/>
    <w:p w14:paraId="383D2154" w14:textId="0BF5B147" w:rsidR="00BD7A65" w:rsidRDefault="00BD7A65">
      <w:r>
        <w:t xml:space="preserve">Finally, </w:t>
      </w:r>
      <w:r w:rsidR="005D57A2">
        <w:t xml:space="preserve">we increment </w:t>
      </w:r>
      <w:r w:rsidR="005D57A2">
        <w:rPr>
          <w:rFonts w:ascii="Courier" w:hAnsi="Courier"/>
          <w:sz w:val="18"/>
        </w:rPr>
        <w:t>numberOfEntries</w:t>
      </w:r>
      <w:r w:rsidR="005D57A2">
        <w:t xml:space="preserve"> by 1 and then </w:t>
      </w:r>
      <w:r>
        <w:t xml:space="preserve">return the value in </w:t>
      </w:r>
      <w:r>
        <w:rPr>
          <w:rFonts w:ascii="Courier" w:hAnsi="Courier"/>
          <w:sz w:val="18"/>
        </w:rPr>
        <w:t>result</w:t>
      </w:r>
      <w:r>
        <w:t>.</w:t>
      </w:r>
      <w:r>
        <w:rPr>
          <w:rFonts w:ascii="Courier" w:hAnsi="Courier"/>
          <w:sz w:val="18"/>
        </w:rPr>
        <w:t xml:space="preserve"> </w:t>
      </w:r>
    </w:p>
    <w:p w14:paraId="00DE00EA" w14:textId="77777777" w:rsidR="005D57A2" w:rsidRDefault="005D57A2" w:rsidP="005D57A2">
      <w:pPr>
        <w:pStyle w:val="Code"/>
        <w:ind w:left="360"/>
      </w:pPr>
      <w:r>
        <w:t>newEntry: "e"</w:t>
      </w:r>
    </w:p>
    <w:p w14:paraId="5FD5C887" w14:textId="77777777" w:rsidR="005D57A2" w:rsidRDefault="005D57A2" w:rsidP="005D57A2">
      <w:pPr>
        <w:pStyle w:val="Code"/>
        <w:ind w:left="360"/>
      </w:pPr>
      <w:r>
        <w:t>result: true</w:t>
      </w:r>
    </w:p>
    <w:p w14:paraId="1FBEEB7A" w14:textId="36CCB319" w:rsidR="00BD7A65" w:rsidRDefault="00456287" w:rsidP="00BD7A65">
      <w:pPr>
        <w:pStyle w:val="question"/>
        <w:rPr>
          <w:rFonts w:ascii="Times" w:hAnsi="Times"/>
        </w:rPr>
      </w:pPr>
      <w:r>
        <w:rPr>
          <w:rFonts w:ascii="Times" w:hAnsi="Times"/>
          <w:sz w:val="18"/>
        </w:rPr>
        <w:drawing>
          <wp:inline distT="0" distB="0" distL="0" distR="0" wp14:anchorId="65FF8924" wp14:editId="7E007D91">
            <wp:extent cx="5715000" cy="1259840"/>
            <wp:effectExtent l="0" t="0" r="0" b="1016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AddThird.pdf"/>
                    <pic:cNvPicPr/>
                  </pic:nvPicPr>
                  <pic:blipFill>
                    <a:blip r:embed="rId12">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7A5C7578" w14:textId="0E873E5F" w:rsidR="000A40AC" w:rsidRDefault="00456287">
      <w:r>
        <w:t>We notice that entries are always added at the end of the collection and that the number of entries indexes the position that the next item will be added into.</w:t>
      </w:r>
      <w:r w:rsidR="00BD7A65">
        <w:t xml:space="preserve"> </w:t>
      </w:r>
    </w:p>
    <w:p w14:paraId="71862EEC" w14:textId="3415F2AD" w:rsidR="00456287" w:rsidRDefault="00456287" w:rsidP="00456287">
      <w:r>
        <w:lastRenderedPageBreak/>
        <w:t xml:space="preserve">The first thing that you will do in this lab is to override the </w:t>
      </w:r>
      <w:r>
        <w:rPr>
          <w:rFonts w:ascii="Courier" w:hAnsi="Courier"/>
          <w:sz w:val="18"/>
        </w:rPr>
        <w:t>equals</w:t>
      </w:r>
      <w:r>
        <w:t xml:space="preserve"> method.  Every class inherits the </w:t>
      </w:r>
      <w:r>
        <w:rPr>
          <w:rFonts w:ascii="Courier" w:hAnsi="Courier"/>
          <w:sz w:val="18"/>
        </w:rPr>
        <w:t>equals</w:t>
      </w:r>
      <w:r>
        <w:t xml:space="preserve"> method from the class </w:t>
      </w:r>
      <w:r>
        <w:rPr>
          <w:rFonts w:ascii="Courier" w:hAnsi="Courier"/>
          <w:sz w:val="18"/>
        </w:rPr>
        <w:t>Object</w:t>
      </w:r>
      <w:r>
        <w:t xml:space="preserve">.  The inherited method determines if two objects are equal based on their identity.  Only if two objects are located at the same memory location will the inherited </w:t>
      </w:r>
      <w:r>
        <w:rPr>
          <w:rFonts w:ascii="Courier" w:hAnsi="Courier"/>
          <w:sz w:val="18"/>
        </w:rPr>
        <w:t>equals</w:t>
      </w:r>
      <w:r>
        <w:t xml:space="preserve"> method return true.  Instead of this, we need to know if two bags are the same based on whether their contents are the same.  The new version of </w:t>
      </w:r>
      <w:r>
        <w:rPr>
          <w:rFonts w:ascii="Courier" w:hAnsi="Courier"/>
          <w:sz w:val="18"/>
        </w:rPr>
        <w:t>equals</w:t>
      </w:r>
      <w:r>
        <w:t xml:space="preserve"> will then be used to decide if the implementations of other methods you create are correct.  Once the </w:t>
      </w:r>
      <w:r w:rsidR="00640FA4">
        <w:rPr>
          <w:rFonts w:ascii="Courier" w:hAnsi="Courier"/>
          <w:sz w:val="18"/>
        </w:rPr>
        <w:t>equals</w:t>
      </w:r>
      <w:r w:rsidR="00640FA4">
        <w:t xml:space="preserve"> </w:t>
      </w:r>
      <w:r>
        <w:t xml:space="preserve">method has been completed correctly, the other three methods can be completed in any order. </w:t>
      </w:r>
    </w:p>
    <w:p w14:paraId="2B7FB446" w14:textId="77777777" w:rsidR="000A40AC" w:rsidRDefault="000A40AC"/>
    <w:p w14:paraId="15C60783" w14:textId="0B04C7F2" w:rsidR="00456287" w:rsidRDefault="00456287" w:rsidP="00456287">
      <w:r>
        <w:t xml:space="preserve">In the current implementation of the </w:t>
      </w:r>
      <w:r w:rsidRPr="00640FA4">
        <w:rPr>
          <w:rFonts w:ascii="Courier" w:hAnsi="Courier"/>
          <w:sz w:val="18"/>
          <w:szCs w:val="18"/>
        </w:rPr>
        <w:t>remove</w:t>
      </w:r>
      <w:r>
        <w:t xml:space="preserve"> method, the last item in the bag</w:t>
      </w:r>
      <w:r w:rsidR="00C67AC8">
        <w:t xml:space="preserve"> array</w:t>
      </w:r>
      <w:r>
        <w:t xml:space="preserve"> will be the item returned.  While this is behavior is allowed under the postconditions of the method, </w:t>
      </w:r>
      <w:r w:rsidR="00640FA4">
        <w:t xml:space="preserve">it does not match the physical notion of a bag </w:t>
      </w:r>
      <w:r w:rsidR="00C67AC8">
        <w:t xml:space="preserve">of </w:t>
      </w:r>
      <w:r w:rsidR="00640FA4">
        <w:t xml:space="preserve">items.  </w:t>
      </w:r>
      <w:r w:rsidR="00C67AC8">
        <w:t>For example, i</w:t>
      </w:r>
      <w:r w:rsidR="00640FA4">
        <w:t xml:space="preserve">f we have a bag of marbles and reach in and remove one, we expect that each marble is equally likely to be selected.  We will modify the </w:t>
      </w:r>
      <w:r w:rsidR="00640FA4" w:rsidRPr="00640FA4">
        <w:rPr>
          <w:rFonts w:ascii="Courier" w:hAnsi="Courier"/>
          <w:sz w:val="18"/>
          <w:szCs w:val="18"/>
        </w:rPr>
        <w:t>remove</w:t>
      </w:r>
      <w:r w:rsidR="00640FA4">
        <w:t xml:space="preserve"> method so that the item removed is randomly selected from all the items in the bag.</w:t>
      </w:r>
    </w:p>
    <w:p w14:paraId="48A52BBE" w14:textId="77777777" w:rsidR="00456287" w:rsidRDefault="00456287" w:rsidP="00456287"/>
    <w:p w14:paraId="089A9D91" w14:textId="671569AE" w:rsidR="00057E3E" w:rsidRDefault="00640FA4" w:rsidP="00456287">
      <w:r>
        <w:t xml:space="preserve">One operation that we might want to have available is to duplicate all the items in the bag.  While we can do this using just the </w:t>
      </w:r>
      <w:r w:rsidR="00C14C85">
        <w:t xml:space="preserve">methods in the bag interface, we have a problem in that there is no convenient way to visit each item in the bag and add in a copy.  For example, if we try an algorithm that repeatedly removes an item from the bag and then adds it back twice, we have no guarantee that all of the original items will be removed.  It is likely that we will get duplicates of duplicates and that some items will not be duplicated at all.  To deal with this issue, a second bag can be used.  </w:t>
      </w:r>
      <w:r w:rsidR="00057E3E">
        <w:t xml:space="preserve">In this algorithm, remove all the items from the original bag and place them in the second bag.  Now remove each item from the second bag and place two copies of it back into the original bag.  While this algorithm will work, we can avoid the use of a second bag by </w:t>
      </w:r>
      <w:r w:rsidR="00C67AC8">
        <w:t>working</w:t>
      </w:r>
      <w:r w:rsidR="00057E3E">
        <w:t xml:space="preserve"> directly with the internal representation of the bag (which is what will be done in the lab).</w:t>
      </w:r>
    </w:p>
    <w:p w14:paraId="1B79571B" w14:textId="77777777" w:rsidR="00640FA4" w:rsidRDefault="00640FA4" w:rsidP="00456287"/>
    <w:p w14:paraId="59BB579A" w14:textId="3B8420D0" w:rsidR="00456287" w:rsidRDefault="00057E3E" w:rsidP="00456287">
      <w:r>
        <w:t xml:space="preserve">In mathematics, the concepts of bags and sets are closely related.  The difference is that bags allow duplicate items, while a set does not.  An operation that </w:t>
      </w:r>
      <w:r w:rsidR="0001674B">
        <w:t>removes</w:t>
      </w:r>
      <w:r>
        <w:t xml:space="preserve"> the duplicates from a bag would be helpful if </w:t>
      </w:r>
      <w:r w:rsidR="0001674B">
        <w:t>one</w:t>
      </w:r>
      <w:r>
        <w:t xml:space="preserve"> wished to implement a set.  </w:t>
      </w:r>
      <w:r w:rsidR="0001674B">
        <w:t>As with the duplicate all method</w:t>
      </w:r>
      <w:r>
        <w:t>, the inability to vi</w:t>
      </w:r>
      <w:r w:rsidR="0001674B">
        <w:t xml:space="preserve">sit each item in the bag using the bag interface methods motivates a method that works directly with the internal representation of the bag. </w:t>
      </w:r>
    </w:p>
    <w:p w14:paraId="6D6E0B01" w14:textId="77777777" w:rsidR="0001674B" w:rsidRDefault="0001674B" w:rsidP="0001674B">
      <w:pPr>
        <w:pStyle w:val="Heading2"/>
      </w:pPr>
      <w:r>
        <w:t>Pre-Lab Visualization</w:t>
      </w:r>
    </w:p>
    <w:p w14:paraId="31A91B01" w14:textId="77777777" w:rsidR="0001674B" w:rsidRDefault="0001674B" w:rsidP="0001674B">
      <w:pPr>
        <w:pStyle w:val="Heading3"/>
      </w:pPr>
      <w:r>
        <w:t>Equals</w:t>
      </w:r>
    </w:p>
    <w:p w14:paraId="3F7DBB1F" w14:textId="393BB9D8" w:rsidR="0001674B" w:rsidRDefault="006124B1" w:rsidP="0001674B">
      <w:r>
        <w:t xml:space="preserve">One </w:t>
      </w:r>
      <w:r w:rsidR="0001674B">
        <w:t xml:space="preserve">way to determine that two </w:t>
      </w:r>
      <w:r>
        <w:t>bags</w:t>
      </w:r>
      <w:r w:rsidR="0001674B">
        <w:t xml:space="preserve"> are equal is by </w:t>
      </w:r>
      <w:r>
        <w:t>comparing the frequencies of the items in the bags</w:t>
      </w:r>
      <w:r w:rsidR="0001674B">
        <w:t xml:space="preserve">.  Consider the following two </w:t>
      </w:r>
      <w:r>
        <w:t>bags</w:t>
      </w:r>
      <w:r w:rsidR="0001674B">
        <w:t xml:space="preserve">.  Which </w:t>
      </w:r>
      <w:r w:rsidR="00225E44">
        <w:t xml:space="preserve">items and </w:t>
      </w:r>
      <w:r>
        <w:t>frequencies</w:t>
      </w:r>
      <w:r w:rsidR="0001674B">
        <w:t xml:space="preserve"> need to be compared to determine that they are equal? </w:t>
      </w:r>
    </w:p>
    <w:p w14:paraId="55807239" w14:textId="4236FC65" w:rsidR="0001674B" w:rsidRDefault="0001674B" w:rsidP="0001674B">
      <w:pPr>
        <w:ind w:firstLine="720"/>
      </w:pPr>
      <w:r>
        <w:drawing>
          <wp:inline distT="0" distB="0" distL="0" distR="0" wp14:anchorId="4E383141" wp14:editId="5CC65E4F">
            <wp:extent cx="363855" cy="262255"/>
            <wp:effectExtent l="0" t="0" r="0" b="0"/>
            <wp:docPr id="8" name="Picture 8"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070B27">
        <w:t xml:space="preserve">   All of them because they can have the same number of entries but if one bag has 1 freq while the other has 2 of the freq then it isn’t equal.</w:t>
      </w:r>
    </w:p>
    <w:p w14:paraId="217AF147" w14:textId="176B2F48" w:rsidR="0001674B" w:rsidRDefault="00225E44" w:rsidP="0001674B">
      <w:r>
        <w:drawing>
          <wp:inline distT="0" distB="0" distL="0" distR="0" wp14:anchorId="06018B77" wp14:editId="172800C7">
            <wp:extent cx="5715000" cy="1259840"/>
            <wp:effectExtent l="0" t="0" r="0" b="1016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EqualsBag1a.pdf"/>
                    <pic:cNvPicPr/>
                  </pic:nvPicPr>
                  <pic:blipFill>
                    <a:blip r:embed="rId14">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74B2847E" w14:textId="170FFD7C" w:rsidR="00225E44" w:rsidRDefault="00225E44" w:rsidP="0001674B">
      <w:r>
        <w:drawing>
          <wp:inline distT="0" distB="0" distL="0" distR="0" wp14:anchorId="5B7C4CF2" wp14:editId="76D78D6D">
            <wp:extent cx="5715000" cy="1259840"/>
            <wp:effectExtent l="0" t="0" r="0" b="1016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EqualsBag1b.pdf"/>
                    <pic:cNvPicPr/>
                  </pic:nvPicPr>
                  <pic:blipFill>
                    <a:blip r:embed="rId15">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53AD64AE" w14:textId="77777777" w:rsidR="0013408B" w:rsidRDefault="0013408B">
      <w:pPr>
        <w:jc w:val="left"/>
      </w:pPr>
      <w:r>
        <w:br w:type="page"/>
      </w:r>
    </w:p>
    <w:p w14:paraId="4748ED38" w14:textId="691487DF" w:rsidR="0001674B" w:rsidRDefault="0001674B" w:rsidP="0001674B">
      <w:r>
        <w:lastRenderedPageBreak/>
        <w:t xml:space="preserve">Consider the following two </w:t>
      </w:r>
      <w:r w:rsidR="00225E44">
        <w:t>bags</w:t>
      </w:r>
      <w:r>
        <w:t xml:space="preserve">.  Which items </w:t>
      </w:r>
      <w:r w:rsidR="00225E44">
        <w:t xml:space="preserve">and frequencies </w:t>
      </w:r>
      <w:r>
        <w:t xml:space="preserve">need to be compared to determine that they are not equal? </w:t>
      </w:r>
    </w:p>
    <w:p w14:paraId="53C15AEE" w14:textId="79B75E64" w:rsidR="0001674B" w:rsidRDefault="0001674B" w:rsidP="0001674B">
      <w:pPr>
        <w:ind w:firstLine="720"/>
      </w:pPr>
      <w:r>
        <w:drawing>
          <wp:inline distT="0" distB="0" distL="0" distR="0" wp14:anchorId="7CE2B610" wp14:editId="206F8AE9">
            <wp:extent cx="363855" cy="262255"/>
            <wp:effectExtent l="0" t="0" r="0" b="0"/>
            <wp:docPr id="11" name="Picture 1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070B27">
        <w:t xml:space="preserve"> </w:t>
      </w:r>
      <w:r w:rsidR="00070B27">
        <w:tab/>
        <w:t xml:space="preserve">B and A </w:t>
      </w:r>
    </w:p>
    <w:p w14:paraId="56D1624F" w14:textId="69C36F4A" w:rsidR="0001674B" w:rsidRDefault="00225E44" w:rsidP="0001674B">
      <w:r>
        <w:drawing>
          <wp:inline distT="0" distB="0" distL="0" distR="0" wp14:anchorId="09914D64" wp14:editId="29DB805F">
            <wp:extent cx="5715000" cy="1259840"/>
            <wp:effectExtent l="0" t="0" r="0" b="1016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EqualsBag2a.pdf"/>
                    <pic:cNvPicPr/>
                  </pic:nvPicPr>
                  <pic:blipFill>
                    <a:blip r:embed="rId16">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64D88E55" w14:textId="429AC93D" w:rsidR="00225E44" w:rsidRDefault="00225E44" w:rsidP="0001674B">
      <w:r>
        <w:drawing>
          <wp:inline distT="0" distB="0" distL="0" distR="0" wp14:anchorId="4726F5A9" wp14:editId="62388682">
            <wp:extent cx="5715000" cy="1259840"/>
            <wp:effectExtent l="0" t="0" r="0" b="1016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EqualsBag2b.pdf"/>
                    <pic:cNvPicPr/>
                  </pic:nvPicPr>
                  <pic:blipFill>
                    <a:blip r:embed="rId17">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66054ED2" w14:textId="77777777" w:rsidR="00225E44" w:rsidRDefault="00225E44" w:rsidP="0001674B"/>
    <w:p w14:paraId="7C0A7584" w14:textId="0F9E34DA" w:rsidR="0001674B" w:rsidRDefault="0001674B" w:rsidP="0001674B">
      <w:r>
        <w:t xml:space="preserve">Give an example of two </w:t>
      </w:r>
      <w:r w:rsidR="00225E44">
        <w:t>bags</w:t>
      </w:r>
      <w:r>
        <w:t xml:space="preserve"> that cannot be equal, yet no item comparisons are needed to make that determination.</w:t>
      </w:r>
    </w:p>
    <w:p w14:paraId="384B40D7" w14:textId="114F0218" w:rsidR="0001674B" w:rsidRDefault="0001674B" w:rsidP="0001674B">
      <w:pPr>
        <w:ind w:firstLine="720"/>
      </w:pPr>
      <w:r>
        <w:drawing>
          <wp:inline distT="0" distB="0" distL="0" distR="0" wp14:anchorId="7031D33F" wp14:editId="42821E29">
            <wp:extent cx="363855" cy="262255"/>
            <wp:effectExtent l="0" t="0" r="0" b="0"/>
            <wp:docPr id="14" name="Picture 1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070B27">
        <w:tab/>
        <w:t>When the number of entries are not equal.</w:t>
      </w:r>
    </w:p>
    <w:p w14:paraId="2A439B6B" w14:textId="3104DE79" w:rsidR="0001674B" w:rsidRDefault="005D1444" w:rsidP="0001674B">
      <w:r>
        <w:drawing>
          <wp:inline distT="0" distB="0" distL="0" distR="0" wp14:anchorId="22D79463" wp14:editId="1792B04B">
            <wp:extent cx="5715000" cy="1259840"/>
            <wp:effectExtent l="0" t="0" r="0" b="101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EqualsFillin.pdf"/>
                    <pic:cNvPicPr/>
                  </pic:nvPicPr>
                  <pic:blipFill>
                    <a:blip r:embed="rId18">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7181E344" w14:textId="4417A369" w:rsidR="005D1444" w:rsidRDefault="005D1444" w:rsidP="0001674B">
      <w:r>
        <w:drawing>
          <wp:inline distT="0" distB="0" distL="0" distR="0" wp14:anchorId="59E4CE1B" wp14:editId="4CF6CF90">
            <wp:extent cx="5715000" cy="1259840"/>
            <wp:effectExtent l="0" t="0" r="0" b="1016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EqualsFillin.pdf"/>
                    <pic:cNvPicPr/>
                  </pic:nvPicPr>
                  <pic:blipFill>
                    <a:blip r:embed="rId19">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0C26EB89" w14:textId="60FB7AB7" w:rsidR="005D1444" w:rsidRDefault="0001674B" w:rsidP="0001674B">
      <w:r>
        <w:t xml:space="preserve">Write an algorithm that returns true if the items in two </w:t>
      </w:r>
      <w:r w:rsidR="005D1444">
        <w:t>bags have the same frequencies.</w:t>
      </w:r>
      <w:r w:rsidR="007375D8">
        <w:t xml:space="preserve"> (Hint: Scan over the item</w:t>
      </w:r>
      <w:r w:rsidR="00324CE5">
        <w:t>s</w:t>
      </w:r>
      <w:r w:rsidR="007375D8">
        <w:t xml:space="preserve"> in one bag</w:t>
      </w:r>
      <w:r w:rsidR="009C6E4B">
        <w:t xml:space="preserve"> and use the method </w:t>
      </w:r>
      <w:r w:rsidR="009C6E4B" w:rsidRPr="003425DC">
        <w:rPr>
          <w:rFonts w:ascii="Courier" w:hAnsi="Courier"/>
          <w:sz w:val="18"/>
          <w:szCs w:val="18"/>
        </w:rPr>
        <w:t xml:space="preserve">getFrequencyOf() </w:t>
      </w:r>
      <w:r w:rsidR="009C6E4B">
        <w:t xml:space="preserve">with both </w:t>
      </w:r>
      <w:r w:rsidR="00075FB1">
        <w:t>bag</w:t>
      </w:r>
      <w:r w:rsidR="009C6E4B">
        <w:t>s.</w:t>
      </w:r>
      <w:r w:rsidR="007375D8">
        <w:t>)</w:t>
      </w:r>
    </w:p>
    <w:p w14:paraId="5A665C15" w14:textId="77777777" w:rsidR="0001674B" w:rsidRDefault="0001674B" w:rsidP="0001674B"/>
    <w:p w14:paraId="23E76B18" w14:textId="77777777" w:rsidR="0001674B" w:rsidRDefault="0001674B" w:rsidP="0001674B">
      <w:r>
        <w:drawing>
          <wp:inline distT="0" distB="0" distL="0" distR="0" wp14:anchorId="187A51B9" wp14:editId="279DDF01">
            <wp:extent cx="550545" cy="389255"/>
            <wp:effectExtent l="0" t="0" r="8255" b="0"/>
            <wp:docPr id="17" name="Picture 17"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40DE588C" w14:textId="7080C78C" w:rsidR="00070B27" w:rsidRDefault="00070B27" w:rsidP="0001674B">
      <w:r>
        <w:tab/>
      </w:r>
      <w:r>
        <w:tab/>
        <w:t>Boolean result = true;</w:t>
      </w:r>
    </w:p>
    <w:p w14:paraId="00044CEB" w14:textId="7B929155" w:rsidR="0001674B" w:rsidRDefault="00070B27" w:rsidP="00070B27">
      <w:pPr>
        <w:ind w:left="1440" w:firstLine="720"/>
      </w:pPr>
      <w:r>
        <w:t>for(int i = 0; i &lt; getCurrentSize(); i++)</w:t>
      </w:r>
    </w:p>
    <w:p w14:paraId="0F04EDBD" w14:textId="77777777" w:rsidR="00070B27" w:rsidRDefault="00070B27" w:rsidP="0001674B">
      <w:r>
        <w:tab/>
      </w:r>
      <w:r>
        <w:tab/>
        <w:t>{</w:t>
      </w:r>
    </w:p>
    <w:p w14:paraId="537D3350" w14:textId="0D68969B" w:rsidR="00070B27" w:rsidRDefault="00070B27" w:rsidP="00070B27">
      <w:pPr>
        <w:ind w:left="720" w:firstLine="720"/>
      </w:pPr>
      <w:r>
        <w:tab/>
        <w:t>if( getFrequencyOf(bag[i]) != other.getFrequencyOf(bag[i])</w:t>
      </w:r>
    </w:p>
    <w:p w14:paraId="0EC335A3" w14:textId="77777777" w:rsidR="00070B27" w:rsidRDefault="00070B27" w:rsidP="00070B27">
      <w:pPr>
        <w:ind w:left="1440" w:firstLine="720"/>
      </w:pPr>
      <w:r>
        <w:t>{</w:t>
      </w:r>
    </w:p>
    <w:p w14:paraId="3D9274E6" w14:textId="745BA9EB" w:rsidR="00070B27" w:rsidRDefault="00070B27" w:rsidP="00070B27">
      <w:pPr>
        <w:ind w:left="1440" w:firstLine="720"/>
      </w:pPr>
      <w:r>
        <w:tab/>
        <w:t>return false;</w:t>
      </w:r>
    </w:p>
    <w:p w14:paraId="00667AC6" w14:textId="71ED7445" w:rsidR="00070B27" w:rsidRDefault="00070B27" w:rsidP="00070B27">
      <w:pPr>
        <w:ind w:left="1440" w:firstLine="720"/>
      </w:pPr>
      <w:r>
        <w:t>}</w:t>
      </w:r>
    </w:p>
    <w:p w14:paraId="7E56CFC0" w14:textId="4B2131B8" w:rsidR="00070B27" w:rsidRDefault="00070B27" w:rsidP="00070B27">
      <w:pPr>
        <w:ind w:left="720" w:firstLine="720"/>
      </w:pPr>
      <w:r>
        <w:t>}</w:t>
      </w:r>
    </w:p>
    <w:p w14:paraId="400774A4" w14:textId="7B57E860" w:rsidR="0001674B" w:rsidRDefault="0001674B" w:rsidP="0001674B">
      <w:pPr>
        <w:pStyle w:val="Heading3"/>
      </w:pPr>
      <w:r>
        <w:br w:type="column"/>
      </w:r>
      <w:r w:rsidR="00C4540A">
        <w:lastRenderedPageBreak/>
        <w:t>Remove</w:t>
      </w:r>
    </w:p>
    <w:p w14:paraId="791283EE" w14:textId="68E2B692" w:rsidR="0001674B" w:rsidRDefault="0001674B" w:rsidP="0001674B">
      <w:r>
        <w:t xml:space="preserve">Suppose there is a </w:t>
      </w:r>
      <w:r w:rsidR="00BD15DE">
        <w:t>bag</w:t>
      </w:r>
      <w:r>
        <w:t xml:space="preserve"> with the following state:</w:t>
      </w:r>
    </w:p>
    <w:p w14:paraId="234DF166" w14:textId="31B58B55" w:rsidR="00795A60" w:rsidRDefault="00795A60" w:rsidP="0001674B">
      <w:pPr>
        <w:rPr>
          <w:rFonts w:ascii="Monaco" w:hAnsi="Monaco"/>
        </w:rPr>
      </w:pPr>
      <w:r>
        <w:rPr>
          <w:rFonts w:ascii="Monaco" w:hAnsi="Monaco"/>
        </w:rPr>
        <w:drawing>
          <wp:inline distT="0" distB="0" distL="0" distR="0" wp14:anchorId="1CAF0ED4" wp14:editId="3A9B008D">
            <wp:extent cx="5715000" cy="1259840"/>
            <wp:effectExtent l="0" t="0" r="0" b="1016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Initial.pdf"/>
                    <pic:cNvPicPr/>
                  </pic:nvPicPr>
                  <pic:blipFill>
                    <a:blip r:embed="rId20">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1999EA1E" w14:textId="77777777" w:rsidR="00BD15DE" w:rsidRDefault="00BD15DE" w:rsidP="0001674B">
      <w:pPr>
        <w:rPr>
          <w:rStyle w:val="CommentReference"/>
          <w:vanish/>
        </w:rPr>
      </w:pPr>
    </w:p>
    <w:p w14:paraId="0A9F3AA8" w14:textId="77777777" w:rsidR="00BD15DE" w:rsidRDefault="00BD15DE" w:rsidP="0001674B">
      <w:pPr>
        <w:rPr>
          <w:rStyle w:val="CommentReference"/>
          <w:vanish/>
        </w:rPr>
      </w:pPr>
    </w:p>
    <w:p w14:paraId="29F55688" w14:textId="28DB25DB" w:rsidR="00BD15DE" w:rsidRDefault="00BD15DE" w:rsidP="0001674B">
      <w:r>
        <w:t>The existing code for the remove method is as follows.</w:t>
      </w:r>
    </w:p>
    <w:p w14:paraId="1FD2C587" w14:textId="77777777" w:rsidR="00BD15DE" w:rsidRDefault="00BD15DE" w:rsidP="0001674B"/>
    <w:p w14:paraId="56CD5EBF" w14:textId="77777777" w:rsidR="00C67AC8" w:rsidRPr="00C67AC8" w:rsidRDefault="00C67AC8" w:rsidP="00C67AC8">
      <w:pPr>
        <w:rPr>
          <w:rFonts w:ascii="Courier" w:hAnsi="Courier"/>
          <w:sz w:val="18"/>
          <w:szCs w:val="18"/>
        </w:rPr>
      </w:pPr>
      <w:r w:rsidRPr="00C67AC8">
        <w:rPr>
          <w:rFonts w:ascii="Courier" w:hAnsi="Courier"/>
          <w:sz w:val="18"/>
          <w:szCs w:val="18"/>
        </w:rPr>
        <w:t xml:space="preserve">    public T remove() {</w:t>
      </w:r>
    </w:p>
    <w:p w14:paraId="1FB8ACB7" w14:textId="77777777" w:rsidR="00C67AC8" w:rsidRPr="00C67AC8" w:rsidRDefault="00C67AC8" w:rsidP="00C67AC8">
      <w:pPr>
        <w:rPr>
          <w:rFonts w:ascii="Courier" w:hAnsi="Courier"/>
          <w:sz w:val="18"/>
          <w:szCs w:val="18"/>
        </w:rPr>
      </w:pPr>
      <w:r w:rsidRPr="00C67AC8">
        <w:rPr>
          <w:rFonts w:ascii="Courier" w:hAnsi="Courier"/>
          <w:sz w:val="18"/>
          <w:szCs w:val="18"/>
        </w:rPr>
        <w:t xml:space="preserve">        checkInitialization();</w:t>
      </w:r>
    </w:p>
    <w:p w14:paraId="77A40C3A" w14:textId="45654915" w:rsidR="00C67AC8" w:rsidRPr="00C67AC8" w:rsidRDefault="00C67AC8" w:rsidP="00C67AC8">
      <w:pPr>
        <w:rPr>
          <w:rFonts w:ascii="Courier" w:hAnsi="Courier"/>
          <w:sz w:val="18"/>
          <w:szCs w:val="18"/>
        </w:rPr>
      </w:pPr>
      <w:r w:rsidRPr="00C67AC8">
        <w:rPr>
          <w:rFonts w:ascii="Courier" w:hAnsi="Courier"/>
          <w:sz w:val="18"/>
          <w:szCs w:val="18"/>
        </w:rPr>
        <w:t xml:space="preserve">        T result = removeEntry(numberOfEntries - 1);</w:t>
      </w:r>
    </w:p>
    <w:p w14:paraId="7887C1EB" w14:textId="0CC603A7" w:rsidR="00BD15DE" w:rsidRPr="00BD15DE" w:rsidRDefault="00C67AC8" w:rsidP="00BD15DE">
      <w:pPr>
        <w:rPr>
          <w:rFonts w:ascii="Courier" w:hAnsi="Courier"/>
          <w:sz w:val="18"/>
          <w:szCs w:val="18"/>
        </w:rPr>
      </w:pPr>
      <w:r>
        <w:rPr>
          <w:rFonts w:ascii="Courier" w:hAnsi="Courier"/>
          <w:sz w:val="18"/>
          <w:szCs w:val="18"/>
        </w:rPr>
        <w:t xml:space="preserve">        </w:t>
      </w:r>
      <w:r w:rsidR="00BD15DE" w:rsidRPr="00BD15DE">
        <w:rPr>
          <w:rFonts w:ascii="Courier" w:hAnsi="Courier"/>
          <w:sz w:val="18"/>
          <w:szCs w:val="18"/>
        </w:rPr>
        <w:t>return result;</w:t>
      </w:r>
    </w:p>
    <w:p w14:paraId="0B273EFF" w14:textId="77777777" w:rsidR="00BD15DE" w:rsidRDefault="00BD15DE" w:rsidP="00BD15DE">
      <w:pPr>
        <w:rPr>
          <w:rFonts w:ascii="Courier" w:hAnsi="Courier"/>
          <w:sz w:val="18"/>
          <w:szCs w:val="18"/>
        </w:rPr>
      </w:pPr>
      <w:r w:rsidRPr="00BD15DE">
        <w:rPr>
          <w:rFonts w:ascii="Courier" w:hAnsi="Courier"/>
          <w:sz w:val="18"/>
          <w:szCs w:val="18"/>
        </w:rPr>
        <w:t xml:space="preserve">    } // end remove</w:t>
      </w:r>
    </w:p>
    <w:p w14:paraId="2386E00E" w14:textId="77777777" w:rsidR="00C67AC8" w:rsidRDefault="00C67AC8" w:rsidP="00BD15DE">
      <w:pPr>
        <w:rPr>
          <w:rFonts w:ascii="Courier" w:hAnsi="Courier"/>
          <w:sz w:val="18"/>
          <w:szCs w:val="18"/>
        </w:rPr>
      </w:pPr>
    </w:p>
    <w:p w14:paraId="3998F48E" w14:textId="77777777" w:rsidR="00C67AC8" w:rsidRPr="00C67AC8" w:rsidRDefault="00C67AC8" w:rsidP="00C67AC8">
      <w:pPr>
        <w:rPr>
          <w:rFonts w:ascii="Courier" w:hAnsi="Courier"/>
          <w:sz w:val="18"/>
          <w:szCs w:val="18"/>
        </w:rPr>
      </w:pPr>
      <w:r w:rsidRPr="00C67AC8">
        <w:rPr>
          <w:rFonts w:ascii="Courier" w:hAnsi="Courier"/>
          <w:sz w:val="18"/>
          <w:szCs w:val="18"/>
        </w:rPr>
        <w:t xml:space="preserve">    private T removeEntry(int givenIndex) {</w:t>
      </w:r>
    </w:p>
    <w:p w14:paraId="3BEAB205" w14:textId="77777777" w:rsidR="00C67AC8" w:rsidRPr="00C67AC8" w:rsidRDefault="00C67AC8" w:rsidP="00C67AC8">
      <w:pPr>
        <w:rPr>
          <w:rFonts w:ascii="Courier" w:hAnsi="Courier"/>
          <w:sz w:val="18"/>
          <w:szCs w:val="18"/>
        </w:rPr>
      </w:pPr>
      <w:r w:rsidRPr="00C67AC8">
        <w:rPr>
          <w:rFonts w:ascii="Courier" w:hAnsi="Courier"/>
          <w:sz w:val="18"/>
          <w:szCs w:val="18"/>
        </w:rPr>
        <w:t xml:space="preserve">        T result = null;</w:t>
      </w:r>
    </w:p>
    <w:p w14:paraId="35BC39C4" w14:textId="77777777" w:rsidR="00C67AC8" w:rsidRPr="00C67AC8" w:rsidRDefault="00C67AC8" w:rsidP="00C67AC8">
      <w:pPr>
        <w:rPr>
          <w:rFonts w:ascii="Courier" w:hAnsi="Courier"/>
          <w:sz w:val="18"/>
          <w:szCs w:val="18"/>
        </w:rPr>
      </w:pPr>
      <w:r w:rsidRPr="00C67AC8">
        <w:rPr>
          <w:rFonts w:ascii="Courier" w:hAnsi="Courier"/>
          <w:sz w:val="18"/>
          <w:szCs w:val="18"/>
        </w:rPr>
        <w:t xml:space="preserve">        if (!isEmpty() &amp;&amp; (givenIndex &gt;= 0)) {</w:t>
      </w:r>
    </w:p>
    <w:p w14:paraId="1100E6C7" w14:textId="77777777" w:rsidR="00C67AC8" w:rsidRPr="00C67AC8" w:rsidRDefault="00C67AC8" w:rsidP="00C67AC8">
      <w:pPr>
        <w:rPr>
          <w:rFonts w:ascii="Courier" w:hAnsi="Courier"/>
          <w:sz w:val="18"/>
          <w:szCs w:val="18"/>
        </w:rPr>
      </w:pPr>
      <w:r w:rsidRPr="00C67AC8">
        <w:rPr>
          <w:rFonts w:ascii="Courier" w:hAnsi="Courier"/>
          <w:sz w:val="18"/>
          <w:szCs w:val="18"/>
        </w:rPr>
        <w:t xml:space="preserve">            result = bag[givenIndex];                   // entry to remove</w:t>
      </w:r>
    </w:p>
    <w:p w14:paraId="600893C4" w14:textId="77777777" w:rsidR="00C67AC8" w:rsidRDefault="00C67AC8" w:rsidP="00C67AC8">
      <w:pPr>
        <w:rPr>
          <w:rFonts w:ascii="Courier" w:hAnsi="Courier"/>
          <w:sz w:val="18"/>
          <w:szCs w:val="18"/>
        </w:rPr>
      </w:pPr>
      <w:r w:rsidRPr="00C67AC8">
        <w:rPr>
          <w:rFonts w:ascii="Courier" w:hAnsi="Courier"/>
          <w:sz w:val="18"/>
          <w:szCs w:val="18"/>
        </w:rPr>
        <w:t xml:space="preserve">            bag[givenIndex] = bag[numberOfEntries - 1]; // Replace entry with last</w:t>
      </w:r>
    </w:p>
    <w:p w14:paraId="6AA21A36" w14:textId="28599DEF" w:rsidR="00C67AC8" w:rsidRPr="00C67AC8" w:rsidRDefault="00C67AC8" w:rsidP="00C67AC8">
      <w:pPr>
        <w:rPr>
          <w:rFonts w:ascii="Courier" w:hAnsi="Courier"/>
          <w:sz w:val="18"/>
          <w:szCs w:val="18"/>
        </w:rPr>
      </w:pPr>
      <w:r>
        <w:rPr>
          <w:rFonts w:ascii="Courier" w:hAnsi="Courier"/>
          <w:sz w:val="18"/>
          <w:szCs w:val="18"/>
        </w:rPr>
        <w:t xml:space="preserve">                                                        //</w:t>
      </w:r>
      <w:r w:rsidRPr="00C67AC8">
        <w:rPr>
          <w:rFonts w:ascii="Courier" w:hAnsi="Courier"/>
          <w:sz w:val="18"/>
          <w:szCs w:val="18"/>
        </w:rPr>
        <w:t xml:space="preserve"> entry</w:t>
      </w:r>
    </w:p>
    <w:p w14:paraId="67D4731D" w14:textId="77777777" w:rsidR="00C67AC8" w:rsidRPr="00C67AC8" w:rsidRDefault="00C67AC8" w:rsidP="00C67AC8">
      <w:pPr>
        <w:rPr>
          <w:rFonts w:ascii="Courier" w:hAnsi="Courier"/>
          <w:sz w:val="18"/>
          <w:szCs w:val="18"/>
        </w:rPr>
      </w:pPr>
      <w:r w:rsidRPr="00C67AC8">
        <w:rPr>
          <w:rFonts w:ascii="Courier" w:hAnsi="Courier"/>
          <w:sz w:val="18"/>
          <w:szCs w:val="18"/>
        </w:rPr>
        <w:t xml:space="preserve">            bag[numberOfEntries - 1] = null;            // remove last entry</w:t>
      </w:r>
    </w:p>
    <w:p w14:paraId="5C511625" w14:textId="77777777" w:rsidR="00C67AC8" w:rsidRPr="00C67AC8" w:rsidRDefault="00C67AC8" w:rsidP="00C67AC8">
      <w:pPr>
        <w:rPr>
          <w:rFonts w:ascii="Courier" w:hAnsi="Courier"/>
          <w:sz w:val="18"/>
          <w:szCs w:val="18"/>
        </w:rPr>
      </w:pPr>
      <w:r w:rsidRPr="00C67AC8">
        <w:rPr>
          <w:rFonts w:ascii="Courier" w:hAnsi="Courier"/>
          <w:sz w:val="18"/>
          <w:szCs w:val="18"/>
        </w:rPr>
        <w:t xml:space="preserve">           numberOfEntries--;</w:t>
      </w:r>
    </w:p>
    <w:p w14:paraId="2DCB77E3" w14:textId="77777777" w:rsidR="00C67AC8" w:rsidRPr="00C67AC8" w:rsidRDefault="00C67AC8" w:rsidP="00C67AC8">
      <w:pPr>
        <w:rPr>
          <w:rFonts w:ascii="Courier" w:hAnsi="Courier"/>
          <w:sz w:val="18"/>
          <w:szCs w:val="18"/>
        </w:rPr>
      </w:pPr>
      <w:r w:rsidRPr="00C67AC8">
        <w:rPr>
          <w:rFonts w:ascii="Courier" w:hAnsi="Courier"/>
          <w:sz w:val="18"/>
          <w:szCs w:val="18"/>
        </w:rPr>
        <w:t xml:space="preserve">         } // end if</w:t>
      </w:r>
    </w:p>
    <w:p w14:paraId="71C30F43" w14:textId="77777777" w:rsidR="00C67AC8" w:rsidRPr="00C67AC8" w:rsidRDefault="00C67AC8" w:rsidP="00C67AC8">
      <w:pPr>
        <w:rPr>
          <w:rFonts w:ascii="Courier" w:hAnsi="Courier"/>
          <w:sz w:val="18"/>
          <w:szCs w:val="18"/>
        </w:rPr>
      </w:pPr>
      <w:r w:rsidRPr="00C67AC8">
        <w:rPr>
          <w:rFonts w:ascii="Courier" w:hAnsi="Courier"/>
          <w:sz w:val="18"/>
          <w:szCs w:val="18"/>
        </w:rPr>
        <w:t xml:space="preserve">        return result;</w:t>
      </w:r>
    </w:p>
    <w:p w14:paraId="632D6856" w14:textId="77777777" w:rsidR="00C67AC8" w:rsidRPr="00C67AC8" w:rsidRDefault="00C67AC8" w:rsidP="00C67AC8">
      <w:pPr>
        <w:rPr>
          <w:rFonts w:ascii="Courier" w:hAnsi="Courier"/>
          <w:sz w:val="18"/>
          <w:szCs w:val="18"/>
        </w:rPr>
      </w:pPr>
      <w:r w:rsidRPr="00C67AC8">
        <w:rPr>
          <w:rFonts w:ascii="Courier" w:hAnsi="Courier"/>
          <w:sz w:val="18"/>
          <w:szCs w:val="18"/>
        </w:rPr>
        <w:t xml:space="preserve">    } // end removeEntry</w:t>
      </w:r>
    </w:p>
    <w:p w14:paraId="37392C24" w14:textId="77777777" w:rsidR="00C67AC8" w:rsidRDefault="00C67AC8" w:rsidP="00BD15DE">
      <w:pPr>
        <w:rPr>
          <w:rFonts w:ascii="Courier" w:hAnsi="Courier"/>
          <w:sz w:val="18"/>
          <w:szCs w:val="18"/>
        </w:rPr>
      </w:pPr>
    </w:p>
    <w:p w14:paraId="084E5062" w14:textId="77777777" w:rsidR="00C67AC8" w:rsidRPr="00BD15DE" w:rsidRDefault="00C67AC8" w:rsidP="00BD15DE">
      <w:pPr>
        <w:rPr>
          <w:rFonts w:ascii="Courier" w:hAnsi="Courier"/>
          <w:sz w:val="18"/>
          <w:szCs w:val="18"/>
        </w:rPr>
      </w:pPr>
    </w:p>
    <w:p w14:paraId="73F09625" w14:textId="77777777" w:rsidR="00BD15DE" w:rsidRDefault="00BD15DE" w:rsidP="0001674B"/>
    <w:p w14:paraId="3B599F06" w14:textId="5C82E098" w:rsidR="00BD15DE" w:rsidRDefault="00BD15DE" w:rsidP="00BD15DE">
      <w:r>
        <w:t>What is the state of the bag after executing the remove method?</w:t>
      </w:r>
    </w:p>
    <w:p w14:paraId="7393ABD5" w14:textId="53C358F8" w:rsidR="0001674B" w:rsidRDefault="0001674B" w:rsidP="00BD15DE">
      <w:r>
        <w:drawing>
          <wp:inline distT="0" distB="0" distL="0" distR="0" wp14:anchorId="77BA7269" wp14:editId="46C42AC4">
            <wp:extent cx="363855" cy="262255"/>
            <wp:effectExtent l="0" t="0" r="0" b="0"/>
            <wp:docPr id="19" name="Picture 19"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D15DE">
        <w:t xml:space="preserve"> </w:t>
      </w:r>
      <w:r w:rsidR="00070B27">
        <w:t>The number of entries get smaller and the each shift down one.</w:t>
      </w:r>
    </w:p>
    <w:p w14:paraId="40B74562" w14:textId="318B88AF" w:rsidR="00BD15DE" w:rsidRDefault="00BD15DE" w:rsidP="0001674B">
      <w:pPr>
        <w:rPr>
          <w:rStyle w:val="CommentReference"/>
        </w:rPr>
      </w:pPr>
      <w:r>
        <w:rPr>
          <w:sz w:val="18"/>
        </w:rPr>
        <w:drawing>
          <wp:inline distT="0" distB="0" distL="0" distR="0" wp14:anchorId="51076ED3" wp14:editId="4A06D29B">
            <wp:extent cx="5715000" cy="1259840"/>
            <wp:effectExtent l="0" t="0" r="0" b="101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Fillin.pdf"/>
                    <pic:cNvPicPr/>
                  </pic:nvPicPr>
                  <pic:blipFill>
                    <a:blip r:embed="rId21">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2367716E" w14:textId="77777777" w:rsidR="00BD15DE" w:rsidRDefault="00BD15DE" w:rsidP="0001674B">
      <w:pPr>
        <w:rPr>
          <w:rStyle w:val="CommentReference"/>
        </w:rPr>
      </w:pPr>
    </w:p>
    <w:p w14:paraId="52775F81" w14:textId="77777777" w:rsidR="00BD15DE" w:rsidRDefault="00BD15DE" w:rsidP="0001674B">
      <w:pPr>
        <w:rPr>
          <w:rStyle w:val="CommentReference"/>
        </w:rPr>
      </w:pPr>
    </w:p>
    <w:p w14:paraId="4897A9D6" w14:textId="110CA4C1" w:rsidR="00C67AC8" w:rsidRDefault="00C67AC8">
      <w:pPr>
        <w:jc w:val="left"/>
        <w:rPr>
          <w:rStyle w:val="CommentReference"/>
        </w:rPr>
      </w:pPr>
      <w:r>
        <w:rPr>
          <w:rStyle w:val="CommentReference"/>
        </w:rPr>
        <w:br w:type="page"/>
      </w:r>
    </w:p>
    <w:p w14:paraId="2D194C2B" w14:textId="77777777" w:rsidR="00BD15DE" w:rsidRDefault="00BD15DE" w:rsidP="0001674B">
      <w:pPr>
        <w:rPr>
          <w:rStyle w:val="CommentReference"/>
          <w:vanish/>
        </w:rPr>
      </w:pPr>
    </w:p>
    <w:p w14:paraId="51ED9B30" w14:textId="77777777" w:rsidR="00BD15DE" w:rsidRDefault="00BD15DE" w:rsidP="0001674B">
      <w:pPr>
        <w:rPr>
          <w:rStyle w:val="CommentReference"/>
          <w:vanish/>
        </w:rPr>
      </w:pPr>
    </w:p>
    <w:p w14:paraId="3F7DB222" w14:textId="5E8C3EE0" w:rsidR="00EE25E2" w:rsidRDefault="00EE25E2" w:rsidP="0001674B">
      <w:r>
        <w:rPr>
          <w:rStyle w:val="CommentReference"/>
          <w:vanish/>
        </w:rPr>
        <w:t>We W</w:t>
      </w:r>
      <w:r>
        <w:t>We want to modify the remove method so that it will remove a random item from the bag.</w:t>
      </w:r>
      <w:r w:rsidR="007E3E16">
        <w:t xml:space="preserve">  Lets examine the steps in the process.</w:t>
      </w:r>
      <w:r w:rsidR="005F67BF">
        <w:t xml:space="preserve">  Suppose we start with a bag in the following state.</w:t>
      </w:r>
    </w:p>
    <w:p w14:paraId="3E8BCF1C" w14:textId="77777777" w:rsidR="00C67AC8" w:rsidRDefault="00C67AC8" w:rsidP="0001674B"/>
    <w:p w14:paraId="4983C0E7" w14:textId="00B1A5A8" w:rsidR="005F67BF" w:rsidRDefault="005F67BF" w:rsidP="0001674B">
      <w:r>
        <w:drawing>
          <wp:inline distT="0" distB="0" distL="0" distR="0" wp14:anchorId="3A2CCE23" wp14:editId="302E963B">
            <wp:extent cx="5715000" cy="1259840"/>
            <wp:effectExtent l="0" t="0" r="0" b="1016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Initial.pdf"/>
                    <pic:cNvPicPr/>
                  </pic:nvPicPr>
                  <pic:blipFill>
                    <a:blip r:embed="rId22">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4554F2DD" w14:textId="77777777" w:rsidR="005F67BF" w:rsidRDefault="005F67BF" w:rsidP="0001674B"/>
    <w:p w14:paraId="335420D4" w14:textId="77777777" w:rsidR="0001674B" w:rsidRDefault="0001674B" w:rsidP="0001674B"/>
    <w:p w14:paraId="3D7C2A7A" w14:textId="2A0F9C20" w:rsidR="0001674B" w:rsidRDefault="005F67BF" w:rsidP="0001674B">
      <w:pPr>
        <w:numPr>
          <w:ilvl w:val="0"/>
          <w:numId w:val="13"/>
        </w:numPr>
      </w:pPr>
      <w:r>
        <w:t>First, we need to generate a random position in the array.  What are the largest a</w:t>
      </w:r>
      <w:r w:rsidR="00B84D5F">
        <w:t>nd smallest positions that are occupied by an item?  (Give you answer in general terms that will work for any bag, not just this specific example.)</w:t>
      </w:r>
    </w:p>
    <w:p w14:paraId="5F764C68" w14:textId="0A2FA0AE" w:rsidR="0001674B" w:rsidRDefault="0001674B" w:rsidP="0001674B">
      <w:pPr>
        <w:ind w:left="360" w:firstLine="720"/>
      </w:pPr>
      <w:r>
        <w:drawing>
          <wp:inline distT="0" distB="0" distL="0" distR="0" wp14:anchorId="5C75D33B" wp14:editId="2F356F5A">
            <wp:extent cx="363855" cy="262255"/>
            <wp:effectExtent l="0" t="0" r="0" b="0"/>
            <wp:docPr id="21" name="Picture 2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070B27">
        <w:tab/>
        <w:t xml:space="preserve">0 to bag size. </w:t>
      </w:r>
    </w:p>
    <w:p w14:paraId="1806044A" w14:textId="39DF3D9C" w:rsidR="00B84D5F" w:rsidRDefault="00B84D5F" w:rsidP="0001674B">
      <w:pPr>
        <w:ind w:left="720"/>
      </w:pPr>
    </w:p>
    <w:p w14:paraId="444B6263" w14:textId="77777777" w:rsidR="00B84D5F" w:rsidRDefault="00B84D5F" w:rsidP="0001674B">
      <w:pPr>
        <w:ind w:left="720"/>
      </w:pPr>
    </w:p>
    <w:p w14:paraId="2C2156BA" w14:textId="11B5F283" w:rsidR="0001674B" w:rsidRDefault="00B84D5F" w:rsidP="0001674B">
      <w:pPr>
        <w:numPr>
          <w:ilvl w:val="0"/>
          <w:numId w:val="13"/>
        </w:numPr>
      </w:pPr>
      <w:r>
        <w:t xml:space="preserve">Look at the documentation for the class </w:t>
      </w:r>
      <w:r w:rsidRPr="005432C5">
        <w:rPr>
          <w:rFonts w:ascii="Courier" w:hAnsi="Courier"/>
          <w:sz w:val="18"/>
          <w:szCs w:val="18"/>
        </w:rPr>
        <w:t>java.util.Random</w:t>
      </w:r>
      <w:r>
        <w:t>.  Write an expression that uses an instance of this class to create a</w:t>
      </w:r>
      <w:r w:rsidR="00E44D5D">
        <w:t xml:space="preserve"> valid random position in the bag array.</w:t>
      </w:r>
      <w:r w:rsidR="0001674B">
        <w:t xml:space="preserve"> </w:t>
      </w:r>
    </w:p>
    <w:p w14:paraId="1608E820" w14:textId="5F250F70" w:rsidR="0001674B" w:rsidRDefault="0001674B" w:rsidP="0001674B">
      <w:pPr>
        <w:ind w:left="360" w:firstLine="720"/>
      </w:pPr>
      <w:r>
        <w:drawing>
          <wp:inline distT="0" distB="0" distL="0" distR="0" wp14:anchorId="70B1236B" wp14:editId="56A8A77F">
            <wp:extent cx="363855" cy="262255"/>
            <wp:effectExtent l="0" t="0" r="0" b="0"/>
            <wp:docPr id="23" name="Picture 23"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070B27">
        <w:tab/>
      </w:r>
    </w:p>
    <w:p w14:paraId="6EBDE332" w14:textId="28A0DBD7" w:rsidR="0001674B" w:rsidRDefault="00070B27" w:rsidP="0001674B">
      <w:pPr>
        <w:ind w:left="720"/>
      </w:pPr>
      <w:r>
        <w:tab/>
      </w:r>
      <w:r>
        <w:tab/>
        <w:t xml:space="preserve">(int)Math.random() * </w:t>
      </w:r>
      <w:r w:rsidR="000D1F77">
        <w:t>numberOfEntries.</w:t>
      </w:r>
    </w:p>
    <w:p w14:paraId="57CD6176" w14:textId="77777777" w:rsidR="00E44D5D" w:rsidRDefault="00E44D5D" w:rsidP="0001674B">
      <w:pPr>
        <w:ind w:left="720"/>
      </w:pPr>
    </w:p>
    <w:p w14:paraId="05C1F1A0" w14:textId="35A1FDCE" w:rsidR="0001674B" w:rsidRDefault="00E44D5D" w:rsidP="0001674B">
      <w:pPr>
        <w:numPr>
          <w:ilvl w:val="0"/>
          <w:numId w:val="13"/>
        </w:numPr>
      </w:pPr>
      <w:r>
        <w:t>Suppose that the random position generated was 2</w:t>
      </w:r>
      <w:r w:rsidR="0001674B">
        <w:t>.</w:t>
      </w:r>
      <w:r>
        <w:t xml:space="preserve">  </w:t>
      </w:r>
      <w:r w:rsidR="00C67AC8">
        <w:t>Trace the operation of the removeEntry method and show the final state of the bag</w:t>
      </w:r>
      <w:r>
        <w:t>.</w:t>
      </w:r>
    </w:p>
    <w:p w14:paraId="7C5F2F5C" w14:textId="45D06062" w:rsidR="0001674B" w:rsidRDefault="0001674B" w:rsidP="0001674B">
      <w:pPr>
        <w:ind w:left="360" w:firstLine="720"/>
      </w:pPr>
      <w:r>
        <w:drawing>
          <wp:inline distT="0" distB="0" distL="0" distR="0" wp14:anchorId="45B07B5B" wp14:editId="1E792262">
            <wp:extent cx="363855" cy="262255"/>
            <wp:effectExtent l="0" t="0" r="0" b="0"/>
            <wp:docPr id="25" name="Picture 2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C67AC8">
        <w:tab/>
      </w:r>
      <w:r w:rsidR="00C67AC8">
        <w:tab/>
      </w:r>
      <w:r w:rsidR="000D1F77">
        <w:t>Two would be removed and everything after it moves down one.</w:t>
      </w:r>
    </w:p>
    <w:p w14:paraId="6AA8CB04" w14:textId="1FF5A03E" w:rsidR="0001674B" w:rsidRPr="00C67AC8" w:rsidRDefault="00C67AC8" w:rsidP="0001674B">
      <w:pPr>
        <w:ind w:left="720"/>
        <w:rPr>
          <w:rFonts w:ascii="Courier" w:hAnsi="Courier"/>
        </w:rPr>
      </w:pPr>
      <w:r>
        <w:tab/>
      </w:r>
      <w:r>
        <w:tab/>
      </w:r>
      <w:r w:rsidRPr="00C67AC8">
        <w:rPr>
          <w:rFonts w:ascii="Courier" w:hAnsi="Courier"/>
        </w:rPr>
        <w:t>result</w:t>
      </w:r>
    </w:p>
    <w:p w14:paraId="1251E492" w14:textId="7A508D46" w:rsidR="00E44D5D" w:rsidRDefault="00E44D5D" w:rsidP="0001674B">
      <w:pPr>
        <w:ind w:left="720"/>
      </w:pPr>
      <w:r>
        <w:drawing>
          <wp:inline distT="0" distB="0" distL="0" distR="0" wp14:anchorId="2C820167" wp14:editId="4D3D301A">
            <wp:extent cx="5715000" cy="1259840"/>
            <wp:effectExtent l="0" t="0" r="0" b="1016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Fillin.pdf"/>
                    <pic:cNvPicPr/>
                  </pic:nvPicPr>
                  <pic:blipFill>
                    <a:blip r:embed="rId23">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r w:rsidR="00C67AC8">
        <w:t xml:space="preserve"> </w:t>
      </w:r>
    </w:p>
    <w:p w14:paraId="127BB27D" w14:textId="77777777" w:rsidR="00AF5734" w:rsidRDefault="00AF5734" w:rsidP="0001674B"/>
    <w:p w14:paraId="44237C16" w14:textId="77777777" w:rsidR="00AF5734" w:rsidRDefault="00AF5734" w:rsidP="00AF5734">
      <w:pPr>
        <w:numPr>
          <w:ilvl w:val="0"/>
          <w:numId w:val="13"/>
        </w:numPr>
      </w:pPr>
      <w:r>
        <w:t>Suppose that the bag is empty.  What should the remove method do in this case?</w:t>
      </w:r>
    </w:p>
    <w:p w14:paraId="0BD98B17" w14:textId="77777777" w:rsidR="00AF5734" w:rsidRDefault="00AF5734" w:rsidP="0001674B"/>
    <w:p w14:paraId="33B99EFD" w14:textId="0ACB3182" w:rsidR="00AF5734" w:rsidRDefault="000D1F77" w:rsidP="000D1F77">
      <w:pPr>
        <w:ind w:left="1080" w:firstLine="360"/>
      </w:pPr>
      <w:r>
        <w:t>Throw an exception.</w:t>
      </w:r>
    </w:p>
    <w:p w14:paraId="3036EBD2" w14:textId="77777777" w:rsidR="000D1F77" w:rsidRDefault="000D1F77" w:rsidP="000D1F77">
      <w:pPr>
        <w:ind w:left="1080" w:firstLine="360"/>
      </w:pPr>
    </w:p>
    <w:p w14:paraId="4008B231" w14:textId="1587CC8F" w:rsidR="0001674B" w:rsidRDefault="0001674B" w:rsidP="0001674B">
      <w:r>
        <w:t>Write an algorithm to implement</w:t>
      </w:r>
      <w:r w:rsidR="005432C5">
        <w:t xml:space="preserve"> the modified version of</w:t>
      </w:r>
      <w:r>
        <w:t xml:space="preserve"> </w:t>
      </w:r>
      <w:r w:rsidR="005432C5">
        <w:rPr>
          <w:rFonts w:ascii="Courier" w:hAnsi="Courier"/>
          <w:sz w:val="18"/>
        </w:rPr>
        <w:t>remove</w:t>
      </w:r>
      <w:r>
        <w:t>.</w:t>
      </w:r>
    </w:p>
    <w:p w14:paraId="28A8EB14" w14:textId="77777777" w:rsidR="0001674B" w:rsidRDefault="0001674B" w:rsidP="0001674B"/>
    <w:p w14:paraId="734F199B" w14:textId="77777777" w:rsidR="0001674B" w:rsidRDefault="0001674B" w:rsidP="0001674B"/>
    <w:p w14:paraId="3C964A1E" w14:textId="77777777" w:rsidR="0001674B" w:rsidRDefault="0001674B" w:rsidP="0001674B"/>
    <w:p w14:paraId="6CA62FA5" w14:textId="77777777" w:rsidR="0001674B" w:rsidRDefault="0001674B" w:rsidP="0001674B"/>
    <w:p w14:paraId="3E7EC979" w14:textId="77777777" w:rsidR="0001674B" w:rsidRDefault="0001674B" w:rsidP="0001674B"/>
    <w:p w14:paraId="2103FC9A" w14:textId="77777777" w:rsidR="0001674B" w:rsidRDefault="0001674B" w:rsidP="0001674B"/>
    <w:p w14:paraId="30FE6B06" w14:textId="77777777" w:rsidR="0001674B" w:rsidRDefault="0001674B" w:rsidP="0001674B"/>
    <w:p w14:paraId="0BBEF5A5" w14:textId="77777777" w:rsidR="00AF5734" w:rsidRDefault="00AF5734">
      <w:pPr>
        <w:jc w:val="left"/>
        <w:rPr>
          <w:rFonts w:ascii="Helvetica" w:hAnsi="Helvetica"/>
          <w:b/>
          <w:sz w:val="26"/>
        </w:rPr>
      </w:pPr>
      <w:r>
        <w:br w:type="page"/>
      </w:r>
    </w:p>
    <w:p w14:paraId="2B5C9F2C" w14:textId="73151B23" w:rsidR="0001674B" w:rsidRDefault="000053F3" w:rsidP="0001674B">
      <w:pPr>
        <w:pStyle w:val="Heading3"/>
      </w:pPr>
      <w:r>
        <w:lastRenderedPageBreak/>
        <w:t>DuplicateAll</w:t>
      </w:r>
    </w:p>
    <w:p w14:paraId="1B53143B" w14:textId="164F6D38" w:rsidR="0001674B" w:rsidRDefault="0001674B" w:rsidP="0001674B">
      <w:r>
        <w:t xml:space="preserve">Suppose there is a </w:t>
      </w:r>
      <w:r w:rsidR="000053F3">
        <w:t>bag</w:t>
      </w:r>
      <w:r>
        <w:t xml:space="preserve"> with the following state:</w:t>
      </w:r>
    </w:p>
    <w:p w14:paraId="5D3BEC94" w14:textId="54C88BC6" w:rsidR="0001674B" w:rsidRDefault="00743D65" w:rsidP="0001674B">
      <w:r>
        <w:drawing>
          <wp:inline distT="0" distB="0" distL="0" distR="0" wp14:anchorId="2CA70FEF" wp14:editId="46F3E9A9">
            <wp:extent cx="5715000" cy="1259840"/>
            <wp:effectExtent l="0" t="0" r="0" b="101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DuplicateAllInitial.pdf"/>
                    <pic:cNvPicPr/>
                  </pic:nvPicPr>
                  <pic:blipFill>
                    <a:blip r:embed="rId24">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5EEFDF1A" w14:textId="6F51E72D" w:rsidR="0001674B" w:rsidRDefault="001F5010" w:rsidP="0001674B">
      <w:r>
        <w:t>Give a possible final state</w:t>
      </w:r>
      <w:r w:rsidR="0001674B">
        <w:t xml:space="preserve"> after </w:t>
      </w:r>
      <w:r w:rsidR="00743D65">
        <w:rPr>
          <w:rFonts w:ascii="Courier" w:hAnsi="Courier"/>
          <w:sz w:val="18"/>
        </w:rPr>
        <w:t>duplicatAll</w:t>
      </w:r>
      <w:r w:rsidR="0001674B">
        <w:rPr>
          <w:rFonts w:ascii="Courier" w:hAnsi="Courier"/>
          <w:sz w:val="18"/>
        </w:rPr>
        <w:t>()</w:t>
      </w:r>
      <w:r w:rsidR="0001674B">
        <w:t>?</w:t>
      </w:r>
    </w:p>
    <w:p w14:paraId="334ED385" w14:textId="63276E04" w:rsidR="0001674B" w:rsidRDefault="0001674B" w:rsidP="0001674B">
      <w:pPr>
        <w:ind w:firstLine="720"/>
      </w:pPr>
      <w:r>
        <w:drawing>
          <wp:inline distT="0" distB="0" distL="0" distR="0" wp14:anchorId="615F4FD1" wp14:editId="2085DE2B">
            <wp:extent cx="363855" cy="262255"/>
            <wp:effectExtent l="0" t="0" r="0" b="0"/>
            <wp:docPr id="28" name="Picture 28"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sidR="000D1F77">
        <w:t xml:space="preserve">a c b a a c b a </w:t>
      </w:r>
    </w:p>
    <w:p w14:paraId="72155E72" w14:textId="20A9BC33" w:rsidR="0001674B" w:rsidRDefault="00743D65" w:rsidP="0001674B">
      <w:r>
        <w:drawing>
          <wp:inline distT="0" distB="0" distL="0" distR="0" wp14:anchorId="2AA5A3B4" wp14:editId="3F2BF6CF">
            <wp:extent cx="5715000" cy="1259840"/>
            <wp:effectExtent l="0" t="0" r="0" b="1016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DuplicateAllFillin.pdf"/>
                    <pic:cNvPicPr/>
                  </pic:nvPicPr>
                  <pic:blipFill>
                    <a:blip r:embed="rId25">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38D5200B" w14:textId="6A4567C9" w:rsidR="0001674B" w:rsidRDefault="00B14D7E" w:rsidP="0001674B">
      <w:r>
        <w:t>Let’s think about what is needed to reach the final state</w:t>
      </w:r>
      <w:r w:rsidR="0001674B">
        <w:t>.</w:t>
      </w:r>
    </w:p>
    <w:p w14:paraId="633B1DBC" w14:textId="77777777" w:rsidR="0001674B" w:rsidRDefault="0001674B" w:rsidP="0001674B"/>
    <w:p w14:paraId="6DF0AA08" w14:textId="40B2AAB5" w:rsidR="0001674B" w:rsidRDefault="00B14D7E" w:rsidP="0001674B">
      <w:pPr>
        <w:numPr>
          <w:ilvl w:val="0"/>
          <w:numId w:val="14"/>
        </w:numPr>
      </w:pPr>
      <w:r>
        <w:t>We need to copy each of the items in the original bag</w:t>
      </w:r>
      <w:r w:rsidR="0001674B">
        <w:t>.</w:t>
      </w:r>
      <w:r>
        <w:t xml:space="preserve">  Write down a loop that will </w:t>
      </w:r>
      <w:r w:rsidR="007332D6">
        <w:t>cover each position of an item in the bag.  (Remember to make it general.)</w:t>
      </w:r>
      <w:r>
        <w:t xml:space="preserve"> </w:t>
      </w:r>
    </w:p>
    <w:p w14:paraId="603D452D" w14:textId="732EB374" w:rsidR="0001674B" w:rsidRDefault="0001674B" w:rsidP="007332D6">
      <w:pPr>
        <w:ind w:left="360" w:firstLine="720"/>
      </w:pPr>
      <w:r>
        <w:drawing>
          <wp:inline distT="0" distB="0" distL="0" distR="0" wp14:anchorId="3FFD33CE" wp14:editId="6FB94DC2">
            <wp:extent cx="363855" cy="262255"/>
            <wp:effectExtent l="0" t="0" r="0" b="0"/>
            <wp:docPr id="30" name="Picture 30"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p>
    <w:p w14:paraId="04EFF5FC" w14:textId="6FB269EF" w:rsidR="007332D6" w:rsidRDefault="000D1F77" w:rsidP="007332D6">
      <w:pPr>
        <w:ind w:left="360" w:firstLine="720"/>
      </w:pPr>
      <w:r>
        <w:tab/>
      </w:r>
      <w:r>
        <w:tab/>
        <w:t>For(int i = 0 ; i &lt; numberOfEntries; i++){ bag[numberofEntries + i] = bag[i]}</w:t>
      </w:r>
    </w:p>
    <w:p w14:paraId="04BC8271" w14:textId="77777777" w:rsidR="007332D6" w:rsidRDefault="007332D6" w:rsidP="007332D6">
      <w:pPr>
        <w:ind w:left="360" w:firstLine="720"/>
      </w:pPr>
    </w:p>
    <w:p w14:paraId="4EE4DDE0" w14:textId="77777777" w:rsidR="007332D6" w:rsidRDefault="007332D6" w:rsidP="007332D6">
      <w:pPr>
        <w:ind w:left="360" w:firstLine="720"/>
      </w:pPr>
    </w:p>
    <w:p w14:paraId="3D20B663" w14:textId="77777777" w:rsidR="007332D6" w:rsidRDefault="007332D6" w:rsidP="007332D6">
      <w:pPr>
        <w:ind w:left="360" w:firstLine="720"/>
      </w:pPr>
    </w:p>
    <w:p w14:paraId="7F91A5E2" w14:textId="77777777" w:rsidR="007332D6" w:rsidRDefault="007332D6" w:rsidP="007332D6">
      <w:pPr>
        <w:ind w:left="360" w:firstLine="720"/>
      </w:pPr>
    </w:p>
    <w:p w14:paraId="1195CE8F" w14:textId="77777777" w:rsidR="007332D6" w:rsidRDefault="007332D6" w:rsidP="007332D6">
      <w:pPr>
        <w:ind w:left="360" w:firstLine="720"/>
      </w:pPr>
    </w:p>
    <w:p w14:paraId="2993B7F3" w14:textId="0AA47FFD" w:rsidR="0001674B" w:rsidRDefault="007332D6" w:rsidP="0001674B">
      <w:pPr>
        <w:numPr>
          <w:ilvl w:val="0"/>
          <w:numId w:val="14"/>
        </w:numPr>
      </w:pPr>
      <w:r>
        <w:t>The body of the loop needs to copy the items</w:t>
      </w:r>
      <w:r w:rsidR="0001674B">
        <w:t>.</w:t>
      </w:r>
      <w:r>
        <w:t xml:space="preserve">  How many positions away is the copy from the original?  Write a statement to do that copy.</w:t>
      </w:r>
    </w:p>
    <w:p w14:paraId="2304AEA2" w14:textId="77777777" w:rsidR="0001674B" w:rsidRDefault="0001674B" w:rsidP="0001674B">
      <w:pPr>
        <w:ind w:left="360" w:firstLine="720"/>
      </w:pPr>
      <w:r>
        <w:drawing>
          <wp:inline distT="0" distB="0" distL="0" distR="0" wp14:anchorId="423247D7" wp14:editId="1DFAE317">
            <wp:extent cx="363855" cy="262255"/>
            <wp:effectExtent l="0" t="0" r="0" b="0"/>
            <wp:docPr id="32" name="Picture 3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p>
    <w:p w14:paraId="05AC5007" w14:textId="63CED5E3" w:rsidR="0001674B" w:rsidRDefault="0001674B" w:rsidP="0001674B">
      <w:pPr>
        <w:ind w:left="720"/>
      </w:pPr>
    </w:p>
    <w:p w14:paraId="10F06286" w14:textId="36D3B6D0" w:rsidR="007332D6" w:rsidRDefault="000D1F77" w:rsidP="0001674B">
      <w:pPr>
        <w:ind w:left="720"/>
      </w:pPr>
      <w:r>
        <w:tab/>
      </w:r>
      <w:r>
        <w:tab/>
        <w:t>From number of entries plus wherever i is, already done above.</w:t>
      </w:r>
    </w:p>
    <w:p w14:paraId="71006839" w14:textId="77777777" w:rsidR="007332D6" w:rsidRDefault="007332D6" w:rsidP="0001674B">
      <w:pPr>
        <w:ind w:left="720"/>
      </w:pPr>
    </w:p>
    <w:p w14:paraId="3FB8A780" w14:textId="77777777" w:rsidR="007332D6" w:rsidRDefault="007332D6" w:rsidP="0001674B">
      <w:pPr>
        <w:ind w:left="720"/>
      </w:pPr>
    </w:p>
    <w:p w14:paraId="3E86C17C" w14:textId="0DA3AFAA" w:rsidR="0001674B" w:rsidRDefault="007332D6" w:rsidP="0001674B">
      <w:pPr>
        <w:numPr>
          <w:ilvl w:val="0"/>
          <w:numId w:val="14"/>
        </w:numPr>
      </w:pPr>
      <w:r>
        <w:t>What is the increase in the number of items in the bag?</w:t>
      </w:r>
    </w:p>
    <w:p w14:paraId="52B97A94" w14:textId="77777777" w:rsidR="0001674B" w:rsidRDefault="0001674B" w:rsidP="0001674B">
      <w:pPr>
        <w:ind w:left="360" w:firstLine="720"/>
      </w:pPr>
      <w:r>
        <w:drawing>
          <wp:inline distT="0" distB="0" distL="0" distR="0" wp14:anchorId="6A984CF4" wp14:editId="6FCD0AAC">
            <wp:extent cx="363855" cy="262255"/>
            <wp:effectExtent l="0" t="0" r="0" b="0"/>
            <wp:docPr id="34" name="Picture 3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p>
    <w:p w14:paraId="30A05303" w14:textId="5B96C208" w:rsidR="0001674B" w:rsidRDefault="0001674B" w:rsidP="0001674B">
      <w:pPr>
        <w:ind w:left="720"/>
      </w:pPr>
    </w:p>
    <w:p w14:paraId="0D308F67" w14:textId="4C007F5B" w:rsidR="007332D6" w:rsidRDefault="000D1F77" w:rsidP="0001674B">
      <w:r>
        <w:tab/>
      </w:r>
      <w:r>
        <w:tab/>
      </w:r>
      <w:r>
        <w:tab/>
        <w:t>It’s numberOfEntries times 2</w:t>
      </w:r>
    </w:p>
    <w:p w14:paraId="1AFA24F5" w14:textId="77777777" w:rsidR="007332D6" w:rsidRDefault="007332D6" w:rsidP="0001674B"/>
    <w:p w14:paraId="096889DF" w14:textId="77777777" w:rsidR="007332D6" w:rsidRDefault="007332D6" w:rsidP="0001674B"/>
    <w:p w14:paraId="0A7DF2B4" w14:textId="1B204A6F" w:rsidR="007332D6" w:rsidRDefault="007332D6" w:rsidP="007332D6">
      <w:pPr>
        <w:numPr>
          <w:ilvl w:val="0"/>
          <w:numId w:val="14"/>
        </w:numPr>
      </w:pPr>
      <w:r>
        <w:t>Since our bag has limited space, not all bags can be duplicated.  Give a test condition to determine if the duplicate all method can succeed.</w:t>
      </w:r>
    </w:p>
    <w:p w14:paraId="1CD489D5" w14:textId="77777777" w:rsidR="007332D6" w:rsidRDefault="007332D6" w:rsidP="007332D6">
      <w:pPr>
        <w:ind w:left="360" w:firstLine="720"/>
      </w:pPr>
      <w:r>
        <w:drawing>
          <wp:inline distT="0" distB="0" distL="0" distR="0" wp14:anchorId="5DE6EE34" wp14:editId="7F4D1AA7">
            <wp:extent cx="363855" cy="262255"/>
            <wp:effectExtent l="0" t="0" r="0" b="0"/>
            <wp:docPr id="78" name="Picture 78"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p>
    <w:p w14:paraId="20B86AD3" w14:textId="32B93096" w:rsidR="007332D6" w:rsidRDefault="000D1F77" w:rsidP="007332D6">
      <w:pPr>
        <w:ind w:left="720"/>
      </w:pPr>
      <w:r>
        <w:tab/>
      </w:r>
      <w:r>
        <w:tab/>
      </w:r>
      <w:r w:rsidR="0012184F">
        <w:t>if( numberOfEntries * 2 &gt; bag.length)</w:t>
      </w:r>
    </w:p>
    <w:p w14:paraId="40D44F54" w14:textId="77777777" w:rsidR="007332D6" w:rsidRDefault="007332D6" w:rsidP="0001674B"/>
    <w:p w14:paraId="18E0CAC6" w14:textId="5DCDC7DF" w:rsidR="0001674B" w:rsidRDefault="007332D6" w:rsidP="0001674B">
      <w:r>
        <w:t xml:space="preserve">Using the above, write an algorithm to implement </w:t>
      </w:r>
      <w:r w:rsidRPr="007332D6">
        <w:rPr>
          <w:rFonts w:ascii="Courier" w:hAnsi="Courier"/>
          <w:sz w:val="18"/>
          <w:szCs w:val="18"/>
        </w:rPr>
        <w:t>duplicateAll</w:t>
      </w:r>
      <w:r>
        <w:t>.</w:t>
      </w:r>
    </w:p>
    <w:p w14:paraId="02CFBDBD" w14:textId="77777777" w:rsidR="0001674B" w:rsidRDefault="0001674B" w:rsidP="0001674B">
      <w:r>
        <w:lastRenderedPageBreak/>
        <w:drawing>
          <wp:inline distT="0" distB="0" distL="0" distR="0" wp14:anchorId="0656BF1A" wp14:editId="48EE0690">
            <wp:extent cx="550545" cy="389255"/>
            <wp:effectExtent l="0" t="0" r="8255" b="0"/>
            <wp:docPr id="36" name="Picture 36"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76AEAAC9" w14:textId="77777777" w:rsidR="0001674B" w:rsidRDefault="0001674B" w:rsidP="0001674B"/>
    <w:p w14:paraId="6ED206CA" w14:textId="6FDBA558" w:rsidR="006E481E" w:rsidRDefault="006E481E" w:rsidP="0001674B">
      <w:pPr>
        <w:pStyle w:val="Heading3"/>
      </w:pPr>
    </w:p>
    <w:p w14:paraId="586302D3" w14:textId="69703B2E" w:rsidR="006E481E" w:rsidRDefault="006E481E" w:rsidP="006E481E"/>
    <w:p w14:paraId="0DAADD3E" w14:textId="77777777" w:rsidR="006E481E" w:rsidRPr="006E481E" w:rsidRDefault="006E481E" w:rsidP="006E481E"/>
    <w:p w14:paraId="40B2A1B1" w14:textId="798E9AB5" w:rsidR="0001674B" w:rsidRDefault="00A07D92" w:rsidP="0001674B">
      <w:pPr>
        <w:pStyle w:val="Heading3"/>
      </w:pPr>
      <w:r>
        <w:t>Remove Duplicates</w:t>
      </w:r>
    </w:p>
    <w:p w14:paraId="1FF1CE28" w14:textId="4BCD2CA4" w:rsidR="0001674B" w:rsidRDefault="0001674B" w:rsidP="0001674B">
      <w:r>
        <w:t xml:space="preserve">Suppose there is a </w:t>
      </w:r>
      <w:r w:rsidR="00A07D92">
        <w:t>bag</w:t>
      </w:r>
      <w:r>
        <w:t xml:space="preserve"> with the following state:</w:t>
      </w:r>
    </w:p>
    <w:p w14:paraId="1A7E999E" w14:textId="261713B1" w:rsidR="0001674B" w:rsidRDefault="00BF22A9" w:rsidP="0001674B">
      <w:r>
        <w:rPr>
          <w:sz w:val="18"/>
        </w:rPr>
        <w:drawing>
          <wp:inline distT="0" distB="0" distL="0" distR="0" wp14:anchorId="5E5B3C20" wp14:editId="6B63B1A5">
            <wp:extent cx="5715000" cy="1259840"/>
            <wp:effectExtent l="0" t="0" r="0" b="1016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DuplicatesInitial.pdf"/>
                    <pic:cNvPicPr/>
                  </pic:nvPicPr>
                  <pic:blipFill>
                    <a:blip r:embed="rId26">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05D80803" w14:textId="6A9F7AFC" w:rsidR="0001674B" w:rsidRDefault="0001674B" w:rsidP="0001674B">
      <w:r>
        <w:t xml:space="preserve">What </w:t>
      </w:r>
      <w:r w:rsidR="00A07D92">
        <w:t>is a possible</w:t>
      </w:r>
      <w:r>
        <w:t xml:space="preserve"> final state after </w:t>
      </w:r>
      <w:r w:rsidR="00A07D92">
        <w:rPr>
          <w:rFonts w:ascii="Courier" w:hAnsi="Courier"/>
          <w:sz w:val="18"/>
        </w:rPr>
        <w:t>removeDuplicates</w:t>
      </w:r>
      <w:r>
        <w:rPr>
          <w:rFonts w:ascii="Courier" w:hAnsi="Courier"/>
          <w:sz w:val="18"/>
        </w:rPr>
        <w:t>()</w:t>
      </w:r>
      <w:r>
        <w:t xml:space="preserve">?  </w:t>
      </w:r>
    </w:p>
    <w:p w14:paraId="4BB804C0" w14:textId="6F51AEAC" w:rsidR="0001674B" w:rsidRDefault="0001674B" w:rsidP="0001674B">
      <w:pPr>
        <w:ind w:firstLine="720"/>
      </w:pPr>
      <w:r>
        <w:drawing>
          <wp:inline distT="0" distB="0" distL="0" distR="0" wp14:anchorId="31866E37" wp14:editId="0D3F0E0C">
            <wp:extent cx="363855" cy="262255"/>
            <wp:effectExtent l="0" t="0" r="0" b="0"/>
            <wp:docPr id="40" name="Picture 40"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sidR="0012184F">
        <w:t>a c b</w:t>
      </w:r>
    </w:p>
    <w:p w14:paraId="6D9B1349" w14:textId="7F5F5DB8" w:rsidR="0001674B" w:rsidRDefault="0001674B" w:rsidP="0001674B"/>
    <w:p w14:paraId="713FDA0B" w14:textId="198E1925" w:rsidR="0001674B" w:rsidRDefault="00C525DB" w:rsidP="0001674B">
      <w:r>
        <w:drawing>
          <wp:inline distT="0" distB="0" distL="0" distR="0" wp14:anchorId="7B67521E" wp14:editId="5850B210">
            <wp:extent cx="5715000" cy="1259840"/>
            <wp:effectExtent l="0" t="0" r="0" b="1016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DuplicatesFillin.pdf"/>
                    <pic:cNvPicPr/>
                  </pic:nvPicPr>
                  <pic:blipFill>
                    <a:blip r:embed="rId27">
                      <a:extLst>
                        <a:ext uri="{28A0092B-C50C-407E-A947-70E740481C1C}">
                          <a14:useLocalDpi xmlns:a14="http://schemas.microsoft.com/office/drawing/2010/main" val="0"/>
                        </a:ext>
                      </a:extLst>
                    </a:blip>
                    <a:stretch>
                      <a:fillRect/>
                    </a:stretch>
                  </pic:blipFill>
                  <pic:spPr>
                    <a:xfrm>
                      <a:off x="0" y="0"/>
                      <a:ext cx="5715000" cy="1259840"/>
                    </a:xfrm>
                    <a:prstGeom prst="rect">
                      <a:avLst/>
                    </a:prstGeom>
                  </pic:spPr>
                </pic:pic>
              </a:graphicData>
            </a:graphic>
          </wp:inline>
        </w:drawing>
      </w:r>
    </w:p>
    <w:p w14:paraId="399CC205" w14:textId="7CEB59CD" w:rsidR="0001674B" w:rsidRDefault="00C525DB" w:rsidP="0001674B">
      <w:r>
        <w:t>One way to remove the duplicates is to use a pair of nested loops. The outer loop will scan over unique items in the bag, while the inner loop will remove the duplicates that come afterwards</w:t>
      </w:r>
      <w:r w:rsidR="0001674B">
        <w:t>.</w:t>
      </w:r>
    </w:p>
    <w:p w14:paraId="4DCC148E" w14:textId="77777777" w:rsidR="0001674B" w:rsidRDefault="0001674B" w:rsidP="0001674B"/>
    <w:p w14:paraId="293D6427" w14:textId="1DD70782" w:rsidR="0001674B" w:rsidRDefault="00C525DB" w:rsidP="0001674B">
      <w:pPr>
        <w:numPr>
          <w:ilvl w:val="0"/>
          <w:numId w:val="15"/>
        </w:numPr>
      </w:pPr>
      <w:r>
        <w:t>Write an outer loop that will visit the position of each item in the array</w:t>
      </w:r>
      <w:r w:rsidR="0001674B">
        <w:t>.</w:t>
      </w:r>
    </w:p>
    <w:p w14:paraId="3337FA78" w14:textId="77777777" w:rsidR="0001674B" w:rsidRDefault="0001674B" w:rsidP="0001674B">
      <w:pPr>
        <w:ind w:left="360" w:firstLine="720"/>
      </w:pPr>
      <w:r>
        <w:drawing>
          <wp:inline distT="0" distB="0" distL="0" distR="0" wp14:anchorId="212F8150" wp14:editId="36809B53">
            <wp:extent cx="363855" cy="262255"/>
            <wp:effectExtent l="0" t="0" r="0" b="0"/>
            <wp:docPr id="42" name="Picture 4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p>
    <w:p w14:paraId="0590A052" w14:textId="659C8FA9" w:rsidR="0001674B" w:rsidRDefault="0001674B" w:rsidP="0001674B">
      <w:pPr>
        <w:ind w:firstLine="720"/>
      </w:pPr>
    </w:p>
    <w:p w14:paraId="4240337E" w14:textId="0F05B0D8" w:rsidR="00C525DB" w:rsidRDefault="0012184F" w:rsidP="0001674B">
      <w:pPr>
        <w:ind w:firstLine="720"/>
      </w:pPr>
      <w:r>
        <w:tab/>
      </w:r>
      <w:r>
        <w:tab/>
        <w:t>For(int i = 0; i &lt; getCurrentSize(); i++) {~~~~~</w:t>
      </w:r>
      <w:bookmarkStart w:id="0" w:name="_GoBack"/>
      <w:bookmarkEnd w:id="0"/>
      <w:r>
        <w:t>}</w:t>
      </w:r>
    </w:p>
    <w:p w14:paraId="34042E3C" w14:textId="77777777" w:rsidR="00C525DB" w:rsidRDefault="00C525DB" w:rsidP="0001674B">
      <w:pPr>
        <w:ind w:firstLine="720"/>
      </w:pPr>
    </w:p>
    <w:p w14:paraId="1F6E75E3" w14:textId="77777777" w:rsidR="00C525DB" w:rsidRDefault="00C525DB" w:rsidP="0001674B">
      <w:pPr>
        <w:ind w:firstLine="720"/>
      </w:pPr>
    </w:p>
    <w:p w14:paraId="18630B49" w14:textId="77777777" w:rsidR="0001674B" w:rsidRDefault="0001674B" w:rsidP="0001674B">
      <w:pPr>
        <w:ind w:left="720"/>
      </w:pPr>
    </w:p>
    <w:p w14:paraId="2AB4AA6A" w14:textId="11629540" w:rsidR="0001674B" w:rsidRDefault="00E40FF6" w:rsidP="0001674B">
      <w:pPr>
        <w:numPr>
          <w:ilvl w:val="0"/>
          <w:numId w:val="15"/>
        </w:numPr>
      </w:pPr>
      <w:r>
        <w:t xml:space="preserve">There are a couple ways to do the inner loop.  One idea is to </w:t>
      </w:r>
      <w:r w:rsidR="007B1EC5">
        <w:t>use a while loop to scan over the remaining items and remove each duplicate that we come across.  (See the followup exer</w:t>
      </w:r>
      <w:r w:rsidR="00603E76">
        <w:t xml:space="preserve">cises for another technique.) </w:t>
      </w:r>
      <w:r w:rsidR="007B1EC5">
        <w:t>To re</w:t>
      </w:r>
      <w:r w:rsidR="00603E76">
        <w:t xml:space="preserve">move an item we will use the same technique </w:t>
      </w:r>
      <w:r w:rsidR="00AF5734">
        <w:t>that is</w:t>
      </w:r>
      <w:r w:rsidR="00603E76">
        <w:t xml:space="preserve"> used </w:t>
      </w:r>
      <w:r w:rsidR="00AF5734">
        <w:t>by</w:t>
      </w:r>
      <w:r w:rsidR="00603E76">
        <w:t xml:space="preserve"> the </w:t>
      </w:r>
      <w:r w:rsidR="00603E76" w:rsidRPr="00603E76">
        <w:rPr>
          <w:rFonts w:ascii="Courier" w:hAnsi="Courier"/>
          <w:sz w:val="18"/>
          <w:szCs w:val="18"/>
        </w:rPr>
        <w:t>remove</w:t>
      </w:r>
      <w:r w:rsidR="00AF5734">
        <w:rPr>
          <w:rFonts w:ascii="Courier" w:hAnsi="Courier"/>
          <w:sz w:val="18"/>
          <w:szCs w:val="18"/>
        </w:rPr>
        <w:t>Entry</w:t>
      </w:r>
      <w:r w:rsidR="00603E76">
        <w:t xml:space="preserve"> method. Copy the last item over the item to be removed and then replace the last item with </w:t>
      </w:r>
      <w:r w:rsidR="00603E76" w:rsidRPr="00603E76">
        <w:rPr>
          <w:rFonts w:ascii="Courier" w:hAnsi="Courier"/>
          <w:sz w:val="18"/>
          <w:szCs w:val="18"/>
        </w:rPr>
        <w:t>null</w:t>
      </w:r>
      <w:r w:rsidR="00603E76">
        <w:t>.</w:t>
      </w:r>
      <w:r w:rsidR="00BF22A9">
        <w:t xml:space="preserve">  </w:t>
      </w:r>
      <w:r w:rsidR="00A20867">
        <w:t xml:space="preserve">The first time the inner loop runs on our sample bag, it will visit each of the last 6 items.  Record the state of the bag and the loop index at the start and then after each iteration of the while loop. </w:t>
      </w:r>
    </w:p>
    <w:p w14:paraId="6FFA7581" w14:textId="77777777" w:rsidR="0001674B" w:rsidRDefault="0001674B" w:rsidP="0001674B">
      <w:pPr>
        <w:ind w:left="360" w:firstLine="720"/>
      </w:pPr>
      <w:r>
        <w:drawing>
          <wp:inline distT="0" distB="0" distL="0" distR="0" wp14:anchorId="54DB74AE" wp14:editId="02180E22">
            <wp:extent cx="363855" cy="262255"/>
            <wp:effectExtent l="0" t="0" r="0" b="0"/>
            <wp:docPr id="44" name="Picture 4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p>
    <w:p w14:paraId="70C217CF" w14:textId="77777777" w:rsidR="00A20867" w:rsidRDefault="00A20867" w:rsidP="0001674B">
      <w:pPr>
        <w:ind w:left="360" w:firstLine="720"/>
      </w:pPr>
    </w:p>
    <w:p w14:paraId="3C94782D" w14:textId="77777777" w:rsidR="00A20867" w:rsidRDefault="00A20867">
      <w:pPr>
        <w:jc w:val="left"/>
        <w:rPr>
          <w:rFonts w:ascii="Courier" w:hAnsi="Courier"/>
          <w:sz w:val="18"/>
          <w:szCs w:val="18"/>
        </w:rPr>
      </w:pPr>
      <w:r>
        <w:rPr>
          <w:rFonts w:ascii="Courier" w:hAnsi="Courier"/>
          <w:sz w:val="18"/>
          <w:szCs w:val="18"/>
        </w:rPr>
        <w:br w:type="page"/>
      </w:r>
    </w:p>
    <w:p w14:paraId="183C6D76" w14:textId="46F83EF8" w:rsidR="00A20867" w:rsidRDefault="00A20867" w:rsidP="0001674B">
      <w:pPr>
        <w:ind w:left="360" w:firstLine="720"/>
      </w:pPr>
      <w:r w:rsidRPr="00A20867">
        <w:rPr>
          <w:rFonts w:ascii="Courier" w:hAnsi="Courier"/>
          <w:sz w:val="18"/>
          <w:szCs w:val="18"/>
        </w:rPr>
        <w:lastRenderedPageBreak/>
        <w:t>index</w:t>
      </w:r>
      <w:r>
        <w:t>:</w:t>
      </w:r>
    </w:p>
    <w:p w14:paraId="611847F9" w14:textId="13555043" w:rsidR="00A20867" w:rsidRDefault="00A20867" w:rsidP="0001674B">
      <w:pPr>
        <w:ind w:left="360" w:firstLine="720"/>
      </w:pPr>
      <w:r>
        <w:drawing>
          <wp:inline distT="0" distB="0" distL="0" distR="0" wp14:anchorId="4AF4DD66" wp14:editId="6ADD760A">
            <wp:extent cx="4562783" cy="1005840"/>
            <wp:effectExtent l="0" t="0" r="9525" b="1016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DuplicatesInitial.pdf"/>
                    <pic:cNvPicPr/>
                  </pic:nvPicPr>
                  <pic:blipFill>
                    <a:blip r:embed="rId28">
                      <a:extLst>
                        <a:ext uri="{28A0092B-C50C-407E-A947-70E740481C1C}">
                          <a14:useLocalDpi xmlns:a14="http://schemas.microsoft.com/office/drawing/2010/main" val="0"/>
                        </a:ext>
                      </a:extLst>
                    </a:blip>
                    <a:stretch>
                      <a:fillRect/>
                    </a:stretch>
                  </pic:blipFill>
                  <pic:spPr>
                    <a:xfrm>
                      <a:off x="0" y="0"/>
                      <a:ext cx="4562783" cy="1005840"/>
                    </a:xfrm>
                    <a:prstGeom prst="rect">
                      <a:avLst/>
                    </a:prstGeom>
                  </pic:spPr>
                </pic:pic>
              </a:graphicData>
            </a:graphic>
          </wp:inline>
        </w:drawing>
      </w:r>
    </w:p>
    <w:p w14:paraId="6ECE7DA4" w14:textId="77777777" w:rsidR="00A20867" w:rsidRDefault="00A20867" w:rsidP="00A20867">
      <w:pPr>
        <w:rPr>
          <w:rFonts w:ascii="Courier" w:hAnsi="Courier"/>
          <w:sz w:val="18"/>
          <w:szCs w:val="18"/>
        </w:rPr>
      </w:pPr>
    </w:p>
    <w:p w14:paraId="08C4AF05" w14:textId="77777777" w:rsidR="00A20867" w:rsidRDefault="00A20867" w:rsidP="00A20867">
      <w:pPr>
        <w:ind w:left="360" w:firstLine="720"/>
      </w:pPr>
      <w:r w:rsidRPr="00A20867">
        <w:rPr>
          <w:rFonts w:ascii="Courier" w:hAnsi="Courier"/>
          <w:sz w:val="18"/>
          <w:szCs w:val="18"/>
        </w:rPr>
        <w:t>index</w:t>
      </w:r>
      <w:r>
        <w:t>:</w:t>
      </w:r>
    </w:p>
    <w:p w14:paraId="7C7B1892" w14:textId="2EF369FF" w:rsidR="00A20867" w:rsidRDefault="00A20867" w:rsidP="00A20867">
      <w:pPr>
        <w:ind w:left="360" w:firstLine="720"/>
      </w:pPr>
      <w:r>
        <w:drawing>
          <wp:inline distT="0" distB="0" distL="0" distR="0" wp14:anchorId="4B362D9C" wp14:editId="283CC269">
            <wp:extent cx="4562783" cy="1005840"/>
            <wp:effectExtent l="0" t="0" r="9525" b="1016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DuplicatesFillin.pdf"/>
                    <pic:cNvPicPr/>
                  </pic:nvPicPr>
                  <pic:blipFill>
                    <a:blip r:embed="rId29">
                      <a:extLst>
                        <a:ext uri="{28A0092B-C50C-407E-A947-70E740481C1C}">
                          <a14:useLocalDpi xmlns:a14="http://schemas.microsoft.com/office/drawing/2010/main" val="0"/>
                        </a:ext>
                      </a:extLst>
                    </a:blip>
                    <a:stretch>
                      <a:fillRect/>
                    </a:stretch>
                  </pic:blipFill>
                  <pic:spPr>
                    <a:xfrm>
                      <a:off x="0" y="0"/>
                      <a:ext cx="4562783" cy="1005840"/>
                    </a:xfrm>
                    <a:prstGeom prst="rect">
                      <a:avLst/>
                    </a:prstGeom>
                  </pic:spPr>
                </pic:pic>
              </a:graphicData>
            </a:graphic>
          </wp:inline>
        </w:drawing>
      </w:r>
    </w:p>
    <w:p w14:paraId="1C17BDA0" w14:textId="77777777" w:rsidR="00A20867" w:rsidRDefault="00A20867" w:rsidP="00A20867">
      <w:pPr>
        <w:ind w:left="360" w:firstLine="720"/>
      </w:pPr>
      <w:r w:rsidRPr="00A20867">
        <w:rPr>
          <w:rFonts w:ascii="Courier" w:hAnsi="Courier"/>
          <w:sz w:val="18"/>
          <w:szCs w:val="18"/>
        </w:rPr>
        <w:t>index</w:t>
      </w:r>
      <w:r>
        <w:t>:</w:t>
      </w:r>
    </w:p>
    <w:p w14:paraId="55D26835" w14:textId="68D2CC89" w:rsidR="00A20867" w:rsidRDefault="00A20867" w:rsidP="00A20867">
      <w:pPr>
        <w:ind w:left="360" w:firstLine="720"/>
      </w:pPr>
      <w:r>
        <w:drawing>
          <wp:inline distT="0" distB="0" distL="0" distR="0" wp14:anchorId="79FD9A61" wp14:editId="111869B0">
            <wp:extent cx="4562783" cy="1005840"/>
            <wp:effectExtent l="0" t="0" r="9525" b="1016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DuplicatesFillin.pdf"/>
                    <pic:cNvPicPr/>
                  </pic:nvPicPr>
                  <pic:blipFill>
                    <a:blip r:embed="rId30">
                      <a:extLst>
                        <a:ext uri="{28A0092B-C50C-407E-A947-70E740481C1C}">
                          <a14:useLocalDpi xmlns:a14="http://schemas.microsoft.com/office/drawing/2010/main" val="0"/>
                        </a:ext>
                      </a:extLst>
                    </a:blip>
                    <a:stretch>
                      <a:fillRect/>
                    </a:stretch>
                  </pic:blipFill>
                  <pic:spPr>
                    <a:xfrm>
                      <a:off x="0" y="0"/>
                      <a:ext cx="4562783" cy="1005840"/>
                    </a:xfrm>
                    <a:prstGeom prst="rect">
                      <a:avLst/>
                    </a:prstGeom>
                  </pic:spPr>
                </pic:pic>
              </a:graphicData>
            </a:graphic>
          </wp:inline>
        </w:drawing>
      </w:r>
    </w:p>
    <w:p w14:paraId="76ECDC41" w14:textId="77777777" w:rsidR="00A20867" w:rsidRDefault="00A20867" w:rsidP="00A20867">
      <w:pPr>
        <w:ind w:left="360" w:firstLine="720"/>
      </w:pPr>
      <w:r w:rsidRPr="00A20867">
        <w:rPr>
          <w:rFonts w:ascii="Courier" w:hAnsi="Courier"/>
          <w:sz w:val="18"/>
          <w:szCs w:val="18"/>
        </w:rPr>
        <w:t>index</w:t>
      </w:r>
      <w:r>
        <w:t>:</w:t>
      </w:r>
    </w:p>
    <w:p w14:paraId="77CAAC23" w14:textId="0C549D41" w:rsidR="00A20867" w:rsidRDefault="00A20867" w:rsidP="00A20867">
      <w:pPr>
        <w:ind w:left="360" w:firstLine="720"/>
      </w:pPr>
      <w:r>
        <w:drawing>
          <wp:inline distT="0" distB="0" distL="0" distR="0" wp14:anchorId="252180AF" wp14:editId="11528AA6">
            <wp:extent cx="4562783" cy="1005840"/>
            <wp:effectExtent l="0" t="0" r="9525" b="1016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DuplicatesFillin.pdf"/>
                    <pic:cNvPicPr/>
                  </pic:nvPicPr>
                  <pic:blipFill>
                    <a:blip r:embed="rId31">
                      <a:extLst>
                        <a:ext uri="{28A0092B-C50C-407E-A947-70E740481C1C}">
                          <a14:useLocalDpi xmlns:a14="http://schemas.microsoft.com/office/drawing/2010/main" val="0"/>
                        </a:ext>
                      </a:extLst>
                    </a:blip>
                    <a:stretch>
                      <a:fillRect/>
                    </a:stretch>
                  </pic:blipFill>
                  <pic:spPr>
                    <a:xfrm>
                      <a:off x="0" y="0"/>
                      <a:ext cx="4562783" cy="1005840"/>
                    </a:xfrm>
                    <a:prstGeom prst="rect">
                      <a:avLst/>
                    </a:prstGeom>
                  </pic:spPr>
                </pic:pic>
              </a:graphicData>
            </a:graphic>
          </wp:inline>
        </w:drawing>
      </w:r>
    </w:p>
    <w:p w14:paraId="07DE3EA0" w14:textId="77777777" w:rsidR="00A20867" w:rsidRDefault="00A20867" w:rsidP="00A20867">
      <w:pPr>
        <w:ind w:left="360" w:firstLine="720"/>
      </w:pPr>
      <w:r w:rsidRPr="00A20867">
        <w:rPr>
          <w:rFonts w:ascii="Courier" w:hAnsi="Courier"/>
          <w:sz w:val="18"/>
          <w:szCs w:val="18"/>
        </w:rPr>
        <w:t>index</w:t>
      </w:r>
      <w:r>
        <w:t>:</w:t>
      </w:r>
    </w:p>
    <w:p w14:paraId="7415280F" w14:textId="0E6727E5" w:rsidR="00A20867" w:rsidRDefault="00A20867" w:rsidP="00A20867">
      <w:pPr>
        <w:ind w:left="360" w:firstLine="720"/>
      </w:pPr>
      <w:r>
        <w:drawing>
          <wp:inline distT="0" distB="0" distL="0" distR="0" wp14:anchorId="267244F3" wp14:editId="08CBE011">
            <wp:extent cx="4562783" cy="1005840"/>
            <wp:effectExtent l="0" t="0" r="9525" b="1016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DuplicatesFillin.pdf"/>
                    <pic:cNvPicPr/>
                  </pic:nvPicPr>
                  <pic:blipFill>
                    <a:blip r:embed="rId32">
                      <a:extLst>
                        <a:ext uri="{28A0092B-C50C-407E-A947-70E740481C1C}">
                          <a14:useLocalDpi xmlns:a14="http://schemas.microsoft.com/office/drawing/2010/main" val="0"/>
                        </a:ext>
                      </a:extLst>
                    </a:blip>
                    <a:stretch>
                      <a:fillRect/>
                    </a:stretch>
                  </pic:blipFill>
                  <pic:spPr>
                    <a:xfrm>
                      <a:off x="0" y="0"/>
                      <a:ext cx="4562783" cy="1005840"/>
                    </a:xfrm>
                    <a:prstGeom prst="rect">
                      <a:avLst/>
                    </a:prstGeom>
                  </pic:spPr>
                </pic:pic>
              </a:graphicData>
            </a:graphic>
          </wp:inline>
        </w:drawing>
      </w:r>
    </w:p>
    <w:p w14:paraId="6EED4E61" w14:textId="77777777" w:rsidR="00A20867" w:rsidRDefault="00A20867" w:rsidP="00A20867">
      <w:pPr>
        <w:ind w:left="360" w:firstLine="720"/>
      </w:pPr>
      <w:r w:rsidRPr="00A20867">
        <w:rPr>
          <w:rFonts w:ascii="Courier" w:hAnsi="Courier"/>
          <w:sz w:val="18"/>
          <w:szCs w:val="18"/>
        </w:rPr>
        <w:t>index</w:t>
      </w:r>
      <w:r>
        <w:t>:</w:t>
      </w:r>
    </w:p>
    <w:p w14:paraId="20E4D69A" w14:textId="423FBB87" w:rsidR="00A20867" w:rsidRDefault="00A20867" w:rsidP="00A20867">
      <w:pPr>
        <w:ind w:left="360" w:firstLine="720"/>
      </w:pPr>
      <w:r>
        <w:drawing>
          <wp:inline distT="0" distB="0" distL="0" distR="0" wp14:anchorId="2209F31A" wp14:editId="72BFE3BD">
            <wp:extent cx="4562783" cy="1005840"/>
            <wp:effectExtent l="0" t="0" r="9525" b="1016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DuplicatesFillin.pdf"/>
                    <pic:cNvPicPr/>
                  </pic:nvPicPr>
                  <pic:blipFill>
                    <a:blip r:embed="rId33">
                      <a:extLst>
                        <a:ext uri="{28A0092B-C50C-407E-A947-70E740481C1C}">
                          <a14:useLocalDpi xmlns:a14="http://schemas.microsoft.com/office/drawing/2010/main" val="0"/>
                        </a:ext>
                      </a:extLst>
                    </a:blip>
                    <a:stretch>
                      <a:fillRect/>
                    </a:stretch>
                  </pic:blipFill>
                  <pic:spPr>
                    <a:xfrm>
                      <a:off x="0" y="0"/>
                      <a:ext cx="4562783" cy="1005840"/>
                    </a:xfrm>
                    <a:prstGeom prst="rect">
                      <a:avLst/>
                    </a:prstGeom>
                  </pic:spPr>
                </pic:pic>
              </a:graphicData>
            </a:graphic>
          </wp:inline>
        </w:drawing>
      </w:r>
    </w:p>
    <w:p w14:paraId="287252C6" w14:textId="77777777" w:rsidR="00A20867" w:rsidRDefault="00A20867" w:rsidP="00A20867">
      <w:pPr>
        <w:ind w:left="360" w:firstLine="720"/>
      </w:pPr>
      <w:r w:rsidRPr="00A20867">
        <w:rPr>
          <w:rFonts w:ascii="Courier" w:hAnsi="Courier"/>
          <w:sz w:val="18"/>
          <w:szCs w:val="18"/>
        </w:rPr>
        <w:t>index</w:t>
      </w:r>
      <w:r>
        <w:t>:</w:t>
      </w:r>
    </w:p>
    <w:p w14:paraId="44DE3B9D" w14:textId="3BE7B1AC" w:rsidR="00A20867" w:rsidRDefault="00A20867" w:rsidP="00A20867">
      <w:pPr>
        <w:ind w:left="360" w:firstLine="720"/>
      </w:pPr>
      <w:r>
        <w:drawing>
          <wp:inline distT="0" distB="0" distL="0" distR="0" wp14:anchorId="4297D56C" wp14:editId="55E36414">
            <wp:extent cx="4562783" cy="1005840"/>
            <wp:effectExtent l="0" t="0" r="9525" b="1016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 RemoveDuplicatesFillin.pdf"/>
                    <pic:cNvPicPr/>
                  </pic:nvPicPr>
                  <pic:blipFill>
                    <a:blip r:embed="rId34">
                      <a:extLst>
                        <a:ext uri="{28A0092B-C50C-407E-A947-70E740481C1C}">
                          <a14:useLocalDpi xmlns:a14="http://schemas.microsoft.com/office/drawing/2010/main" val="0"/>
                        </a:ext>
                      </a:extLst>
                    </a:blip>
                    <a:stretch>
                      <a:fillRect/>
                    </a:stretch>
                  </pic:blipFill>
                  <pic:spPr>
                    <a:xfrm>
                      <a:off x="0" y="0"/>
                      <a:ext cx="4562783" cy="1005840"/>
                    </a:xfrm>
                    <a:prstGeom prst="rect">
                      <a:avLst/>
                    </a:prstGeom>
                  </pic:spPr>
                </pic:pic>
              </a:graphicData>
            </a:graphic>
          </wp:inline>
        </w:drawing>
      </w:r>
    </w:p>
    <w:p w14:paraId="196A9D5D" w14:textId="77777777" w:rsidR="00A20867" w:rsidRDefault="00A20867" w:rsidP="00A20867">
      <w:pPr>
        <w:ind w:left="720"/>
      </w:pPr>
    </w:p>
    <w:p w14:paraId="767ABD43" w14:textId="526A686F" w:rsidR="0001674B" w:rsidRDefault="0001674B" w:rsidP="0001674B">
      <w:pPr>
        <w:ind w:left="720"/>
      </w:pPr>
    </w:p>
    <w:p w14:paraId="63918239" w14:textId="77777777" w:rsidR="0001674B" w:rsidRDefault="0001674B" w:rsidP="0001674B"/>
    <w:p w14:paraId="603DB0E7" w14:textId="4A01EBE7" w:rsidR="0001674B" w:rsidRDefault="0001674B" w:rsidP="0001674B">
      <w:r>
        <w:t xml:space="preserve">Write an algorithm to implement </w:t>
      </w:r>
      <w:r w:rsidR="00C07C41">
        <w:rPr>
          <w:rFonts w:ascii="Courier" w:hAnsi="Courier"/>
          <w:sz w:val="18"/>
        </w:rPr>
        <w:t>removeDuplicates</w:t>
      </w:r>
      <w:r>
        <w:t>.</w:t>
      </w:r>
    </w:p>
    <w:p w14:paraId="39B872D9" w14:textId="77777777" w:rsidR="0001674B" w:rsidRDefault="0001674B" w:rsidP="0001674B"/>
    <w:p w14:paraId="741ABC01" w14:textId="77777777" w:rsidR="0001674B" w:rsidRDefault="0001674B" w:rsidP="0001674B">
      <w:r>
        <w:drawing>
          <wp:inline distT="0" distB="0" distL="0" distR="0" wp14:anchorId="07CC82A2" wp14:editId="4BBC432A">
            <wp:extent cx="550545" cy="389255"/>
            <wp:effectExtent l="0" t="0" r="8255" b="0"/>
            <wp:docPr id="50" name="Picture 50"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s:big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40AB7603" w14:textId="77777777" w:rsidR="0001674B" w:rsidRDefault="0001674B" w:rsidP="0001674B"/>
    <w:p w14:paraId="0CDB307A" w14:textId="77777777" w:rsidR="0001674B" w:rsidRDefault="0001674B" w:rsidP="0001674B"/>
    <w:p w14:paraId="4FDF7490" w14:textId="77777777" w:rsidR="0001674B" w:rsidRDefault="0001674B" w:rsidP="0001674B"/>
    <w:p w14:paraId="4A8793A6" w14:textId="77777777" w:rsidR="0001674B" w:rsidRDefault="0001674B" w:rsidP="0001674B"/>
    <w:p w14:paraId="661B4CBB" w14:textId="77777777" w:rsidR="00640FA4" w:rsidRDefault="00640FA4" w:rsidP="00456287"/>
    <w:p w14:paraId="2C28E3CC" w14:textId="77777777" w:rsidR="00456287" w:rsidRDefault="00456287"/>
    <w:p w14:paraId="37B7DAC8" w14:textId="77777777" w:rsidR="00456287" w:rsidRDefault="00456287"/>
    <w:p w14:paraId="2351040C" w14:textId="77777777" w:rsidR="00456287" w:rsidRDefault="00456287"/>
    <w:p w14:paraId="76150E95" w14:textId="77777777" w:rsidR="00456287" w:rsidRDefault="00456287"/>
    <w:p w14:paraId="20DD5C3F" w14:textId="77777777" w:rsidR="00456287" w:rsidRDefault="00456287"/>
    <w:p w14:paraId="50933B77" w14:textId="77EC49BB" w:rsidR="0061709F" w:rsidRDefault="0061709F" w:rsidP="0001674B">
      <w:pPr>
        <w:pStyle w:val="Heading2"/>
      </w:pPr>
    </w:p>
    <w:p w14:paraId="3B5D20C4" w14:textId="77777777" w:rsidR="0061709F" w:rsidRDefault="008555CF">
      <w:pPr>
        <w:pStyle w:val="Heading2"/>
      </w:pPr>
      <w:r>
        <w:t>Directed Lab Work</w:t>
      </w:r>
    </w:p>
    <w:p w14:paraId="7EBEE58D" w14:textId="77777777" w:rsidR="0061709F" w:rsidRDefault="0061709F"/>
    <w:p w14:paraId="7C795711" w14:textId="1680D0CD" w:rsidR="0061709F" w:rsidRDefault="008555CF">
      <w:r>
        <w:t xml:space="preserve">The </w:t>
      </w:r>
      <w:r w:rsidR="00C07C41">
        <w:rPr>
          <w:rFonts w:ascii="Courier" w:hAnsi="Courier"/>
          <w:sz w:val="18"/>
        </w:rPr>
        <w:t>ArrayBag</w:t>
      </w:r>
      <w:r>
        <w:t xml:space="preserve"> class is a working implementation of the </w:t>
      </w:r>
      <w:r w:rsidR="00C07C41">
        <w:rPr>
          <w:rFonts w:ascii="Courier" w:hAnsi="Courier"/>
          <w:i/>
          <w:sz w:val="18"/>
        </w:rPr>
        <w:t>Bag</w:t>
      </w:r>
      <w:r>
        <w:rPr>
          <w:rFonts w:ascii="Courier" w:hAnsi="Courier"/>
          <w:i/>
          <w:sz w:val="18"/>
        </w:rPr>
        <w:t>Interface.java</w:t>
      </w:r>
      <w:r>
        <w:t xml:space="preserve">. The </w:t>
      </w:r>
      <w:r w:rsidR="00C07C41">
        <w:t>remove method already exists but needs to be modifed.  The other three</w:t>
      </w:r>
      <w:r>
        <w:t xml:space="preserve"> methods you will be working on already exist but do not function yet. Take a look at that code now if you have not done so already. </w:t>
      </w:r>
    </w:p>
    <w:p w14:paraId="560E2953" w14:textId="77777777" w:rsidR="0061709F" w:rsidRDefault="008555CF">
      <w:pPr>
        <w:pStyle w:val="Heading3"/>
      </w:pPr>
      <w:r>
        <w:t>Equals</w:t>
      </w:r>
    </w:p>
    <w:p w14:paraId="7854429F" w14:textId="29E63950" w:rsidR="0061709F" w:rsidRDefault="008555CF">
      <w:pPr>
        <w:pStyle w:val="Steps"/>
        <w:jc w:val="left"/>
      </w:pPr>
      <w:r>
        <w:t xml:space="preserve">Compile the classes </w:t>
      </w:r>
      <w:r w:rsidR="00411E80">
        <w:rPr>
          <w:rFonts w:ascii="Courier" w:hAnsi="Courier"/>
          <w:sz w:val="18"/>
        </w:rPr>
        <w:t>Bag</w:t>
      </w:r>
      <w:r>
        <w:rPr>
          <w:rFonts w:ascii="Courier" w:hAnsi="Courier"/>
          <w:sz w:val="18"/>
        </w:rPr>
        <w:t>ExtensionsTest</w:t>
      </w:r>
      <w:r>
        <w:t xml:space="preserve"> and </w:t>
      </w:r>
      <w:r w:rsidR="00411E80">
        <w:rPr>
          <w:rFonts w:ascii="Courier" w:hAnsi="Courier"/>
          <w:sz w:val="18"/>
        </w:rPr>
        <w:t>ArrayBag</w:t>
      </w:r>
      <w:r>
        <w:t xml:space="preserve">.  Run the </w:t>
      </w:r>
      <w:r>
        <w:rPr>
          <w:rFonts w:ascii="Courier" w:hAnsi="Courier"/>
          <w:sz w:val="18"/>
        </w:rPr>
        <w:t>main</w:t>
      </w:r>
      <w:r>
        <w:t xml:space="preserve"> method in </w:t>
      </w:r>
      <w:r w:rsidR="00411E80">
        <w:rPr>
          <w:rFonts w:ascii="Courier" w:hAnsi="Courier"/>
          <w:sz w:val="18"/>
        </w:rPr>
        <w:t>Bag</w:t>
      </w:r>
      <w:r>
        <w:rPr>
          <w:rFonts w:ascii="Courier" w:hAnsi="Courier"/>
          <w:sz w:val="18"/>
        </w:rPr>
        <w:t>ExtensionsTest</w:t>
      </w:r>
      <w:r>
        <w:t xml:space="preserve">.  </w:t>
      </w:r>
    </w:p>
    <w:p w14:paraId="538CB610" w14:textId="77777777" w:rsidR="0061709F" w:rsidRDefault="0061709F">
      <w:pPr>
        <w:pStyle w:val="Steps"/>
        <w:numPr>
          <w:ilvl w:val="0"/>
          <w:numId w:val="0"/>
        </w:numPr>
      </w:pPr>
    </w:p>
    <w:p w14:paraId="583157A8" w14:textId="743385DB" w:rsidR="0061709F" w:rsidRDefault="008555CF">
      <w:pPr>
        <w:pStyle w:val="Steps"/>
        <w:numPr>
          <w:ilvl w:val="0"/>
          <w:numId w:val="0"/>
        </w:numPr>
        <w:rPr>
          <w:i/>
        </w:rPr>
      </w:pPr>
      <w:r>
        <w:rPr>
          <w:i/>
        </w:rPr>
        <w:t>Checkpoint: If all has gone well, the program will run and the test cases for the four methods will execute.  Don’t worry about the results of the tests yet.  The goal now is to finish the implementation of each of our methods one at a time.</w:t>
      </w:r>
    </w:p>
    <w:p w14:paraId="77FCABAF" w14:textId="77777777" w:rsidR="0061709F" w:rsidRDefault="0061709F">
      <w:pPr>
        <w:pStyle w:val="Steps"/>
        <w:numPr>
          <w:ilvl w:val="0"/>
          <w:numId w:val="0"/>
        </w:numPr>
        <w:rPr>
          <w:i/>
        </w:rPr>
      </w:pPr>
    </w:p>
    <w:p w14:paraId="335348BE" w14:textId="77777777" w:rsidR="0061709F" w:rsidRDefault="0061709F">
      <w:pPr>
        <w:pStyle w:val="Steps"/>
        <w:numPr>
          <w:ilvl w:val="0"/>
          <w:numId w:val="0"/>
        </w:numPr>
      </w:pPr>
    </w:p>
    <w:p w14:paraId="1D1A77B8" w14:textId="0F58A52B" w:rsidR="0061709F" w:rsidRDefault="008555CF">
      <w:pPr>
        <w:pStyle w:val="Steps"/>
      </w:pPr>
      <w:r>
        <w:t xml:space="preserve">In the </w:t>
      </w:r>
      <w:r>
        <w:rPr>
          <w:rFonts w:ascii="Courier" w:hAnsi="Courier"/>
          <w:sz w:val="18"/>
        </w:rPr>
        <w:t>equals</w:t>
      </w:r>
      <w:r>
        <w:t xml:space="preserve"> method of </w:t>
      </w:r>
      <w:r w:rsidR="00F645B9">
        <w:rPr>
          <w:rFonts w:ascii="Courier" w:hAnsi="Courier"/>
          <w:sz w:val="18"/>
        </w:rPr>
        <w:t>ArrayBag</w:t>
      </w:r>
      <w:r>
        <w:t>, implement your algorithm from the pre-lab exercises.  Some kind of iteration will be required in this method.</w:t>
      </w:r>
    </w:p>
    <w:p w14:paraId="1B6F8764" w14:textId="77777777" w:rsidR="0061709F" w:rsidRDefault="0061709F">
      <w:pPr>
        <w:pStyle w:val="Steps"/>
        <w:numPr>
          <w:ilvl w:val="0"/>
          <w:numId w:val="0"/>
        </w:numPr>
      </w:pPr>
    </w:p>
    <w:p w14:paraId="20A9CDFD" w14:textId="64A52F75" w:rsidR="0061709F" w:rsidRDefault="008555CF">
      <w:pPr>
        <w:pStyle w:val="Steps"/>
        <w:numPr>
          <w:ilvl w:val="0"/>
          <w:numId w:val="0"/>
        </w:numPr>
        <w:rPr>
          <w:i/>
        </w:rPr>
      </w:pPr>
      <w:r>
        <w:rPr>
          <w:i/>
        </w:rPr>
        <w:t xml:space="preserve">Checkpoint: Compile and run </w:t>
      </w:r>
      <w:r w:rsidR="00F645B9">
        <w:rPr>
          <w:i/>
        </w:rPr>
        <w:t>Bag</w:t>
      </w:r>
      <w:r>
        <w:rPr>
          <w:i/>
        </w:rPr>
        <w:t xml:space="preserve">ExtensionsTest.  The tests for equals should all pass.  If not, debug and retest.  </w:t>
      </w:r>
    </w:p>
    <w:p w14:paraId="2D502167" w14:textId="77777777" w:rsidR="0061709F" w:rsidRDefault="0061709F"/>
    <w:p w14:paraId="761E329F" w14:textId="412CD62C" w:rsidR="0061709F" w:rsidRDefault="001632A0">
      <w:pPr>
        <w:pStyle w:val="Heading3"/>
      </w:pPr>
      <w:r>
        <w:t>Remove</w:t>
      </w:r>
    </w:p>
    <w:p w14:paraId="4317637A" w14:textId="77777777" w:rsidR="00C813FB" w:rsidRDefault="001632A0" w:rsidP="00C813FB">
      <w:pPr>
        <w:pStyle w:val="Steps"/>
        <w:numPr>
          <w:ilvl w:val="0"/>
          <w:numId w:val="26"/>
        </w:numPr>
      </w:pPr>
      <w:r>
        <w:t xml:space="preserve">Look at the results from the test cases from the previous run of BagExtensionsTest. </w:t>
      </w:r>
      <w:r w:rsidR="00C813FB">
        <w:t>Since this is an existing method we want to make sure that our extension does not break the correct function of the method.  All but the last two test cases should result in passes.   The last two tests are intended to show the new behavior.</w:t>
      </w:r>
    </w:p>
    <w:p w14:paraId="2D14F8E5" w14:textId="77777777" w:rsidR="001632A0" w:rsidRDefault="001632A0" w:rsidP="001632A0">
      <w:pPr>
        <w:pStyle w:val="Steps"/>
        <w:numPr>
          <w:ilvl w:val="0"/>
          <w:numId w:val="0"/>
        </w:numPr>
      </w:pPr>
    </w:p>
    <w:p w14:paraId="189D2E6E" w14:textId="77777777" w:rsidR="001632A0" w:rsidRDefault="001632A0" w:rsidP="001632A0">
      <w:pPr>
        <w:pStyle w:val="Steps"/>
        <w:numPr>
          <w:ilvl w:val="0"/>
          <w:numId w:val="26"/>
        </w:numPr>
      </w:pPr>
      <w:r>
        <w:t xml:space="preserve">In the </w:t>
      </w:r>
      <w:r>
        <w:rPr>
          <w:rFonts w:ascii="Courier" w:hAnsi="Courier"/>
          <w:sz w:val="18"/>
        </w:rPr>
        <w:t>remove</w:t>
      </w:r>
      <w:r>
        <w:t xml:space="preserve"> method of </w:t>
      </w:r>
      <w:r>
        <w:rPr>
          <w:rFonts w:ascii="Courier" w:hAnsi="Courier"/>
          <w:sz w:val="18"/>
        </w:rPr>
        <w:t>ArrayBag</w:t>
      </w:r>
      <w:r>
        <w:t xml:space="preserve">, add the modifications from the pre-lab exercises. </w:t>
      </w:r>
    </w:p>
    <w:p w14:paraId="610ADF24" w14:textId="77777777" w:rsidR="001632A0" w:rsidRDefault="001632A0" w:rsidP="001632A0">
      <w:pPr>
        <w:pStyle w:val="Steps"/>
        <w:numPr>
          <w:ilvl w:val="0"/>
          <w:numId w:val="0"/>
        </w:numPr>
      </w:pPr>
    </w:p>
    <w:p w14:paraId="791F5638" w14:textId="7665DC59" w:rsidR="001632A0" w:rsidRDefault="001632A0" w:rsidP="001632A0">
      <w:pPr>
        <w:pStyle w:val="Steps"/>
        <w:numPr>
          <w:ilvl w:val="0"/>
          <w:numId w:val="0"/>
        </w:numPr>
        <w:rPr>
          <w:i/>
        </w:rPr>
      </w:pPr>
      <w:r>
        <w:rPr>
          <w:i/>
        </w:rPr>
        <w:t xml:space="preserve">Checkpoint:  Compile and run BagExtensionsTest.  </w:t>
      </w:r>
      <w:r w:rsidR="00C813FB">
        <w:rPr>
          <w:i/>
        </w:rPr>
        <w:t>All of the tests in the test remove section should now pass</w:t>
      </w:r>
      <w:r>
        <w:rPr>
          <w:i/>
        </w:rPr>
        <w:t xml:space="preserve">.  If not, debug and retest.  </w:t>
      </w:r>
    </w:p>
    <w:p w14:paraId="423BA2FF" w14:textId="77777777" w:rsidR="001632A0" w:rsidRDefault="001632A0" w:rsidP="001632A0">
      <w:pPr>
        <w:pStyle w:val="Steps"/>
        <w:numPr>
          <w:ilvl w:val="0"/>
          <w:numId w:val="0"/>
        </w:numPr>
      </w:pPr>
    </w:p>
    <w:p w14:paraId="19A1BE14" w14:textId="77777777" w:rsidR="0061709F" w:rsidRDefault="0061709F"/>
    <w:p w14:paraId="6D05BFC8" w14:textId="6690F655" w:rsidR="0061709F" w:rsidRDefault="001632A0">
      <w:pPr>
        <w:pStyle w:val="Heading3"/>
      </w:pPr>
      <w:r>
        <w:lastRenderedPageBreak/>
        <w:t>Duplicate</w:t>
      </w:r>
      <w:r w:rsidR="00DF5C76">
        <w:t xml:space="preserve"> All</w:t>
      </w:r>
    </w:p>
    <w:p w14:paraId="109B568B" w14:textId="58DE41DB" w:rsidR="0061709F" w:rsidRDefault="008555CF">
      <w:pPr>
        <w:pStyle w:val="Steps"/>
        <w:numPr>
          <w:ilvl w:val="0"/>
          <w:numId w:val="26"/>
        </w:numPr>
      </w:pPr>
      <w:r>
        <w:t xml:space="preserve">In the </w:t>
      </w:r>
      <w:r w:rsidR="00FB7914">
        <w:rPr>
          <w:rFonts w:ascii="Courier" w:hAnsi="Courier"/>
          <w:sz w:val="18"/>
        </w:rPr>
        <w:t>duplicateAll</w:t>
      </w:r>
      <w:r>
        <w:t xml:space="preserve"> method of </w:t>
      </w:r>
      <w:r w:rsidR="00F645B9">
        <w:rPr>
          <w:rFonts w:ascii="Courier" w:hAnsi="Courier"/>
          <w:sz w:val="18"/>
        </w:rPr>
        <w:t>ArrayBag</w:t>
      </w:r>
      <w:r>
        <w:t xml:space="preserve">, implement your algorithm from the pre-lab exercises.  Iteration is needed. </w:t>
      </w:r>
    </w:p>
    <w:p w14:paraId="3253C1C7" w14:textId="77777777" w:rsidR="0061709F" w:rsidRDefault="0061709F">
      <w:pPr>
        <w:pStyle w:val="Steps"/>
        <w:numPr>
          <w:ilvl w:val="0"/>
          <w:numId w:val="0"/>
        </w:numPr>
      </w:pPr>
    </w:p>
    <w:p w14:paraId="523DBA5F" w14:textId="63F2E03D" w:rsidR="0061709F" w:rsidRDefault="008555CF">
      <w:pPr>
        <w:pStyle w:val="Steps"/>
        <w:numPr>
          <w:ilvl w:val="0"/>
          <w:numId w:val="0"/>
        </w:numPr>
        <w:rPr>
          <w:i/>
        </w:rPr>
      </w:pPr>
      <w:r>
        <w:rPr>
          <w:i/>
        </w:rPr>
        <w:t xml:space="preserve">Checkpoint: Compile and run </w:t>
      </w:r>
      <w:r w:rsidR="00F645B9">
        <w:rPr>
          <w:i/>
        </w:rPr>
        <w:t>Bag</w:t>
      </w:r>
      <w:r>
        <w:rPr>
          <w:i/>
        </w:rPr>
        <w:t>ExtensionsTest.  All tests up through check</w:t>
      </w:r>
      <w:r w:rsidR="00FB7914">
        <w:rPr>
          <w:i/>
        </w:rPr>
        <w:t>DuplicateAll</w:t>
      </w:r>
      <w:r>
        <w:rPr>
          <w:i/>
        </w:rPr>
        <w:t xml:space="preserve"> should pass.  If not, debug and retest.  </w:t>
      </w:r>
    </w:p>
    <w:p w14:paraId="2523A881" w14:textId="77777777" w:rsidR="0061709F" w:rsidRDefault="0061709F"/>
    <w:p w14:paraId="6404161B" w14:textId="22C989E5" w:rsidR="0061709F" w:rsidRDefault="00FB7914">
      <w:pPr>
        <w:pStyle w:val="Heading3"/>
      </w:pPr>
      <w:r>
        <w:t>Remove Duplicates</w:t>
      </w:r>
    </w:p>
    <w:p w14:paraId="0BD10153" w14:textId="7E16ECEB" w:rsidR="0061709F" w:rsidRDefault="008555CF">
      <w:pPr>
        <w:pStyle w:val="Steps"/>
        <w:numPr>
          <w:ilvl w:val="0"/>
          <w:numId w:val="26"/>
        </w:numPr>
      </w:pPr>
      <w:r>
        <w:t xml:space="preserve">In the </w:t>
      </w:r>
      <w:r w:rsidR="00FB7914">
        <w:rPr>
          <w:rFonts w:ascii="Courier" w:hAnsi="Courier"/>
          <w:sz w:val="18"/>
        </w:rPr>
        <w:t>removeDuplicates</w:t>
      </w:r>
      <w:r>
        <w:t xml:space="preserve"> method of </w:t>
      </w:r>
      <w:r w:rsidR="00F645B9">
        <w:rPr>
          <w:rFonts w:ascii="Courier" w:hAnsi="Courier"/>
          <w:sz w:val="18"/>
        </w:rPr>
        <w:t>ArrayBag</w:t>
      </w:r>
      <w:r>
        <w:t xml:space="preserve">, implement your algorithm from the pre-lab exercises.  </w:t>
      </w:r>
      <w:r w:rsidR="00FB7914">
        <w:t>This method will require some form of iteration</w:t>
      </w:r>
      <w:r>
        <w:t>.</w:t>
      </w:r>
      <w:r w:rsidR="00FB7914">
        <w:t xml:space="preserve">  If you use the technique recommended in the pre-lab, you will use nested iteration.</w:t>
      </w:r>
    </w:p>
    <w:p w14:paraId="6C2C75C3" w14:textId="77777777" w:rsidR="0061709F" w:rsidRDefault="0061709F">
      <w:pPr>
        <w:pStyle w:val="Steps"/>
        <w:numPr>
          <w:ilvl w:val="0"/>
          <w:numId w:val="0"/>
        </w:numPr>
      </w:pPr>
    </w:p>
    <w:p w14:paraId="00AEA4EB" w14:textId="6C5B026E" w:rsidR="0061709F" w:rsidRDefault="008555CF">
      <w:pPr>
        <w:rPr>
          <w:i/>
        </w:rPr>
      </w:pPr>
      <w:r>
        <w:rPr>
          <w:i/>
        </w:rPr>
        <w:t xml:space="preserve">Final checkpoint: Compile and run </w:t>
      </w:r>
      <w:r w:rsidR="00F645B9">
        <w:rPr>
          <w:i/>
        </w:rPr>
        <w:t>Bag</w:t>
      </w:r>
      <w:r>
        <w:rPr>
          <w:i/>
        </w:rPr>
        <w:t>ExtensionsTest.  All tests should pass.  If not, debug and retest.</w:t>
      </w:r>
    </w:p>
    <w:p w14:paraId="46F96E36" w14:textId="68B44636" w:rsidR="0061709F" w:rsidRDefault="0061709F"/>
    <w:p w14:paraId="0A8D0F1B" w14:textId="3E5F1476" w:rsidR="0061709F" w:rsidRPr="00A342FF" w:rsidRDefault="00A342FF" w:rsidP="00A342FF">
      <w:pPr>
        <w:pStyle w:val="Steps"/>
        <w:numPr>
          <w:ilvl w:val="0"/>
          <w:numId w:val="26"/>
        </w:numPr>
      </w:pPr>
      <w:r>
        <w:t>Submit the .</w:t>
      </w:r>
      <w:r w:rsidRPr="00A342FF">
        <w:rPr>
          <w:b/>
          <w:bCs/>
        </w:rPr>
        <w:t>doc</w:t>
      </w:r>
      <w:r>
        <w:t xml:space="preserve"> and .</w:t>
      </w:r>
      <w:r w:rsidRPr="00A342FF">
        <w:rPr>
          <w:b/>
          <w:bCs/>
        </w:rPr>
        <w:t>java</w:t>
      </w:r>
      <w:r>
        <w:t xml:space="preserve"> files on iCollege</w:t>
      </w:r>
    </w:p>
    <w:sectPr w:rsidR="0061709F" w:rsidRPr="00A342FF" w:rsidSect="00AA0D2B">
      <w:footerReference w:type="even" r:id="rId35"/>
      <w:footerReference w:type="default" r:id="rId36"/>
      <w:footerReference w:type="first" r:id="rId37"/>
      <w:type w:val="oddPage"/>
      <w:pgSz w:w="12240" w:h="15840"/>
      <w:pgMar w:top="1080" w:right="1440" w:bottom="1440" w:left="720" w:header="720" w:footer="720" w:gutter="108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213A1" w14:textId="77777777" w:rsidR="0060751D" w:rsidRDefault="0060751D">
      <w:r>
        <w:separator/>
      </w:r>
    </w:p>
  </w:endnote>
  <w:endnote w:type="continuationSeparator" w:id="0">
    <w:p w14:paraId="21769FB0" w14:textId="77777777" w:rsidR="0060751D" w:rsidRDefault="0060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Monaco">
    <w:altName w:val="Calibri"/>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D086E" w14:textId="77777777" w:rsidR="00243643" w:rsidRDefault="00243643" w:rsidP="00AA0D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408B">
      <w:rPr>
        <w:rStyle w:val="PageNumber"/>
      </w:rPr>
      <w:t>32</w:t>
    </w:r>
    <w:r>
      <w:rPr>
        <w:rStyle w:val="PageNumber"/>
      </w:rPr>
      <w:fldChar w:fldCharType="end"/>
    </w:r>
  </w:p>
  <w:p w14:paraId="3DB925D3" w14:textId="6352E8C7" w:rsidR="00243643" w:rsidRDefault="00243643" w:rsidP="00AA0D2B">
    <w:pPr>
      <w:pStyle w:val="Footer"/>
      <w:ind w:right="360"/>
    </w:pPr>
    <w:r>
      <w:t>Lab 3</w:t>
    </w:r>
    <w:r>
      <w:tab/>
      <w:t>Array Based Bag Implementation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50ED1" w14:textId="77777777" w:rsidR="00243643" w:rsidRDefault="00243643" w:rsidP="00AA0D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408B">
      <w:rPr>
        <w:rStyle w:val="PageNumber"/>
      </w:rPr>
      <w:t>31</w:t>
    </w:r>
    <w:r>
      <w:rPr>
        <w:rStyle w:val="PageNumber"/>
      </w:rPr>
      <w:fldChar w:fldCharType="end"/>
    </w:r>
  </w:p>
  <w:p w14:paraId="5155E04B" w14:textId="668A7A4E" w:rsidR="00B44475" w:rsidRDefault="00B44475" w:rsidP="00AA0D2B">
    <w:pPr>
      <w:pStyle w:val="Footer2"/>
      <w:ind w:right="360"/>
    </w:pPr>
    <w:r>
      <w:t>Lab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B5FD6" w14:textId="77777777" w:rsidR="00D42689" w:rsidRDefault="00D42689" w:rsidP="002E7FB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23</w:t>
    </w:r>
    <w:r>
      <w:rPr>
        <w:rStyle w:val="PageNumber"/>
      </w:rPr>
      <w:fldChar w:fldCharType="end"/>
    </w:r>
  </w:p>
  <w:p w14:paraId="32CE80C3" w14:textId="77777777" w:rsidR="00D42689" w:rsidRDefault="00D42689" w:rsidP="00D42689">
    <w:pPr>
      <w:pStyle w:val="Footer2"/>
      <w:ind w:right="360" w:firstLine="360"/>
    </w:pPr>
    <w:r>
      <w:t xml:space="preserve">Lab Manual for Data Structures and Abstractions with Java </w:t>
    </w:r>
    <w:r>
      <w:rPr>
        <w:i w:val="0"/>
      </w:rPr>
      <w:t>™</w:t>
    </w:r>
  </w:p>
  <w:p w14:paraId="5F33F6F5" w14:textId="77777777" w:rsidR="00D42689" w:rsidRPr="00D42689" w:rsidRDefault="00D42689" w:rsidP="00D42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313C8" w14:textId="77777777" w:rsidR="0060751D" w:rsidRDefault="0060751D">
      <w:r>
        <w:separator/>
      </w:r>
    </w:p>
  </w:footnote>
  <w:footnote w:type="continuationSeparator" w:id="0">
    <w:p w14:paraId="39F68E4B" w14:textId="77777777" w:rsidR="0060751D" w:rsidRDefault="00607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0"/>
    <w:lvl w:ilvl="0">
      <w:start w:val="1"/>
      <w:numFmt w:val="bullet"/>
      <w:pStyle w:val="Achievement"/>
      <w:lvlText w:val=""/>
      <w:lvlJc w:val="left"/>
      <w:pPr>
        <w:tabs>
          <w:tab w:val="num" w:pos="360"/>
        </w:tabs>
        <w:ind w:left="360" w:hanging="360"/>
      </w:pPr>
      <w:rPr>
        <w:rFonts w:ascii="Symbol" w:hAnsi="Symbol" w:hint="default"/>
      </w:rPr>
    </w:lvl>
  </w:abstractNum>
  <w:abstractNum w:abstractNumId="3"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9F42B4"/>
    <w:multiLevelType w:val="multilevel"/>
    <w:tmpl w:val="8B76A4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352342"/>
    <w:multiLevelType w:val="multilevel"/>
    <w:tmpl w:val="18888DB2"/>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15:restartNumberingAfterBreak="0">
    <w:nsid w:val="0C12533D"/>
    <w:multiLevelType w:val="multilevel"/>
    <w:tmpl w:val="322ADC3A"/>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0C1C3A23"/>
    <w:multiLevelType w:val="multilevel"/>
    <w:tmpl w:val="E77CFF36"/>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15:restartNumberingAfterBreak="0">
    <w:nsid w:val="11A217AA"/>
    <w:multiLevelType w:val="multilevel"/>
    <w:tmpl w:val="6834038A"/>
    <w:lvl w:ilvl="0">
      <w:start w:val="1"/>
      <w:numFmt w:val="decimal"/>
      <w:lvlText w:val="Step %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F431439"/>
    <w:multiLevelType w:val="multilevel"/>
    <w:tmpl w:val="FF2A967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1FEB2D9B"/>
    <w:multiLevelType w:val="multilevel"/>
    <w:tmpl w:val="A20E82A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51267A2"/>
    <w:multiLevelType w:val="multilevel"/>
    <w:tmpl w:val="68FC1FF2"/>
    <w:lvl w:ilvl="0">
      <w:start w:val="9"/>
      <w:numFmt w:val="lowerLetter"/>
      <w:lvlText w:val="%1."/>
      <w:lvlJc w:val="left"/>
      <w:pPr>
        <w:tabs>
          <w:tab w:val="num" w:pos="1080"/>
        </w:tabs>
        <w:ind w:left="1080" w:hanging="360"/>
      </w:pPr>
      <w:rPr>
        <w:rFonts w:hint="default"/>
      </w:rPr>
    </w:lvl>
    <w:lvl w:ilvl="1">
      <w:start w:val="2"/>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15:restartNumberingAfterBreak="0">
    <w:nsid w:val="25E87AE0"/>
    <w:multiLevelType w:val="multilevel"/>
    <w:tmpl w:val="454AB16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A1E794F"/>
    <w:multiLevelType w:val="multilevel"/>
    <w:tmpl w:val="67884872"/>
    <w:lvl w:ilvl="0">
      <w:start w:val="1"/>
      <w:numFmt w:val="decimal"/>
      <w:pStyle w:val="Steps"/>
      <w:lvlText w:val="Step %1."/>
      <w:lvlJc w:val="left"/>
      <w:pPr>
        <w:tabs>
          <w:tab w:val="num" w:pos="1080"/>
        </w:tabs>
        <w:ind w:left="0" w:firstLine="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32F4A65"/>
    <w:multiLevelType w:val="multilevel"/>
    <w:tmpl w:val="A1C446FA"/>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6" w15:restartNumberingAfterBreak="0">
    <w:nsid w:val="37FA4079"/>
    <w:multiLevelType w:val="multilevel"/>
    <w:tmpl w:val="656680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1D335D"/>
    <w:multiLevelType w:val="multilevel"/>
    <w:tmpl w:val="741E0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B7E045E"/>
    <w:multiLevelType w:val="multilevel"/>
    <w:tmpl w:val="026432BC"/>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9" w15:restartNumberingAfterBreak="0">
    <w:nsid w:val="3CE56B48"/>
    <w:multiLevelType w:val="multilevel"/>
    <w:tmpl w:val="AC389656"/>
    <w:lvl w:ilvl="0">
      <w:start w:val="3"/>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0" w15:restartNumberingAfterBreak="0">
    <w:nsid w:val="43972E88"/>
    <w:multiLevelType w:val="multilevel"/>
    <w:tmpl w:val="ABE2A8A0"/>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15:restartNumberingAfterBreak="0">
    <w:nsid w:val="4B314ED3"/>
    <w:multiLevelType w:val="multilevel"/>
    <w:tmpl w:val="5C6AB7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627E84"/>
    <w:multiLevelType w:val="multilevel"/>
    <w:tmpl w:val="D8E0BA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711C1C"/>
    <w:multiLevelType w:val="multilevel"/>
    <w:tmpl w:val="27B228EE"/>
    <w:lvl w:ilvl="0">
      <w:start w:val="3"/>
      <w:numFmt w:val="upp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4" w15:restartNumberingAfterBreak="0">
    <w:nsid w:val="52BE78BF"/>
    <w:multiLevelType w:val="multilevel"/>
    <w:tmpl w:val="5502C36C"/>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5" w15:restartNumberingAfterBreak="0">
    <w:nsid w:val="5BBF084E"/>
    <w:multiLevelType w:val="multilevel"/>
    <w:tmpl w:val="7AE295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EE0A9D"/>
    <w:multiLevelType w:val="multilevel"/>
    <w:tmpl w:val="0282712E"/>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7" w15:restartNumberingAfterBreak="0">
    <w:nsid w:val="648A41A6"/>
    <w:multiLevelType w:val="multilevel"/>
    <w:tmpl w:val="FFBA2244"/>
    <w:lvl w:ilvl="0">
      <w:start w:val="9"/>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8" w15:restartNumberingAfterBreak="0">
    <w:nsid w:val="75673915"/>
    <w:multiLevelType w:val="multilevel"/>
    <w:tmpl w:val="2084F21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5F507A3"/>
    <w:multiLevelType w:val="multilevel"/>
    <w:tmpl w:val="62000B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8"/>
  </w:num>
  <w:num w:numId="2">
    <w:abstractNumId w:val="16"/>
  </w:num>
  <w:num w:numId="3">
    <w:abstractNumId w:val="11"/>
  </w:num>
  <w:num w:numId="4">
    <w:abstractNumId w:val="10"/>
  </w:num>
  <w:num w:numId="5">
    <w:abstractNumId w:val="29"/>
  </w:num>
  <w:num w:numId="6">
    <w:abstractNumId w:val="21"/>
  </w:num>
  <w:num w:numId="7">
    <w:abstractNumId w:val="25"/>
  </w:num>
  <w:num w:numId="8">
    <w:abstractNumId w:val="22"/>
  </w:num>
  <w:num w:numId="9">
    <w:abstractNumId w:val="5"/>
  </w:num>
  <w:num w:numId="10">
    <w:abstractNumId w:val="7"/>
  </w:num>
  <w:num w:numId="11">
    <w:abstractNumId w:val="6"/>
  </w:num>
  <w:num w:numId="12">
    <w:abstractNumId w:val="13"/>
  </w:num>
  <w:num w:numId="13">
    <w:abstractNumId w:val="8"/>
  </w:num>
  <w:num w:numId="14">
    <w:abstractNumId w:val="20"/>
  </w:num>
  <w:num w:numId="15">
    <w:abstractNumId w:val="24"/>
  </w:num>
  <w:num w:numId="16">
    <w:abstractNumId w:val="18"/>
  </w:num>
  <w:num w:numId="17">
    <w:abstractNumId w:val="26"/>
  </w:num>
  <w:num w:numId="18">
    <w:abstractNumId w:val="12"/>
  </w:num>
  <w:num w:numId="19">
    <w:abstractNumId w:val="19"/>
  </w:num>
  <w:num w:numId="20">
    <w:abstractNumId w:val="27"/>
  </w:num>
  <w:num w:numId="21">
    <w:abstractNumId w:val="23"/>
  </w:num>
  <w:num w:numId="22">
    <w:abstractNumId w:val="15"/>
  </w:num>
  <w:num w:numId="23">
    <w:abstractNumId w:val="17"/>
  </w:num>
  <w:num w:numId="24">
    <w:abstractNumId w:val="9"/>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CF"/>
    <w:rsid w:val="000053F3"/>
    <w:rsid w:val="0001674B"/>
    <w:rsid w:val="00057E3E"/>
    <w:rsid w:val="00070B27"/>
    <w:rsid w:val="00070CD8"/>
    <w:rsid w:val="00075FB1"/>
    <w:rsid w:val="000A40AC"/>
    <w:rsid w:val="000D1F77"/>
    <w:rsid w:val="000E63B7"/>
    <w:rsid w:val="000F69F7"/>
    <w:rsid w:val="0012184F"/>
    <w:rsid w:val="0013408B"/>
    <w:rsid w:val="001632A0"/>
    <w:rsid w:val="001634C0"/>
    <w:rsid w:val="001F5010"/>
    <w:rsid w:val="00217FC9"/>
    <w:rsid w:val="00225E44"/>
    <w:rsid w:val="0023793B"/>
    <w:rsid w:val="00243643"/>
    <w:rsid w:val="002E1CC7"/>
    <w:rsid w:val="0030035F"/>
    <w:rsid w:val="00324CE5"/>
    <w:rsid w:val="003342CA"/>
    <w:rsid w:val="003425DC"/>
    <w:rsid w:val="003600D1"/>
    <w:rsid w:val="00411E80"/>
    <w:rsid w:val="00456287"/>
    <w:rsid w:val="00464CB6"/>
    <w:rsid w:val="00466582"/>
    <w:rsid w:val="00472EBF"/>
    <w:rsid w:val="004D48B2"/>
    <w:rsid w:val="0050108C"/>
    <w:rsid w:val="00516A78"/>
    <w:rsid w:val="0053121C"/>
    <w:rsid w:val="005432C5"/>
    <w:rsid w:val="005A7BE5"/>
    <w:rsid w:val="005C11AB"/>
    <w:rsid w:val="005D1444"/>
    <w:rsid w:val="005D57A2"/>
    <w:rsid w:val="005F67BF"/>
    <w:rsid w:val="00603E76"/>
    <w:rsid w:val="0060751D"/>
    <w:rsid w:val="006124B1"/>
    <w:rsid w:val="0061709F"/>
    <w:rsid w:val="00640FA4"/>
    <w:rsid w:val="00643C45"/>
    <w:rsid w:val="006D47CC"/>
    <w:rsid w:val="006E481E"/>
    <w:rsid w:val="007332D6"/>
    <w:rsid w:val="007375D8"/>
    <w:rsid w:val="00743D65"/>
    <w:rsid w:val="00795A60"/>
    <w:rsid w:val="007B1EC5"/>
    <w:rsid w:val="007B324A"/>
    <w:rsid w:val="007E3E16"/>
    <w:rsid w:val="008555CF"/>
    <w:rsid w:val="00857BC1"/>
    <w:rsid w:val="008930DA"/>
    <w:rsid w:val="00927847"/>
    <w:rsid w:val="009C6E4B"/>
    <w:rsid w:val="009E0E9B"/>
    <w:rsid w:val="00A07D92"/>
    <w:rsid w:val="00A20867"/>
    <w:rsid w:val="00A342FF"/>
    <w:rsid w:val="00A416FC"/>
    <w:rsid w:val="00A45D28"/>
    <w:rsid w:val="00A82FC6"/>
    <w:rsid w:val="00AA0D2B"/>
    <w:rsid w:val="00AF5734"/>
    <w:rsid w:val="00AF5D57"/>
    <w:rsid w:val="00B14D7E"/>
    <w:rsid w:val="00B44475"/>
    <w:rsid w:val="00B6113D"/>
    <w:rsid w:val="00B84D5F"/>
    <w:rsid w:val="00BD15DE"/>
    <w:rsid w:val="00BD7A65"/>
    <w:rsid w:val="00BF22A9"/>
    <w:rsid w:val="00C009BD"/>
    <w:rsid w:val="00C07C41"/>
    <w:rsid w:val="00C14C85"/>
    <w:rsid w:val="00C31A79"/>
    <w:rsid w:val="00C4540A"/>
    <w:rsid w:val="00C525DB"/>
    <w:rsid w:val="00C5642A"/>
    <w:rsid w:val="00C67AC8"/>
    <w:rsid w:val="00C813FB"/>
    <w:rsid w:val="00C863F7"/>
    <w:rsid w:val="00C8695F"/>
    <w:rsid w:val="00CA2577"/>
    <w:rsid w:val="00CF782A"/>
    <w:rsid w:val="00D42689"/>
    <w:rsid w:val="00D94C25"/>
    <w:rsid w:val="00DE450A"/>
    <w:rsid w:val="00DF5C76"/>
    <w:rsid w:val="00E40FF6"/>
    <w:rsid w:val="00E44D5D"/>
    <w:rsid w:val="00E534EE"/>
    <w:rsid w:val="00E9632F"/>
    <w:rsid w:val="00EE25E2"/>
    <w:rsid w:val="00EF2FA3"/>
    <w:rsid w:val="00F448C3"/>
    <w:rsid w:val="00F645B9"/>
    <w:rsid w:val="00FB7914"/>
    <w:rsid w:val="00FC1A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A08913"/>
  <w14:defaultImageDpi w14:val="300"/>
  <w15:docId w15:val="{D03D9C86-EE6C-BD4E-A268-68F507E3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noProof/>
    </w:rPr>
  </w:style>
  <w:style w:type="paragraph" w:styleId="Heading1">
    <w:name w:val="heading 1"/>
    <w:basedOn w:val="Normal"/>
    <w:next w:val="Normal"/>
    <w:qFormat/>
    <w:pPr>
      <w:keepNext/>
      <w:spacing w:before="240" w:after="120"/>
      <w:outlineLvl w:val="0"/>
    </w:pPr>
    <w:rPr>
      <w:rFonts w:ascii="Arial" w:hAnsi="Arial"/>
      <w:b/>
      <w:kern w:val="32"/>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aliases w:val="Footer1"/>
    <w:basedOn w:val="Normal"/>
    <w:pPr>
      <w:jc w:val="right"/>
    </w:pPr>
    <w:rPr>
      <w:i/>
    </w:rPr>
  </w:style>
  <w:style w:type="character" w:styleId="PageNumber">
    <w:name w:val="page number"/>
    <w:basedOn w:val="DefaultParagraphFont"/>
  </w:style>
  <w:style w:type="paragraph" w:customStyle="1" w:styleId="Body">
    <w:name w:val="Body"/>
    <w:basedOn w:val="Normal"/>
    <w:autoRedefine/>
    <w:pPr>
      <w:ind w:left="360"/>
    </w:pPr>
  </w:style>
  <w:style w:type="paragraph" w:customStyle="1" w:styleId="todo">
    <w:name w:val="todo"/>
    <w:basedOn w:val="Normal"/>
    <w:rPr>
      <w:color w:val="FF0000"/>
    </w:rPr>
  </w:style>
  <w:style w:type="paragraph" w:customStyle="1" w:styleId="Code">
    <w:name w:val="Code"/>
    <w:basedOn w:val="Normal"/>
    <w:pPr>
      <w:tabs>
        <w:tab w:val="left" w:pos="360"/>
        <w:tab w:val="left" w:pos="720"/>
        <w:tab w:val="left" w:pos="1080"/>
        <w:tab w:val="left" w:pos="1440"/>
        <w:tab w:val="left" w:pos="1800"/>
        <w:tab w:val="left" w:pos="2160"/>
      </w:tabs>
    </w:pPr>
    <w:rPr>
      <w:rFonts w:ascii="Courier" w:hAnsi="Courier"/>
      <w:sz w:val="18"/>
    </w:rPr>
  </w:style>
  <w:style w:type="paragraph" w:customStyle="1" w:styleId="codeblock">
    <w:name w:val="codeblock"/>
    <w:basedOn w:val="Normal"/>
    <w:pPr>
      <w:ind w:left="600"/>
    </w:pPr>
    <w:rPr>
      <w:rFonts w:ascii="Courier" w:hAnsi="Courier"/>
    </w:rPr>
  </w:style>
  <w:style w:type="paragraph" w:customStyle="1" w:styleId="file">
    <w:name w:val="file"/>
    <w:basedOn w:val="Normal"/>
    <w:rPr>
      <w:rFonts w:ascii="Courier" w:hAnsi="Courier"/>
      <w:i/>
    </w:rPr>
  </w:style>
  <w:style w:type="paragraph" w:customStyle="1" w:styleId="question">
    <w:name w:val="question"/>
    <w:basedOn w:val="Normal"/>
    <w:rPr>
      <w:rFonts w:ascii="Helvetica" w:hAnsi="Helvetica"/>
    </w:rPr>
  </w:style>
  <w:style w:type="paragraph" w:customStyle="1" w:styleId="Steps">
    <w:name w:val="Steps"/>
    <w:basedOn w:val="Normal"/>
    <w:pPr>
      <w:numPr>
        <w:numId w:val="25"/>
      </w:numPr>
    </w:pPr>
  </w:style>
  <w:style w:type="paragraph" w:customStyle="1" w:styleId="Achievement">
    <w:name w:val="Achievement"/>
    <w:basedOn w:val="Normal"/>
    <w:pPr>
      <w:numPr>
        <w:numId w:val="29"/>
      </w:numPr>
    </w:pPr>
  </w:style>
  <w:style w:type="paragraph" w:customStyle="1" w:styleId="Footer2">
    <w:name w:val="Footer2"/>
    <w:basedOn w:val="Footer"/>
    <w:pPr>
      <w:jc w:val="left"/>
    </w:pPr>
  </w:style>
  <w:style w:type="character" w:styleId="CommentReference">
    <w:name w:val="annotation reference"/>
    <w:basedOn w:val="DefaultParagraphFont"/>
    <w:rPr>
      <w:sz w:val="18"/>
    </w:rPr>
  </w:style>
  <w:style w:type="paragraph" w:styleId="CommentText">
    <w:name w:val="annotation text"/>
    <w:basedOn w:val="Normal"/>
    <w:link w:val="CommentTextChar"/>
    <w:pPr>
      <w:jc w:val="left"/>
    </w:pPr>
    <w:rPr>
      <w:sz w:val="24"/>
    </w:rPr>
  </w:style>
  <w:style w:type="paragraph" w:styleId="BalloonText">
    <w:name w:val="Balloon Text"/>
    <w:basedOn w:val="Normal"/>
    <w:link w:val="BalloonTextChar"/>
    <w:uiPriority w:val="99"/>
    <w:semiHidden/>
    <w:unhideWhenUsed/>
    <w:rsid w:val="008555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5CF"/>
    <w:rPr>
      <w:rFonts w:ascii="Lucida Grande" w:hAnsi="Lucida Grande" w:cs="Lucida Grande"/>
      <w:noProof/>
      <w:sz w:val="18"/>
      <w:szCs w:val="18"/>
    </w:rPr>
  </w:style>
  <w:style w:type="paragraph" w:styleId="CommentSubject">
    <w:name w:val="annotation subject"/>
    <w:basedOn w:val="CommentText"/>
    <w:next w:val="CommentText"/>
    <w:link w:val="CommentSubjectChar"/>
    <w:uiPriority w:val="99"/>
    <w:semiHidden/>
    <w:unhideWhenUsed/>
    <w:rsid w:val="00BD7A65"/>
    <w:pPr>
      <w:jc w:val="both"/>
    </w:pPr>
    <w:rPr>
      <w:b/>
      <w:bCs/>
      <w:sz w:val="20"/>
    </w:rPr>
  </w:style>
  <w:style w:type="character" w:customStyle="1" w:styleId="CommentTextChar">
    <w:name w:val="Comment Text Char"/>
    <w:basedOn w:val="DefaultParagraphFont"/>
    <w:link w:val="CommentText"/>
    <w:rsid w:val="00BD7A65"/>
    <w:rPr>
      <w:noProof/>
      <w:sz w:val="24"/>
    </w:rPr>
  </w:style>
  <w:style w:type="character" w:customStyle="1" w:styleId="CommentSubjectChar">
    <w:name w:val="Comment Subject Char"/>
    <w:basedOn w:val="CommentTextChar"/>
    <w:link w:val="CommentSubject"/>
    <w:uiPriority w:val="99"/>
    <w:semiHidden/>
    <w:rsid w:val="00BD7A65"/>
    <w:rPr>
      <w:b/>
      <w:bCs/>
      <w:noProof/>
      <w:sz w:val="24"/>
    </w:rPr>
  </w:style>
  <w:style w:type="character" w:customStyle="1" w:styleId="codeintext">
    <w:name w:val="code in text"/>
    <w:basedOn w:val="DefaultParagraphFont"/>
    <w:uiPriority w:val="1"/>
    <w:qFormat/>
    <w:rsid w:val="00A45D28"/>
    <w:rPr>
      <w:rFonts w:ascii="Courier" w:hAnsi="Courier"/>
      <w:sz w:val="18"/>
      <w:szCs w:val="18"/>
    </w:rPr>
  </w:style>
  <w:style w:type="paragraph" w:styleId="ListParagraph">
    <w:name w:val="List Paragraph"/>
    <w:basedOn w:val="Normal"/>
    <w:uiPriority w:val="34"/>
    <w:qFormat/>
    <w:rsid w:val="00A45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BE5D5-1FBA-49F0-AFDC-EC02EB05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Lab 1 - Objects</vt:lpstr>
    </vt:vector>
  </TitlesOfParts>
  <Company>Pearson Education</Company>
  <LinksUpToDate>false</LinksUpToDate>
  <CharactersWithSpaces>12515</CharactersWithSpaces>
  <SharedDoc>false</SharedDoc>
  <HLinks>
    <vt:vector size="300" baseType="variant">
      <vt:variant>
        <vt:i4>5636128</vt:i4>
      </vt:variant>
      <vt:variant>
        <vt:i4>3925</vt:i4>
      </vt:variant>
      <vt:variant>
        <vt:i4>1025</vt:i4>
      </vt:variant>
      <vt:variant>
        <vt:i4>1</vt:i4>
      </vt:variant>
      <vt:variant>
        <vt:lpwstr>:AddInitial.jpg</vt:lpwstr>
      </vt:variant>
      <vt:variant>
        <vt:lpwstr/>
      </vt:variant>
      <vt:variant>
        <vt:i4>5636128</vt:i4>
      </vt:variant>
      <vt:variant>
        <vt:i4>4088</vt:i4>
      </vt:variant>
      <vt:variant>
        <vt:i4>1026</vt:i4>
      </vt:variant>
      <vt:variant>
        <vt:i4>1</vt:i4>
      </vt:variant>
      <vt:variant>
        <vt:lpwstr>:AddInitial.jpg</vt:lpwstr>
      </vt:variant>
      <vt:variant>
        <vt:lpwstr/>
      </vt:variant>
      <vt:variant>
        <vt:i4>8257638</vt:i4>
      </vt:variant>
      <vt:variant>
        <vt:i4>4295</vt:i4>
      </vt:variant>
      <vt:variant>
        <vt:i4>1027</vt:i4>
      </vt:variant>
      <vt:variant>
        <vt:i4>1</vt:i4>
      </vt:variant>
      <vt:variant>
        <vt:lpwstr>:AddSecond.jpg</vt:lpwstr>
      </vt:variant>
      <vt:variant>
        <vt:lpwstr/>
      </vt:variant>
      <vt:variant>
        <vt:i4>2752577</vt:i4>
      </vt:variant>
      <vt:variant>
        <vt:i4>4403</vt:i4>
      </vt:variant>
      <vt:variant>
        <vt:i4>1028</vt:i4>
      </vt:variant>
      <vt:variant>
        <vt:i4>1</vt:i4>
      </vt:variant>
      <vt:variant>
        <vt:lpwstr>:AddThird.jpg</vt:lpwstr>
      </vt:variant>
      <vt:variant>
        <vt:lpwstr/>
      </vt:variant>
      <vt:variant>
        <vt:i4>6750333</vt:i4>
      </vt:variant>
      <vt:variant>
        <vt:i4>4544</vt:i4>
      </vt:variant>
      <vt:variant>
        <vt:i4>1029</vt:i4>
      </vt:variant>
      <vt:variant>
        <vt:i4>1</vt:i4>
      </vt:variant>
      <vt:variant>
        <vt:lpwstr>:AddFourth.jpg</vt:lpwstr>
      </vt:variant>
      <vt:variant>
        <vt:lpwstr/>
      </vt:variant>
      <vt:variant>
        <vt:i4>3866694</vt:i4>
      </vt:variant>
      <vt:variant>
        <vt:i4>4677</vt:i4>
      </vt:variant>
      <vt:variant>
        <vt:i4>1030</vt:i4>
      </vt:variant>
      <vt:variant>
        <vt:i4>1</vt:i4>
      </vt:variant>
      <vt:variant>
        <vt:lpwstr>:AddFifth.jpg</vt:lpwstr>
      </vt:variant>
      <vt:variant>
        <vt:lpwstr/>
      </vt:variant>
      <vt:variant>
        <vt:i4>3145798</vt:i4>
      </vt:variant>
      <vt:variant>
        <vt:i4>4795</vt:i4>
      </vt:variant>
      <vt:variant>
        <vt:i4>1031</vt:i4>
      </vt:variant>
      <vt:variant>
        <vt:i4>1</vt:i4>
      </vt:variant>
      <vt:variant>
        <vt:lpwstr>:AddSixth.jpg</vt:lpwstr>
      </vt:variant>
      <vt:variant>
        <vt:lpwstr/>
      </vt:variant>
      <vt:variant>
        <vt:i4>6684788</vt:i4>
      </vt:variant>
      <vt:variant>
        <vt:i4>7864</vt:i4>
      </vt:variant>
      <vt:variant>
        <vt:i4>1032</vt:i4>
      </vt:variant>
      <vt:variant>
        <vt:i4>1</vt:i4>
      </vt:variant>
      <vt:variant>
        <vt:lpwstr>images:bighand.jpg</vt:lpwstr>
      </vt:variant>
      <vt:variant>
        <vt:lpwstr/>
      </vt:variant>
      <vt:variant>
        <vt:i4>1704031</vt:i4>
      </vt:variant>
      <vt:variant>
        <vt:i4>7866</vt:i4>
      </vt:variant>
      <vt:variant>
        <vt:i4>1033</vt:i4>
      </vt:variant>
      <vt:variant>
        <vt:i4>1</vt:i4>
      </vt:variant>
      <vt:variant>
        <vt:lpwstr>:EqualsList1.jpg</vt:lpwstr>
      </vt:variant>
      <vt:variant>
        <vt:lpwstr/>
      </vt:variant>
      <vt:variant>
        <vt:i4>1704031</vt:i4>
      </vt:variant>
      <vt:variant>
        <vt:i4>7870</vt:i4>
      </vt:variant>
      <vt:variant>
        <vt:i4>1034</vt:i4>
      </vt:variant>
      <vt:variant>
        <vt:i4>1</vt:i4>
      </vt:variant>
      <vt:variant>
        <vt:lpwstr>:EqualsList1.jpg</vt:lpwstr>
      </vt:variant>
      <vt:variant>
        <vt:lpwstr/>
      </vt:variant>
      <vt:variant>
        <vt:i4>6684788</vt:i4>
      </vt:variant>
      <vt:variant>
        <vt:i4>7979</vt:i4>
      </vt:variant>
      <vt:variant>
        <vt:i4>1035</vt:i4>
      </vt:variant>
      <vt:variant>
        <vt:i4>1</vt:i4>
      </vt:variant>
      <vt:variant>
        <vt:lpwstr>images:bighand.jpg</vt:lpwstr>
      </vt:variant>
      <vt:variant>
        <vt:lpwstr/>
      </vt:variant>
      <vt:variant>
        <vt:i4>1704031</vt:i4>
      </vt:variant>
      <vt:variant>
        <vt:i4>7981</vt:i4>
      </vt:variant>
      <vt:variant>
        <vt:i4>1036</vt:i4>
      </vt:variant>
      <vt:variant>
        <vt:i4>1</vt:i4>
      </vt:variant>
      <vt:variant>
        <vt:lpwstr>:EqualsList1.jpg</vt:lpwstr>
      </vt:variant>
      <vt:variant>
        <vt:lpwstr/>
      </vt:variant>
      <vt:variant>
        <vt:i4>1704028</vt:i4>
      </vt:variant>
      <vt:variant>
        <vt:i4>7985</vt:i4>
      </vt:variant>
      <vt:variant>
        <vt:i4>1037</vt:i4>
      </vt:variant>
      <vt:variant>
        <vt:i4>1</vt:i4>
      </vt:variant>
      <vt:variant>
        <vt:lpwstr>:EqualsList2.jpg</vt:lpwstr>
      </vt:variant>
      <vt:variant>
        <vt:lpwstr/>
      </vt:variant>
      <vt:variant>
        <vt:i4>6684788</vt:i4>
      </vt:variant>
      <vt:variant>
        <vt:i4>8103</vt:i4>
      </vt:variant>
      <vt:variant>
        <vt:i4>1038</vt:i4>
      </vt:variant>
      <vt:variant>
        <vt:i4>1</vt:i4>
      </vt:variant>
      <vt:variant>
        <vt:lpwstr>images:bighand.jpg</vt:lpwstr>
      </vt:variant>
      <vt:variant>
        <vt:lpwstr/>
      </vt:variant>
      <vt:variant>
        <vt:i4>4128833</vt:i4>
      </vt:variant>
      <vt:variant>
        <vt:i4>8105</vt:i4>
      </vt:variant>
      <vt:variant>
        <vt:i4>1039</vt:i4>
      </vt:variant>
      <vt:variant>
        <vt:i4>1</vt:i4>
      </vt:variant>
      <vt:variant>
        <vt:lpwstr>:EqualsFillin.jpg</vt:lpwstr>
      </vt:variant>
      <vt:variant>
        <vt:lpwstr/>
      </vt:variant>
      <vt:variant>
        <vt:i4>4128833</vt:i4>
      </vt:variant>
      <vt:variant>
        <vt:i4>8109</vt:i4>
      </vt:variant>
      <vt:variant>
        <vt:i4>1040</vt:i4>
      </vt:variant>
      <vt:variant>
        <vt:i4>1</vt:i4>
      </vt:variant>
      <vt:variant>
        <vt:lpwstr>:EqualsFillin.jpg</vt:lpwstr>
      </vt:variant>
      <vt:variant>
        <vt:lpwstr/>
      </vt:variant>
      <vt:variant>
        <vt:i4>6684788</vt:i4>
      </vt:variant>
      <vt:variant>
        <vt:i4>8198</vt:i4>
      </vt:variant>
      <vt:variant>
        <vt:i4>1041</vt:i4>
      </vt:variant>
      <vt:variant>
        <vt:i4>1</vt:i4>
      </vt:variant>
      <vt:variant>
        <vt:lpwstr>images:bighand.jpg</vt:lpwstr>
      </vt:variant>
      <vt:variant>
        <vt:lpwstr/>
      </vt:variant>
      <vt:variant>
        <vt:i4>2949203</vt:i4>
      </vt:variant>
      <vt:variant>
        <vt:i4>8257</vt:i4>
      </vt:variant>
      <vt:variant>
        <vt:i4>1042</vt:i4>
      </vt:variant>
      <vt:variant>
        <vt:i4>1</vt:i4>
      </vt:variant>
      <vt:variant>
        <vt:lpwstr>:SwapList.jpg</vt:lpwstr>
      </vt:variant>
      <vt:variant>
        <vt:lpwstr/>
      </vt:variant>
      <vt:variant>
        <vt:i4>6684788</vt:i4>
      </vt:variant>
      <vt:variant>
        <vt:i4>8367</vt:i4>
      </vt:variant>
      <vt:variant>
        <vt:i4>1043</vt:i4>
      </vt:variant>
      <vt:variant>
        <vt:i4>1</vt:i4>
      </vt:variant>
      <vt:variant>
        <vt:lpwstr>images:bighand.jpg</vt:lpwstr>
      </vt:variant>
      <vt:variant>
        <vt:lpwstr/>
      </vt:variant>
      <vt:variant>
        <vt:i4>5963823</vt:i4>
      </vt:variant>
      <vt:variant>
        <vt:i4>8369</vt:i4>
      </vt:variant>
      <vt:variant>
        <vt:i4>1044</vt:i4>
      </vt:variant>
      <vt:variant>
        <vt:i4>1</vt:i4>
      </vt:variant>
      <vt:variant>
        <vt:lpwstr>:SwapFillin.jpg</vt:lpwstr>
      </vt:variant>
      <vt:variant>
        <vt:lpwstr/>
      </vt:variant>
      <vt:variant>
        <vt:i4>6684788</vt:i4>
      </vt:variant>
      <vt:variant>
        <vt:i4>8517</vt:i4>
      </vt:variant>
      <vt:variant>
        <vt:i4>1045</vt:i4>
      </vt:variant>
      <vt:variant>
        <vt:i4>1</vt:i4>
      </vt:variant>
      <vt:variant>
        <vt:lpwstr>images:bighand.jpg</vt:lpwstr>
      </vt:variant>
      <vt:variant>
        <vt:lpwstr/>
      </vt:variant>
      <vt:variant>
        <vt:i4>5963823</vt:i4>
      </vt:variant>
      <vt:variant>
        <vt:i4>8519</vt:i4>
      </vt:variant>
      <vt:variant>
        <vt:i4>1046</vt:i4>
      </vt:variant>
      <vt:variant>
        <vt:i4>1</vt:i4>
      </vt:variant>
      <vt:variant>
        <vt:lpwstr>:SwapFillin.jpg</vt:lpwstr>
      </vt:variant>
      <vt:variant>
        <vt:lpwstr/>
      </vt:variant>
      <vt:variant>
        <vt:i4>6684788</vt:i4>
      </vt:variant>
      <vt:variant>
        <vt:i4>8580</vt:i4>
      </vt:variant>
      <vt:variant>
        <vt:i4>1047</vt:i4>
      </vt:variant>
      <vt:variant>
        <vt:i4>1</vt:i4>
      </vt:variant>
      <vt:variant>
        <vt:lpwstr>images:bighand.jpg</vt:lpwstr>
      </vt:variant>
      <vt:variant>
        <vt:lpwstr/>
      </vt:variant>
      <vt:variant>
        <vt:i4>5963823</vt:i4>
      </vt:variant>
      <vt:variant>
        <vt:i4>8582</vt:i4>
      </vt:variant>
      <vt:variant>
        <vt:i4>1048</vt:i4>
      </vt:variant>
      <vt:variant>
        <vt:i4>1</vt:i4>
      </vt:variant>
      <vt:variant>
        <vt:lpwstr>:SwapFillin.jpg</vt:lpwstr>
      </vt:variant>
      <vt:variant>
        <vt:lpwstr/>
      </vt:variant>
      <vt:variant>
        <vt:i4>6684788</vt:i4>
      </vt:variant>
      <vt:variant>
        <vt:i4>8647</vt:i4>
      </vt:variant>
      <vt:variant>
        <vt:i4>1049</vt:i4>
      </vt:variant>
      <vt:variant>
        <vt:i4>1</vt:i4>
      </vt:variant>
      <vt:variant>
        <vt:lpwstr>images:bighand.jpg</vt:lpwstr>
      </vt:variant>
      <vt:variant>
        <vt:lpwstr/>
      </vt:variant>
      <vt:variant>
        <vt:i4>5963823</vt:i4>
      </vt:variant>
      <vt:variant>
        <vt:i4>8649</vt:i4>
      </vt:variant>
      <vt:variant>
        <vt:i4>1050</vt:i4>
      </vt:variant>
      <vt:variant>
        <vt:i4>1</vt:i4>
      </vt:variant>
      <vt:variant>
        <vt:lpwstr>:SwapFillin.jpg</vt:lpwstr>
      </vt:variant>
      <vt:variant>
        <vt:lpwstr/>
      </vt:variant>
      <vt:variant>
        <vt:i4>524291</vt:i4>
      </vt:variant>
      <vt:variant>
        <vt:i4>8756</vt:i4>
      </vt:variant>
      <vt:variant>
        <vt:i4>1051</vt:i4>
      </vt:variant>
      <vt:variant>
        <vt:i4>1</vt:i4>
      </vt:variant>
      <vt:variant>
        <vt:lpwstr>:ReverseList.jpg</vt:lpwstr>
      </vt:variant>
      <vt:variant>
        <vt:lpwstr/>
      </vt:variant>
      <vt:variant>
        <vt:i4>6684788</vt:i4>
      </vt:variant>
      <vt:variant>
        <vt:i4>8805</vt:i4>
      </vt:variant>
      <vt:variant>
        <vt:i4>1052</vt:i4>
      </vt:variant>
      <vt:variant>
        <vt:i4>1</vt:i4>
      </vt:variant>
      <vt:variant>
        <vt:lpwstr>images:bighand.jpg</vt:lpwstr>
      </vt:variant>
      <vt:variant>
        <vt:lpwstr/>
      </vt:variant>
      <vt:variant>
        <vt:i4>7602293</vt:i4>
      </vt:variant>
      <vt:variant>
        <vt:i4>8809</vt:i4>
      </vt:variant>
      <vt:variant>
        <vt:i4>1053</vt:i4>
      </vt:variant>
      <vt:variant>
        <vt:i4>1</vt:i4>
      </vt:variant>
      <vt:variant>
        <vt:lpwstr>:ReverseFillin.jpg</vt:lpwstr>
      </vt:variant>
      <vt:variant>
        <vt:lpwstr/>
      </vt:variant>
      <vt:variant>
        <vt:i4>6684788</vt:i4>
      </vt:variant>
      <vt:variant>
        <vt:i4>8952</vt:i4>
      </vt:variant>
      <vt:variant>
        <vt:i4>1054</vt:i4>
      </vt:variant>
      <vt:variant>
        <vt:i4>1</vt:i4>
      </vt:variant>
      <vt:variant>
        <vt:lpwstr>images:bighand.jpg</vt:lpwstr>
      </vt:variant>
      <vt:variant>
        <vt:lpwstr/>
      </vt:variant>
      <vt:variant>
        <vt:i4>7602293</vt:i4>
      </vt:variant>
      <vt:variant>
        <vt:i4>8954</vt:i4>
      </vt:variant>
      <vt:variant>
        <vt:i4>1055</vt:i4>
      </vt:variant>
      <vt:variant>
        <vt:i4>1</vt:i4>
      </vt:variant>
      <vt:variant>
        <vt:lpwstr>:ReverseFillin.jpg</vt:lpwstr>
      </vt:variant>
      <vt:variant>
        <vt:lpwstr/>
      </vt:variant>
      <vt:variant>
        <vt:i4>6684788</vt:i4>
      </vt:variant>
      <vt:variant>
        <vt:i4>9017</vt:i4>
      </vt:variant>
      <vt:variant>
        <vt:i4>1056</vt:i4>
      </vt:variant>
      <vt:variant>
        <vt:i4>1</vt:i4>
      </vt:variant>
      <vt:variant>
        <vt:lpwstr>images:bighand.jpg</vt:lpwstr>
      </vt:variant>
      <vt:variant>
        <vt:lpwstr/>
      </vt:variant>
      <vt:variant>
        <vt:i4>7602293</vt:i4>
      </vt:variant>
      <vt:variant>
        <vt:i4>9019</vt:i4>
      </vt:variant>
      <vt:variant>
        <vt:i4>1057</vt:i4>
      </vt:variant>
      <vt:variant>
        <vt:i4>1</vt:i4>
      </vt:variant>
      <vt:variant>
        <vt:lpwstr>:ReverseFillin.jpg</vt:lpwstr>
      </vt:variant>
      <vt:variant>
        <vt:lpwstr/>
      </vt:variant>
      <vt:variant>
        <vt:i4>6684788</vt:i4>
      </vt:variant>
      <vt:variant>
        <vt:i4>9079</vt:i4>
      </vt:variant>
      <vt:variant>
        <vt:i4>1058</vt:i4>
      </vt:variant>
      <vt:variant>
        <vt:i4>1</vt:i4>
      </vt:variant>
      <vt:variant>
        <vt:lpwstr>images:bighand.jpg</vt:lpwstr>
      </vt:variant>
      <vt:variant>
        <vt:lpwstr/>
      </vt:variant>
      <vt:variant>
        <vt:i4>7602293</vt:i4>
      </vt:variant>
      <vt:variant>
        <vt:i4>9081</vt:i4>
      </vt:variant>
      <vt:variant>
        <vt:i4>1059</vt:i4>
      </vt:variant>
      <vt:variant>
        <vt:i4>1</vt:i4>
      </vt:variant>
      <vt:variant>
        <vt:lpwstr>:ReverseFillin.jpg</vt:lpwstr>
      </vt:variant>
      <vt:variant>
        <vt:lpwstr/>
      </vt:variant>
      <vt:variant>
        <vt:i4>6684788</vt:i4>
      </vt:variant>
      <vt:variant>
        <vt:i4>9216</vt:i4>
      </vt:variant>
      <vt:variant>
        <vt:i4>1060</vt:i4>
      </vt:variant>
      <vt:variant>
        <vt:i4>1</vt:i4>
      </vt:variant>
      <vt:variant>
        <vt:lpwstr>images:bighand.jpg</vt:lpwstr>
      </vt:variant>
      <vt:variant>
        <vt:lpwstr/>
      </vt:variant>
      <vt:variant>
        <vt:i4>6684788</vt:i4>
      </vt:variant>
      <vt:variant>
        <vt:i4>9279</vt:i4>
      </vt:variant>
      <vt:variant>
        <vt:i4>1061</vt:i4>
      </vt:variant>
      <vt:variant>
        <vt:i4>1</vt:i4>
      </vt:variant>
      <vt:variant>
        <vt:lpwstr>images:bighand.jpg</vt:lpwstr>
      </vt:variant>
      <vt:variant>
        <vt:lpwstr/>
      </vt:variant>
      <vt:variant>
        <vt:i4>6684788</vt:i4>
      </vt:variant>
      <vt:variant>
        <vt:i4>9324</vt:i4>
      </vt:variant>
      <vt:variant>
        <vt:i4>1062</vt:i4>
      </vt:variant>
      <vt:variant>
        <vt:i4>1</vt:i4>
      </vt:variant>
      <vt:variant>
        <vt:lpwstr>images:bighand.jpg</vt:lpwstr>
      </vt:variant>
      <vt:variant>
        <vt:lpwstr/>
      </vt:variant>
      <vt:variant>
        <vt:i4>2949203</vt:i4>
      </vt:variant>
      <vt:variant>
        <vt:i4>9387</vt:i4>
      </vt:variant>
      <vt:variant>
        <vt:i4>1063</vt:i4>
      </vt:variant>
      <vt:variant>
        <vt:i4>1</vt:i4>
      </vt:variant>
      <vt:variant>
        <vt:lpwstr>:SwapList.jpg</vt:lpwstr>
      </vt:variant>
      <vt:variant>
        <vt:lpwstr/>
      </vt:variant>
      <vt:variant>
        <vt:i4>6684788</vt:i4>
      </vt:variant>
      <vt:variant>
        <vt:i4>9436</vt:i4>
      </vt:variant>
      <vt:variant>
        <vt:i4>1064</vt:i4>
      </vt:variant>
      <vt:variant>
        <vt:i4>1</vt:i4>
      </vt:variant>
      <vt:variant>
        <vt:lpwstr>images:bighand.jpg</vt:lpwstr>
      </vt:variant>
      <vt:variant>
        <vt:lpwstr/>
      </vt:variant>
      <vt:variant>
        <vt:i4>5963823</vt:i4>
      </vt:variant>
      <vt:variant>
        <vt:i4>9440</vt:i4>
      </vt:variant>
      <vt:variant>
        <vt:i4>1065</vt:i4>
      </vt:variant>
      <vt:variant>
        <vt:i4>1</vt:i4>
      </vt:variant>
      <vt:variant>
        <vt:lpwstr>:SwapFillin.jpg</vt:lpwstr>
      </vt:variant>
      <vt:variant>
        <vt:lpwstr/>
      </vt:variant>
      <vt:variant>
        <vt:i4>6684788</vt:i4>
      </vt:variant>
      <vt:variant>
        <vt:i4>9561</vt:i4>
      </vt:variant>
      <vt:variant>
        <vt:i4>1066</vt:i4>
      </vt:variant>
      <vt:variant>
        <vt:i4>1</vt:i4>
      </vt:variant>
      <vt:variant>
        <vt:lpwstr>images:bighand.jpg</vt:lpwstr>
      </vt:variant>
      <vt:variant>
        <vt:lpwstr/>
      </vt:variant>
      <vt:variant>
        <vt:i4>5963823</vt:i4>
      </vt:variant>
      <vt:variant>
        <vt:i4>9563</vt:i4>
      </vt:variant>
      <vt:variant>
        <vt:i4>1067</vt:i4>
      </vt:variant>
      <vt:variant>
        <vt:i4>1</vt:i4>
      </vt:variant>
      <vt:variant>
        <vt:lpwstr>:SwapFillin.jpg</vt:lpwstr>
      </vt:variant>
      <vt:variant>
        <vt:lpwstr/>
      </vt:variant>
      <vt:variant>
        <vt:i4>6684788</vt:i4>
      </vt:variant>
      <vt:variant>
        <vt:i4>9601</vt:i4>
      </vt:variant>
      <vt:variant>
        <vt:i4>1068</vt:i4>
      </vt:variant>
      <vt:variant>
        <vt:i4>1</vt:i4>
      </vt:variant>
      <vt:variant>
        <vt:lpwstr>images:bighand.jpg</vt:lpwstr>
      </vt:variant>
      <vt:variant>
        <vt:lpwstr/>
      </vt:variant>
      <vt:variant>
        <vt:i4>5963823</vt:i4>
      </vt:variant>
      <vt:variant>
        <vt:i4>9603</vt:i4>
      </vt:variant>
      <vt:variant>
        <vt:i4>1069</vt:i4>
      </vt:variant>
      <vt:variant>
        <vt:i4>1</vt:i4>
      </vt:variant>
      <vt:variant>
        <vt:lpwstr>:SwapFillin.jpg</vt:lpwstr>
      </vt:variant>
      <vt:variant>
        <vt:lpwstr/>
      </vt:variant>
      <vt:variant>
        <vt:i4>6684788</vt:i4>
      </vt:variant>
      <vt:variant>
        <vt:i4>9653</vt:i4>
      </vt:variant>
      <vt:variant>
        <vt:i4>1070</vt:i4>
      </vt:variant>
      <vt:variant>
        <vt:i4>1</vt:i4>
      </vt:variant>
      <vt:variant>
        <vt:lpwstr>images:bighand.jpg</vt:lpwstr>
      </vt:variant>
      <vt:variant>
        <vt:lpwstr/>
      </vt:variant>
      <vt:variant>
        <vt:i4>5963823</vt:i4>
      </vt:variant>
      <vt:variant>
        <vt:i4>9655</vt:i4>
      </vt:variant>
      <vt:variant>
        <vt:i4>1071</vt:i4>
      </vt:variant>
      <vt:variant>
        <vt:i4>1</vt:i4>
      </vt:variant>
      <vt:variant>
        <vt:lpwstr>:SwapFillin.jpg</vt:lpwstr>
      </vt:variant>
      <vt:variant>
        <vt:lpwstr/>
      </vt:variant>
      <vt:variant>
        <vt:i4>6684788</vt:i4>
      </vt:variant>
      <vt:variant>
        <vt:i4>9775</vt:i4>
      </vt:variant>
      <vt:variant>
        <vt:i4>1072</vt:i4>
      </vt:variant>
      <vt:variant>
        <vt:i4>1</vt:i4>
      </vt:variant>
      <vt:variant>
        <vt:lpwstr>images:bighand.jpg</vt:lpwstr>
      </vt:variant>
      <vt:variant>
        <vt:lpwstr/>
      </vt:variant>
      <vt:variant>
        <vt:i4>6684788</vt:i4>
      </vt:variant>
      <vt:variant>
        <vt:i4>9849</vt:i4>
      </vt:variant>
      <vt:variant>
        <vt:i4>1073</vt:i4>
      </vt:variant>
      <vt:variant>
        <vt:i4>1</vt:i4>
      </vt:variant>
      <vt:variant>
        <vt:lpwstr>images:bighand.jpg</vt:lpwstr>
      </vt:variant>
      <vt:variant>
        <vt:lpwstr/>
      </vt:variant>
      <vt:variant>
        <vt:i4>6684788</vt:i4>
      </vt:variant>
      <vt:variant>
        <vt:i4>9892</vt:i4>
      </vt:variant>
      <vt:variant>
        <vt:i4>1074</vt:i4>
      </vt:variant>
      <vt:variant>
        <vt:i4>1</vt:i4>
      </vt:variant>
      <vt:variant>
        <vt:lpwstr>images:bighand.jpg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Objects</dc:title>
  <dc:subject/>
  <dc:creator>Pearson Education</dc:creator>
  <cp:keywords/>
  <cp:lastModifiedBy>Martin Nguyen</cp:lastModifiedBy>
  <cp:revision>3</cp:revision>
  <cp:lastPrinted>2012-06-13T17:18:00Z</cp:lastPrinted>
  <dcterms:created xsi:type="dcterms:W3CDTF">2019-09-05T15:09:00Z</dcterms:created>
  <dcterms:modified xsi:type="dcterms:W3CDTF">2019-09-07T22:24:00Z</dcterms:modified>
</cp:coreProperties>
</file>